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B62" w:rsidRPr="00133C0D" w:rsidRDefault="00E94533" w:rsidP="00E94533">
      <w:pPr>
        <w:pStyle w:val="Title"/>
        <w:jc w:val="center"/>
        <w:rPr>
          <w:rFonts w:ascii="Times New Roman" w:hAnsi="Times New Roman" w:cs="Times New Roman"/>
          <w:sz w:val="26"/>
          <w:szCs w:val="26"/>
        </w:rPr>
      </w:pPr>
      <w:r w:rsidRPr="00133C0D">
        <w:rPr>
          <w:rFonts w:ascii="Times New Roman" w:hAnsi="Times New Roman" w:cs="Times New Roman"/>
          <w:sz w:val="26"/>
          <w:szCs w:val="26"/>
        </w:rPr>
        <w:t>ĐỀ THI ĐÁNH GIÁ NĂNG LỰC</w:t>
      </w:r>
    </w:p>
    <w:p w:rsidR="00E94533" w:rsidRPr="00133C0D" w:rsidRDefault="00E94533" w:rsidP="00E94533">
      <w:pPr>
        <w:pStyle w:val="Title"/>
        <w:jc w:val="center"/>
        <w:rPr>
          <w:rFonts w:ascii="Times New Roman" w:hAnsi="Times New Roman" w:cs="Times New Roman"/>
          <w:sz w:val="26"/>
          <w:szCs w:val="26"/>
        </w:rPr>
      </w:pPr>
      <w:r w:rsidRPr="00133C0D">
        <w:rPr>
          <w:rFonts w:ascii="Times New Roman" w:hAnsi="Times New Roman" w:cs="Times New Roman"/>
          <w:sz w:val="26"/>
          <w:szCs w:val="26"/>
        </w:rPr>
        <w:t>NHÓM NĂNG LỰC: (CM)</w:t>
      </w:r>
    </w:p>
    <w:p w:rsidR="00E94533" w:rsidRPr="00133C0D" w:rsidRDefault="00E94533" w:rsidP="00E94533">
      <w:pPr>
        <w:pStyle w:val="Title"/>
        <w:jc w:val="center"/>
        <w:rPr>
          <w:rFonts w:ascii="Times New Roman" w:hAnsi="Times New Roman" w:cs="Times New Roman"/>
          <w:sz w:val="26"/>
          <w:szCs w:val="26"/>
        </w:rPr>
      </w:pPr>
      <w:r w:rsidRPr="00133C0D">
        <w:rPr>
          <w:rFonts w:ascii="Times New Roman" w:hAnsi="Times New Roman" w:cs="Times New Roman"/>
          <w:sz w:val="26"/>
          <w:szCs w:val="26"/>
        </w:rPr>
        <w:t xml:space="preserve">TÊN NĂNG LỰC:  </w:t>
      </w:r>
      <w:r w:rsidR="00E13CFF" w:rsidRPr="00133C0D">
        <w:rPr>
          <w:rFonts w:ascii="Times New Roman" w:hAnsi="Times New Roman" w:cs="Times New Roman"/>
          <w:sz w:val="26"/>
          <w:szCs w:val="26"/>
        </w:rPr>
        <w:t>F061-</w:t>
      </w:r>
      <w:r w:rsidR="006E59E9" w:rsidRPr="00133C0D">
        <w:rPr>
          <w:rFonts w:ascii="Times New Roman" w:hAnsi="Times New Roman" w:cs="Times New Roman"/>
          <w:sz w:val="26"/>
          <w:szCs w:val="26"/>
        </w:rPr>
        <w:t>Thiết kế giao diện, mỹ thuật</w:t>
      </w:r>
    </w:p>
    <w:p w:rsidR="00197471" w:rsidRPr="003A1501" w:rsidRDefault="00197471" w:rsidP="00197471">
      <w:pPr>
        <w:pStyle w:val="Title"/>
        <w:jc w:val="center"/>
        <w:rPr>
          <w:rFonts w:ascii="Times New Roman" w:hAnsi="Times New Roman" w:cs="Times New Roman"/>
          <w:sz w:val="24"/>
          <w:szCs w:val="24"/>
        </w:rPr>
      </w:pPr>
      <w:r w:rsidRPr="003A1501">
        <w:rPr>
          <w:rFonts w:ascii="Times New Roman" w:hAnsi="Times New Roman" w:cs="Times New Roman"/>
          <w:sz w:val="24"/>
          <w:szCs w:val="24"/>
        </w:rPr>
        <w:t xml:space="preserve">CẤP ĐỘ: </w:t>
      </w:r>
      <w:r w:rsidR="00D60370">
        <w:rPr>
          <w:rFonts w:ascii="Times New Roman" w:hAnsi="Times New Roman" w:cs="Times New Roman"/>
          <w:sz w:val="24"/>
          <w:szCs w:val="24"/>
        </w:rPr>
        <w:t>4</w:t>
      </w:r>
    </w:p>
    <w:p w:rsidR="00D60370" w:rsidRPr="00D60370" w:rsidRDefault="00D60370" w:rsidP="00D60370">
      <w:pPr>
        <w:autoSpaceDE w:val="0"/>
        <w:autoSpaceDN w:val="0"/>
        <w:adjustRightInd w:val="0"/>
        <w:spacing w:before="0" w:after="0" w:line="240" w:lineRule="auto"/>
        <w:jc w:val="left"/>
        <w:rPr>
          <w:rFonts w:eastAsia="Microsoft YaHei"/>
          <w:sz w:val="24"/>
          <w:szCs w:val="24"/>
          <w:lang w:val="en-US" w:eastAsia="ja-JP"/>
        </w:rPr>
      </w:pPr>
      <w:r w:rsidRPr="00D60370">
        <w:rPr>
          <w:rFonts w:eastAsia="Microsoft YaHei"/>
          <w:sz w:val="24"/>
          <w:szCs w:val="24"/>
          <w:lang w:val="en-US" w:eastAsia="ja-JP"/>
        </w:rPr>
        <w:t>- Có thể thiết kế đáp ứng đa nền tảng (responsive);</w:t>
      </w:r>
    </w:p>
    <w:p w:rsidR="00D60370" w:rsidRPr="00D60370" w:rsidRDefault="00D60370" w:rsidP="00D60370">
      <w:pPr>
        <w:autoSpaceDE w:val="0"/>
        <w:autoSpaceDN w:val="0"/>
        <w:adjustRightInd w:val="0"/>
        <w:spacing w:before="0" w:after="0" w:line="240" w:lineRule="auto"/>
        <w:jc w:val="left"/>
        <w:rPr>
          <w:rFonts w:eastAsia="Microsoft YaHei"/>
          <w:sz w:val="24"/>
          <w:szCs w:val="24"/>
          <w:lang w:val="en-US" w:eastAsia="ja-JP"/>
        </w:rPr>
      </w:pPr>
      <w:r w:rsidRPr="00D60370">
        <w:rPr>
          <w:rFonts w:eastAsia="Microsoft YaHei"/>
          <w:sz w:val="24"/>
          <w:szCs w:val="24"/>
          <w:lang w:val="en-US" w:eastAsia="ja-JP"/>
        </w:rPr>
        <w:t>- Thành thạo trong việc làm CSS cho hệ thống website.</w:t>
      </w:r>
    </w:p>
    <w:p w:rsidR="0009044B" w:rsidRPr="00133C0D" w:rsidRDefault="0009044B" w:rsidP="00FF547F">
      <w:pPr>
        <w:pStyle w:val="Title"/>
        <w:numPr>
          <w:ilvl w:val="0"/>
          <w:numId w:val="11"/>
        </w:numPr>
        <w:jc w:val="both"/>
        <w:rPr>
          <w:rFonts w:ascii="Times New Roman" w:hAnsi="Times New Roman" w:cs="Times New Roman"/>
          <w:sz w:val="24"/>
          <w:szCs w:val="24"/>
        </w:rPr>
      </w:pPr>
      <w:r w:rsidRPr="00133C0D">
        <w:rPr>
          <w:rFonts w:ascii="Times New Roman" w:hAnsi="Times New Roman" w:cs="Times New Roman"/>
          <w:sz w:val="24"/>
          <w:szCs w:val="24"/>
        </w:rPr>
        <w:t>CÂU HỎI MC</w:t>
      </w:r>
    </w:p>
    <w:p w:rsidR="001D64D1" w:rsidRPr="00133C0D" w:rsidRDefault="001D64D1" w:rsidP="001D64D1">
      <w:pPr>
        <w:pStyle w:val="BodyTextIndent"/>
        <w:numPr>
          <w:ilvl w:val="0"/>
          <w:numId w:val="10"/>
        </w:numPr>
        <w:rPr>
          <w:b/>
          <w:sz w:val="24"/>
          <w:szCs w:val="24"/>
        </w:rPr>
      </w:pPr>
      <w:r w:rsidRPr="00133C0D">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1D64D1" w:rsidRPr="00133C0D"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D64D1" w:rsidRPr="007036F5" w:rsidRDefault="001D64D1" w:rsidP="00A84D3E">
            <w:pPr>
              <w:autoSpaceDE w:val="0"/>
              <w:autoSpaceDN w:val="0"/>
              <w:adjustRightInd w:val="0"/>
              <w:spacing w:before="0" w:after="0" w:line="240" w:lineRule="auto"/>
              <w:jc w:val="left"/>
              <w:rPr>
                <w:sz w:val="24"/>
                <w:szCs w:val="24"/>
                <w:lang w:val="en-US" w:eastAsia="ja-JP"/>
              </w:rPr>
            </w:pPr>
            <w:r w:rsidRPr="00133C0D">
              <w:rPr>
                <w:sz w:val="24"/>
                <w:szCs w:val="24"/>
              </w:rPr>
              <w:t xml:space="preserve">Anh/Chị </w:t>
            </w:r>
            <w:r w:rsidR="00916F90" w:rsidRPr="00133C0D">
              <w:rPr>
                <w:sz w:val="24"/>
                <w:szCs w:val="24"/>
              </w:rPr>
              <w:t xml:space="preserve"> hãy cho </w:t>
            </w:r>
            <w:r w:rsidR="00F87200">
              <w:rPr>
                <w:sz w:val="24"/>
                <w:szCs w:val="24"/>
              </w:rPr>
              <w:t xml:space="preserve">biết: </w:t>
            </w:r>
            <w:r w:rsidR="00E15156" w:rsidRPr="00E15156">
              <w:rPr>
                <w:sz w:val="24"/>
                <w:szCs w:val="24"/>
              </w:rPr>
              <w:t xml:space="preserve">Attribute nào trong thẻ </w:t>
            </w:r>
            <w:r w:rsidR="00A84D3E">
              <w:rPr>
                <w:sz w:val="24"/>
                <w:szCs w:val="24"/>
              </w:rPr>
              <w:t>HTML</w:t>
            </w:r>
            <w:r w:rsidR="00E15156">
              <w:rPr>
                <w:sz w:val="24"/>
                <w:szCs w:val="24"/>
              </w:rPr>
              <w:t xml:space="preserve"> cho phép khai báo </w:t>
            </w:r>
            <w:r w:rsidR="00DB1BAB">
              <w:rPr>
                <w:sz w:val="24"/>
                <w:szCs w:val="24"/>
              </w:rPr>
              <w:t>CSS</w:t>
            </w:r>
            <w:r w:rsidR="00E15156">
              <w:rPr>
                <w:sz w:val="24"/>
                <w:szCs w:val="24"/>
              </w:rPr>
              <w:t xml:space="preserve"> kiểu I</w:t>
            </w:r>
            <w:r w:rsidR="00E15156" w:rsidRPr="00E15156">
              <w:rPr>
                <w:sz w:val="24"/>
                <w:szCs w:val="24"/>
              </w:rPr>
              <w:t>nline</w:t>
            </w:r>
            <w:r w:rsidR="00A84D3E">
              <w:rPr>
                <w:sz w:val="24"/>
                <w:szCs w:val="24"/>
              </w:rPr>
              <w:t xml:space="preserve"> nào?</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Type"/>
              <w:rPr>
                <w:rFonts w:ascii="Times New Roman" w:hAnsi="Times New Roman" w:cs="Times New Roman"/>
                <w:sz w:val="24"/>
                <w:szCs w:val="24"/>
              </w:rPr>
            </w:pPr>
            <w:r w:rsidRPr="00133C0D">
              <w:rPr>
                <w:rFonts w:ascii="Times New Roman" w:hAnsi="Times New Roman" w:cs="Times New Roman"/>
                <w:sz w:val="24"/>
                <w:szCs w:val="24"/>
              </w:rPr>
              <w:t>MC</w:t>
            </w:r>
          </w:p>
        </w:tc>
      </w:tr>
      <w:tr w:rsidR="001D64D1" w:rsidRPr="00133C0D"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1D64D1"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5E6191" w:rsidP="002E5EAF">
            <w:pPr>
              <w:spacing w:before="0" w:after="0"/>
              <w:rPr>
                <w:color w:val="000000" w:themeColor="text1"/>
                <w:sz w:val="24"/>
                <w:szCs w:val="24"/>
              </w:rPr>
            </w:pPr>
            <w:r>
              <w:rPr>
                <w:sz w:val="24"/>
                <w:szCs w:val="26"/>
              </w:rPr>
              <w:t>Styles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Grade"/>
              <w:rPr>
                <w:rFonts w:ascii="Times New Roman" w:hAnsi="Times New Roman" w:cs="Times New Roman"/>
                <w:sz w:val="24"/>
                <w:szCs w:val="24"/>
              </w:rPr>
            </w:pPr>
            <w:r w:rsidRPr="00133C0D">
              <w:rPr>
                <w:rFonts w:ascii="Times New Roman" w:hAnsi="Times New Roman" w:cs="Times New Roman"/>
                <w:sz w:val="24"/>
                <w:szCs w:val="24"/>
              </w:rPr>
              <w:t>0</w:t>
            </w:r>
          </w:p>
        </w:tc>
      </w:tr>
      <w:tr w:rsidR="002B5EF9"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5E6191" w:rsidP="00084AA1">
            <w:pPr>
              <w:pStyle w:val="Cell"/>
              <w:ind w:left="0"/>
              <w:rPr>
                <w:rFonts w:ascii="Times New Roman" w:hAnsi="Times New Roman" w:cs="Times New Roman"/>
                <w:sz w:val="24"/>
                <w:szCs w:val="24"/>
              </w:rPr>
            </w:pPr>
            <w:r>
              <w:rPr>
                <w:rFonts w:ascii="Times New Roman" w:hAnsi="Times New Roman" w:cs="Times New Roman"/>
                <w:sz w:val="24"/>
                <w:szCs w:val="26"/>
              </w:rPr>
              <w:t>Style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F87200" w:rsidRDefault="005E6191" w:rsidP="00D74034">
            <w:pPr>
              <w:pStyle w:val="QFGrade"/>
              <w:rPr>
                <w:rFonts w:ascii="Times New Roman" w:hAnsi="Times New Roman" w:cs="Times New Roman"/>
                <w:color w:val="auto"/>
                <w:sz w:val="24"/>
                <w:szCs w:val="24"/>
                <w:lang w:val="en-US"/>
              </w:rPr>
            </w:pPr>
            <w:r>
              <w:rPr>
                <w:rFonts w:ascii="Times New Roman" w:hAnsi="Times New Roman" w:cs="Times New Roman"/>
                <w:sz w:val="24"/>
                <w:szCs w:val="24"/>
                <w:lang w:val="en-US"/>
              </w:rPr>
              <w:t>100</w:t>
            </w:r>
          </w:p>
        </w:tc>
      </w:tr>
      <w:tr w:rsidR="001D64D1"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5E6191" w:rsidP="00084AA1">
            <w:pPr>
              <w:pStyle w:val="Cell"/>
              <w:ind w:left="0"/>
              <w:rPr>
                <w:rFonts w:ascii="Times New Roman" w:hAnsi="Times New Roman" w:cs="Times New Roman"/>
                <w:sz w:val="24"/>
                <w:szCs w:val="24"/>
              </w:rPr>
            </w:pPr>
            <w:r>
              <w:rPr>
                <w:rFonts w:ascii="Times New Roman" w:hAnsi="Times New Roman" w:cs="Times New Roman"/>
                <w:color w:val="000000"/>
                <w:sz w:val="24"/>
                <w:szCs w:val="26"/>
              </w:rPr>
              <w:t>Class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5E6191" w:rsidP="00D74034">
            <w:pPr>
              <w:pStyle w:val="QFGrade"/>
              <w:rPr>
                <w:rFonts w:ascii="Times New Roman" w:hAnsi="Times New Roman" w:cs="Times New Roman"/>
                <w:sz w:val="24"/>
                <w:szCs w:val="24"/>
              </w:rPr>
            </w:pPr>
            <w:r>
              <w:rPr>
                <w:rFonts w:ascii="Times New Roman" w:hAnsi="Times New Roman" w:cs="Times New Roman"/>
                <w:sz w:val="24"/>
                <w:szCs w:val="24"/>
              </w:rPr>
              <w:t>0</w:t>
            </w:r>
          </w:p>
        </w:tc>
      </w:tr>
      <w:tr w:rsidR="001D64D1"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5E6191" w:rsidP="006F5FC4">
            <w:pPr>
              <w:rPr>
                <w:color w:val="000000" w:themeColor="text1"/>
                <w:sz w:val="24"/>
                <w:szCs w:val="24"/>
              </w:rPr>
            </w:pPr>
            <w:r>
              <w:rPr>
                <w:sz w:val="24"/>
                <w:szCs w:val="26"/>
              </w:rPr>
              <w:t>Font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Grade"/>
              <w:rPr>
                <w:rFonts w:ascii="Times New Roman" w:hAnsi="Times New Roman" w:cs="Times New Roman"/>
                <w:sz w:val="24"/>
                <w:szCs w:val="24"/>
              </w:rPr>
            </w:pPr>
            <w:r w:rsidRPr="00133C0D">
              <w:rPr>
                <w:rFonts w:ascii="Times New Roman" w:hAnsi="Times New Roman" w:cs="Times New Roman"/>
                <w:sz w:val="24"/>
                <w:szCs w:val="24"/>
              </w:rPr>
              <w:t>0</w:t>
            </w:r>
          </w:p>
        </w:tc>
      </w:tr>
      <w:tr w:rsidR="001D64D1"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1D64D1"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1D64D1"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1D64D1" w:rsidRPr="00133C0D"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rPr>
                <w:sz w:val="24"/>
                <w:szCs w:val="24"/>
              </w:rPr>
            </w:pPr>
            <w:r w:rsidRPr="00133C0D">
              <w:rPr>
                <w:sz w:val="24"/>
                <w:szCs w:val="24"/>
              </w:rPr>
              <w:t> </w:t>
            </w:r>
          </w:p>
        </w:tc>
      </w:tr>
    </w:tbl>
    <w:p w:rsidR="007E3829" w:rsidRPr="00133C0D" w:rsidRDefault="007E3829" w:rsidP="007E3829">
      <w:pPr>
        <w:pStyle w:val="BodyTextIndent"/>
        <w:numPr>
          <w:ilvl w:val="0"/>
          <w:numId w:val="10"/>
        </w:numPr>
        <w:rPr>
          <w:b/>
          <w:sz w:val="24"/>
          <w:szCs w:val="24"/>
        </w:rPr>
      </w:pPr>
      <w:r w:rsidRPr="00133C0D">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E3829" w:rsidRPr="00133C0D"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E3829" w:rsidRPr="00133C0D" w:rsidRDefault="00F87200" w:rsidP="00E319CB">
            <w:pPr>
              <w:pStyle w:val="NormalWeb"/>
              <w:rPr>
                <w:lang w:val="vi-VN"/>
              </w:rPr>
            </w:pPr>
            <w:r>
              <w:t xml:space="preserve">Theo Anh/Chị </w:t>
            </w:r>
            <w:r w:rsidR="009043A4">
              <w:t xml:space="preserve"> </w:t>
            </w:r>
            <w:r w:rsidR="00E319CB">
              <w:t>cú pháp CSS nào sau đây là đúng:</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Type"/>
              <w:rPr>
                <w:rFonts w:ascii="Times New Roman" w:hAnsi="Times New Roman" w:cs="Times New Roman"/>
                <w:sz w:val="24"/>
                <w:szCs w:val="24"/>
              </w:rPr>
            </w:pPr>
            <w:r w:rsidRPr="00133C0D">
              <w:rPr>
                <w:rFonts w:ascii="Times New Roman" w:hAnsi="Times New Roman" w:cs="Times New Roman"/>
                <w:sz w:val="24"/>
                <w:szCs w:val="24"/>
              </w:rPr>
              <w:t>MC</w:t>
            </w:r>
          </w:p>
        </w:tc>
      </w:tr>
      <w:tr w:rsidR="007E3829" w:rsidRPr="00133C0D"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7E3829" w:rsidRPr="00133C0D" w:rsidTr="00E319C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E3829" w:rsidRPr="00E319CB" w:rsidRDefault="00E319CB" w:rsidP="00D74034">
            <w:pPr>
              <w:pStyle w:val="Cell"/>
              <w:rPr>
                <w:rFonts w:ascii="Times New Roman" w:hAnsi="Times New Roman" w:cs="Times New Roman"/>
                <w:sz w:val="24"/>
                <w:szCs w:val="24"/>
              </w:rPr>
            </w:pPr>
            <w:r w:rsidRPr="00E319CB">
              <w:rPr>
                <w:rFonts w:ascii="Times New Roman" w:hAnsi="Times New Roman" w:cs="Times New Roman"/>
                <w:color w:val="000000"/>
                <w:sz w:val="24"/>
                <w:szCs w:val="24"/>
                <w:shd w:val="clear" w:color="auto" w:fill="F1F1F1"/>
              </w:rPr>
              <w:t>body {color: black;}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E319CB" w:rsidP="00D74034">
            <w:pPr>
              <w:pStyle w:val="QFGrade"/>
              <w:rPr>
                <w:rFonts w:ascii="Times New Roman" w:hAnsi="Times New Roman" w:cs="Times New Roman"/>
                <w:sz w:val="24"/>
                <w:szCs w:val="24"/>
              </w:rPr>
            </w:pPr>
            <w:r>
              <w:rPr>
                <w:rFonts w:ascii="Times New Roman" w:hAnsi="Times New Roman" w:cs="Times New Roman"/>
                <w:sz w:val="24"/>
                <w:szCs w:val="24"/>
              </w:rPr>
              <w:t>100</w:t>
            </w:r>
          </w:p>
        </w:tc>
      </w:tr>
      <w:tr w:rsidR="007E3829" w:rsidRPr="00133C0D" w:rsidTr="00E319C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E3829" w:rsidRPr="00E319CB" w:rsidRDefault="00E319CB" w:rsidP="00D74034">
            <w:pPr>
              <w:pStyle w:val="Cell"/>
              <w:rPr>
                <w:rFonts w:ascii="Times New Roman" w:hAnsi="Times New Roman" w:cs="Times New Roman"/>
                <w:sz w:val="24"/>
                <w:szCs w:val="24"/>
              </w:rPr>
            </w:pPr>
            <w:r w:rsidRPr="00E319CB">
              <w:rPr>
                <w:rFonts w:ascii="Times New Roman" w:hAnsi="Times New Roman" w:cs="Times New Roman"/>
                <w:color w:val="000000"/>
                <w:sz w:val="24"/>
                <w:szCs w:val="24"/>
                <w:shd w:val="clear" w:color="auto" w:fill="F1F1F1"/>
              </w:rPr>
              <w:t>body:color=black;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94C" w:rsidP="00D74034">
            <w:pPr>
              <w:pStyle w:val="QFGrade"/>
              <w:rPr>
                <w:rFonts w:ascii="Times New Roman" w:hAnsi="Times New Roman" w:cs="Times New Roman"/>
                <w:sz w:val="24"/>
                <w:szCs w:val="24"/>
              </w:rPr>
            </w:pPr>
            <w:r>
              <w:rPr>
                <w:rFonts w:ascii="Times New Roman" w:hAnsi="Times New Roman" w:cs="Times New Roman"/>
                <w:sz w:val="24"/>
                <w:szCs w:val="24"/>
              </w:rPr>
              <w:t>0</w:t>
            </w:r>
          </w:p>
        </w:tc>
      </w:tr>
      <w:tr w:rsidR="002B5EF9" w:rsidRPr="00133C0D" w:rsidTr="00E319C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E3829" w:rsidRPr="00E319CB" w:rsidRDefault="00E319CB" w:rsidP="00D74034">
            <w:pPr>
              <w:pStyle w:val="Cell"/>
              <w:rPr>
                <w:rFonts w:ascii="Times New Roman" w:hAnsi="Times New Roman" w:cs="Times New Roman"/>
                <w:sz w:val="24"/>
                <w:szCs w:val="24"/>
              </w:rPr>
            </w:pPr>
            <w:r w:rsidRPr="002F6597">
              <w:rPr>
                <w:rFonts w:ascii="Times New Roman" w:hAnsi="Times New Roman" w:cs="Times New Roman"/>
                <w:color w:val="000000"/>
                <w:sz w:val="24"/>
                <w:szCs w:val="24"/>
                <w:shd w:val="clear" w:color="auto" w:fill="F1F1F1"/>
              </w:rPr>
              <w:t>{body:color=black;}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9043A4" w:rsidRDefault="00E319CB" w:rsidP="00D74034">
            <w:pPr>
              <w:pStyle w:val="QFGrade"/>
              <w:rPr>
                <w:rFonts w:ascii="Times New Roman" w:hAnsi="Times New Roman" w:cs="Times New Roman"/>
                <w:color w:val="auto"/>
                <w:sz w:val="24"/>
                <w:szCs w:val="24"/>
                <w:lang w:val="en-US"/>
              </w:rPr>
            </w:pPr>
            <w:r>
              <w:rPr>
                <w:rFonts w:ascii="Times New Roman" w:hAnsi="Times New Roman" w:cs="Times New Roman"/>
                <w:sz w:val="24"/>
                <w:szCs w:val="24"/>
                <w:lang w:val="en-US"/>
              </w:rPr>
              <w:t>0</w:t>
            </w:r>
          </w:p>
        </w:tc>
      </w:tr>
      <w:tr w:rsidR="007E3829" w:rsidRPr="00133C0D" w:rsidTr="00E319C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E3829" w:rsidRPr="00E319CB" w:rsidRDefault="00E319CB" w:rsidP="00BB017F">
            <w:pPr>
              <w:pStyle w:val="Cell"/>
              <w:rPr>
                <w:rFonts w:ascii="Times New Roman" w:hAnsi="Times New Roman" w:cs="Times New Roman"/>
                <w:sz w:val="24"/>
                <w:szCs w:val="24"/>
              </w:rPr>
            </w:pPr>
            <w:r w:rsidRPr="00E319CB">
              <w:rPr>
                <w:rFonts w:ascii="Times New Roman" w:hAnsi="Times New Roman" w:cs="Times New Roman"/>
                <w:color w:val="000000"/>
                <w:sz w:val="24"/>
                <w:szCs w:val="24"/>
                <w:shd w:val="clear" w:color="auto" w:fill="F1F1F1"/>
              </w:rPr>
              <w:t>{body;color:black;}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Grade"/>
              <w:rPr>
                <w:rFonts w:ascii="Times New Roman" w:hAnsi="Times New Roman" w:cs="Times New Roman"/>
                <w:sz w:val="24"/>
                <w:szCs w:val="24"/>
              </w:rPr>
            </w:pPr>
            <w:r w:rsidRPr="00133C0D">
              <w:rPr>
                <w:rFonts w:ascii="Times New Roman" w:hAnsi="Times New Roman" w:cs="Times New Roman"/>
                <w:sz w:val="24"/>
                <w:szCs w:val="24"/>
              </w:rPr>
              <w:t>0</w:t>
            </w:r>
          </w:p>
        </w:tc>
      </w:tr>
      <w:tr w:rsidR="007E3829"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7E3829"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7E3829"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7E3829" w:rsidRPr="00133C0D"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rPr>
                <w:sz w:val="24"/>
                <w:szCs w:val="24"/>
              </w:rPr>
            </w:pPr>
            <w:r w:rsidRPr="00133C0D">
              <w:rPr>
                <w:sz w:val="24"/>
                <w:szCs w:val="24"/>
              </w:rPr>
              <w:t> </w:t>
            </w:r>
          </w:p>
        </w:tc>
      </w:tr>
    </w:tbl>
    <w:p w:rsidR="00C72379" w:rsidRPr="00133C0D" w:rsidRDefault="00C72379" w:rsidP="00C72379">
      <w:pPr>
        <w:pStyle w:val="BodyTextIndent"/>
        <w:numPr>
          <w:ilvl w:val="0"/>
          <w:numId w:val="10"/>
        </w:numPr>
        <w:rPr>
          <w:b/>
          <w:sz w:val="24"/>
          <w:szCs w:val="24"/>
        </w:rPr>
      </w:pPr>
      <w:r w:rsidRPr="00133C0D">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C72379" w:rsidRPr="00133C0D" w:rsidTr="00860DA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2F6597">
            <w:pPr>
              <w:pStyle w:val="NormalWeb"/>
            </w:pPr>
            <w:r w:rsidRPr="00133C0D">
              <w:t>Anh/Chị hãy cho biế</w:t>
            </w:r>
            <w:r w:rsidR="006E14FB" w:rsidRPr="00133C0D">
              <w:t xml:space="preserve">t </w:t>
            </w:r>
            <w:r w:rsidR="002F6597">
              <w:t>cách viết Comment trong CSS nào là đúng?</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Type"/>
              <w:rPr>
                <w:rFonts w:ascii="Times New Roman" w:hAnsi="Times New Roman" w:cs="Times New Roman"/>
                <w:sz w:val="24"/>
                <w:szCs w:val="24"/>
              </w:rPr>
            </w:pPr>
            <w:r w:rsidRPr="00133C0D">
              <w:rPr>
                <w:rFonts w:ascii="Times New Roman" w:hAnsi="Times New Roman" w:cs="Times New Roman"/>
                <w:sz w:val="24"/>
                <w:szCs w:val="24"/>
              </w:rPr>
              <w:t>MC</w:t>
            </w:r>
          </w:p>
        </w:tc>
      </w:tr>
      <w:tr w:rsidR="00C72379" w:rsidRPr="00133C0D" w:rsidTr="00860DA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TableHead"/>
              <w:rPr>
                <w:rFonts w:ascii="Times New Roman" w:hAnsi="Times New Roman" w:cs="Times New Roman"/>
                <w:sz w:val="24"/>
                <w:szCs w:val="24"/>
              </w:rPr>
            </w:pPr>
            <w:r w:rsidRPr="00133C0D">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C72379" w:rsidRPr="00133C0D" w:rsidTr="00860D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2F6597" w:rsidRDefault="002F6597" w:rsidP="005A4A9E">
            <w:pPr>
              <w:spacing w:before="0" w:after="0" w:line="240" w:lineRule="auto"/>
              <w:jc w:val="left"/>
              <w:rPr>
                <w:sz w:val="24"/>
                <w:szCs w:val="24"/>
                <w:lang w:val="en-US"/>
              </w:rPr>
            </w:pPr>
            <w:r w:rsidRPr="002F6597">
              <w:rPr>
                <w:color w:val="000000"/>
                <w:sz w:val="24"/>
                <w:szCs w:val="24"/>
                <w:shd w:val="clear" w:color="auto" w:fill="F1F1F1"/>
              </w:rPr>
              <w:t>// this is a comment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Grade"/>
              <w:rPr>
                <w:rFonts w:ascii="Times New Roman" w:hAnsi="Times New Roman" w:cs="Times New Roman"/>
                <w:sz w:val="24"/>
                <w:szCs w:val="24"/>
              </w:rPr>
            </w:pPr>
            <w:r w:rsidRPr="00133C0D">
              <w:rPr>
                <w:rFonts w:ascii="Times New Roman" w:hAnsi="Times New Roman" w:cs="Times New Roman"/>
                <w:sz w:val="24"/>
                <w:szCs w:val="24"/>
              </w:rPr>
              <w:t>0</w:t>
            </w:r>
          </w:p>
        </w:tc>
      </w:tr>
      <w:tr w:rsidR="00C72379" w:rsidRPr="00133C0D" w:rsidTr="00860D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2F6597" w:rsidRDefault="002F6597" w:rsidP="00860DAB">
            <w:pPr>
              <w:pStyle w:val="Cell"/>
              <w:rPr>
                <w:rFonts w:ascii="Times New Roman" w:hAnsi="Times New Roman" w:cs="Times New Roman"/>
                <w:sz w:val="24"/>
                <w:szCs w:val="24"/>
              </w:rPr>
            </w:pPr>
            <w:r w:rsidRPr="002F6597">
              <w:rPr>
                <w:rFonts w:ascii="Times New Roman" w:hAnsi="Times New Roman" w:cs="Times New Roman"/>
                <w:color w:val="000000"/>
                <w:sz w:val="24"/>
                <w:szCs w:val="24"/>
                <w:shd w:val="clear" w:color="auto" w:fill="F1F1F1"/>
              </w:rPr>
              <w:t>// this is a comment //</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Grade"/>
              <w:rPr>
                <w:rFonts w:ascii="Times New Roman" w:hAnsi="Times New Roman" w:cs="Times New Roman"/>
                <w:sz w:val="24"/>
                <w:szCs w:val="24"/>
              </w:rPr>
            </w:pPr>
            <w:r w:rsidRPr="00133C0D">
              <w:rPr>
                <w:rFonts w:ascii="Times New Roman" w:hAnsi="Times New Roman" w:cs="Times New Roman"/>
                <w:sz w:val="24"/>
                <w:szCs w:val="24"/>
              </w:rPr>
              <w:t>0</w:t>
            </w:r>
          </w:p>
        </w:tc>
      </w:tr>
      <w:tr w:rsidR="00C72379" w:rsidRPr="00133C0D" w:rsidTr="00860D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2F6597" w:rsidRDefault="002F6597" w:rsidP="00860DAB">
            <w:pPr>
              <w:pStyle w:val="Cell"/>
              <w:rPr>
                <w:rFonts w:ascii="Times New Roman" w:hAnsi="Times New Roman" w:cs="Times New Roman"/>
                <w:sz w:val="24"/>
                <w:szCs w:val="24"/>
              </w:rPr>
            </w:pPr>
            <w:r w:rsidRPr="002F6597">
              <w:rPr>
                <w:rFonts w:ascii="Times New Roman" w:hAnsi="Times New Roman" w:cs="Times New Roman"/>
                <w:color w:val="000000"/>
                <w:sz w:val="24"/>
                <w:szCs w:val="24"/>
                <w:shd w:val="clear" w:color="auto" w:fill="F1F1F1"/>
              </w:rPr>
              <w:t>' this is a comment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0D6498" w:rsidP="00860DAB">
            <w:pPr>
              <w:pStyle w:val="QFGrade"/>
              <w:rPr>
                <w:rFonts w:ascii="Times New Roman" w:hAnsi="Times New Roman" w:cs="Times New Roman"/>
                <w:sz w:val="24"/>
                <w:szCs w:val="24"/>
              </w:rPr>
            </w:pPr>
            <w:r>
              <w:rPr>
                <w:rFonts w:ascii="Times New Roman" w:hAnsi="Times New Roman" w:cs="Times New Roman"/>
                <w:sz w:val="24"/>
                <w:szCs w:val="24"/>
              </w:rPr>
              <w:t>0</w:t>
            </w:r>
          </w:p>
        </w:tc>
      </w:tr>
      <w:tr w:rsidR="00C72379" w:rsidRPr="00133C0D" w:rsidTr="00860D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2F6597" w:rsidRDefault="002F6597" w:rsidP="00860DAB">
            <w:pPr>
              <w:pStyle w:val="Cell"/>
              <w:rPr>
                <w:rFonts w:ascii="Times New Roman" w:hAnsi="Times New Roman" w:cs="Times New Roman"/>
                <w:sz w:val="24"/>
                <w:szCs w:val="24"/>
              </w:rPr>
            </w:pPr>
            <w:r w:rsidRPr="002F6597">
              <w:rPr>
                <w:rFonts w:ascii="Times New Roman" w:hAnsi="Times New Roman" w:cs="Times New Roman"/>
                <w:color w:val="000000"/>
                <w:sz w:val="24"/>
                <w:szCs w:val="24"/>
                <w:shd w:val="clear" w:color="auto" w:fill="F1F1F1"/>
              </w:rPr>
              <w:t>/* this is a comment */</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2F6597" w:rsidP="00860DAB">
            <w:pPr>
              <w:pStyle w:val="QFGrade"/>
              <w:rPr>
                <w:rFonts w:ascii="Times New Roman" w:hAnsi="Times New Roman" w:cs="Times New Roman"/>
                <w:sz w:val="24"/>
                <w:szCs w:val="24"/>
              </w:rPr>
            </w:pPr>
            <w:r>
              <w:rPr>
                <w:rFonts w:ascii="Times New Roman" w:hAnsi="Times New Roman" w:cs="Times New Roman"/>
                <w:sz w:val="24"/>
                <w:szCs w:val="24"/>
              </w:rPr>
              <w:t>100</w:t>
            </w:r>
          </w:p>
        </w:tc>
      </w:tr>
      <w:tr w:rsidR="00C72379" w:rsidRPr="00133C0D" w:rsidTr="00860D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TableRowHead"/>
              <w:rPr>
                <w:rFonts w:ascii="Times New Roman" w:hAnsi="Times New Roman" w:cs="Times New Roman"/>
                <w:sz w:val="24"/>
                <w:szCs w:val="24"/>
              </w:rPr>
            </w:pPr>
            <w:r w:rsidRPr="00133C0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C72379" w:rsidRPr="00133C0D" w:rsidTr="00860D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TableRowHead"/>
              <w:rPr>
                <w:rFonts w:ascii="Times New Roman" w:hAnsi="Times New Roman" w:cs="Times New Roman"/>
                <w:sz w:val="24"/>
                <w:szCs w:val="24"/>
              </w:rPr>
            </w:pPr>
            <w:r w:rsidRPr="00133C0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C72379" w:rsidRPr="00133C0D" w:rsidTr="00860D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C72379" w:rsidRPr="00133C0D" w:rsidTr="00860DA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rPr>
                <w:sz w:val="24"/>
                <w:szCs w:val="24"/>
              </w:rPr>
            </w:pPr>
            <w:r w:rsidRPr="00133C0D">
              <w:rPr>
                <w:sz w:val="24"/>
                <w:szCs w:val="24"/>
              </w:rPr>
              <w:t> </w:t>
            </w:r>
          </w:p>
        </w:tc>
      </w:tr>
    </w:tbl>
    <w:p w:rsidR="00C72379" w:rsidRDefault="00C72379" w:rsidP="00C72379">
      <w:pPr>
        <w:pStyle w:val="BodyTextIndent"/>
        <w:numPr>
          <w:ilvl w:val="0"/>
          <w:numId w:val="10"/>
        </w:numPr>
        <w:rPr>
          <w:b/>
          <w:sz w:val="24"/>
          <w:szCs w:val="24"/>
        </w:rPr>
      </w:pPr>
      <w:r w:rsidRPr="00133C0D">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052D83" w:rsidRPr="00133C0D" w:rsidTr="009946D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NormalWeb"/>
              <w:rPr>
                <w:lang w:val="vi-VN"/>
              </w:rPr>
            </w:pPr>
            <w:r>
              <w:t xml:space="preserve">Theo Anh/Chị, </w:t>
            </w:r>
            <w:r w:rsidR="00825BF4">
              <w:t>để đổi màu tất cả các thẻ h1, thì lệnh nào sau đây là đúng:</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Type"/>
              <w:rPr>
                <w:rFonts w:ascii="Times New Roman" w:hAnsi="Times New Roman" w:cs="Times New Roman"/>
                <w:sz w:val="24"/>
                <w:szCs w:val="24"/>
              </w:rPr>
            </w:pPr>
            <w:r w:rsidRPr="00133C0D">
              <w:rPr>
                <w:rFonts w:ascii="Times New Roman" w:hAnsi="Times New Roman" w:cs="Times New Roman"/>
                <w:sz w:val="24"/>
                <w:szCs w:val="24"/>
              </w:rPr>
              <w:t>MC</w:t>
            </w:r>
          </w:p>
        </w:tc>
      </w:tr>
      <w:tr w:rsidR="00052D83" w:rsidRPr="00133C0D" w:rsidTr="009946D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TableHead"/>
              <w:rPr>
                <w:rFonts w:ascii="Times New Roman" w:hAnsi="Times New Roman" w:cs="Times New Roman"/>
                <w:sz w:val="24"/>
                <w:szCs w:val="24"/>
              </w:rPr>
            </w:pPr>
            <w:r w:rsidRPr="00133C0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052D8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825BF4" w:rsidRDefault="00825BF4" w:rsidP="009946D8">
            <w:pPr>
              <w:pStyle w:val="Cell"/>
              <w:rPr>
                <w:rFonts w:ascii="Times New Roman" w:hAnsi="Times New Roman" w:cs="Times New Roman"/>
                <w:sz w:val="24"/>
                <w:szCs w:val="24"/>
              </w:rPr>
            </w:pPr>
            <w:r w:rsidRPr="00825BF4">
              <w:rPr>
                <w:rFonts w:ascii="Times New Roman" w:hAnsi="Times New Roman" w:cs="Times New Roman"/>
                <w:color w:val="000000"/>
                <w:sz w:val="24"/>
                <w:szCs w:val="24"/>
                <w:shd w:val="clear" w:color="auto" w:fill="F1F1F1"/>
              </w:rPr>
              <w:t>h1 {background-color:#FFFFFF;}</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C46D34" w:rsidP="009946D8">
            <w:pPr>
              <w:pStyle w:val="QFGrade"/>
              <w:rPr>
                <w:rFonts w:ascii="Times New Roman" w:hAnsi="Times New Roman" w:cs="Times New Roman"/>
                <w:sz w:val="24"/>
                <w:szCs w:val="24"/>
              </w:rPr>
            </w:pPr>
            <w:r>
              <w:rPr>
                <w:rFonts w:ascii="Times New Roman" w:hAnsi="Times New Roman" w:cs="Times New Roman"/>
                <w:sz w:val="24"/>
                <w:szCs w:val="24"/>
              </w:rPr>
              <w:t>100</w:t>
            </w:r>
          </w:p>
        </w:tc>
      </w:tr>
      <w:tr w:rsidR="00052D8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825BF4" w:rsidRDefault="00825BF4" w:rsidP="009946D8">
            <w:pPr>
              <w:pStyle w:val="Cell"/>
              <w:rPr>
                <w:rFonts w:ascii="Times New Roman" w:hAnsi="Times New Roman" w:cs="Times New Roman"/>
                <w:sz w:val="24"/>
                <w:szCs w:val="24"/>
              </w:rPr>
            </w:pPr>
            <w:r w:rsidRPr="00825BF4">
              <w:rPr>
                <w:rFonts w:ascii="Times New Roman" w:hAnsi="Times New Roman" w:cs="Times New Roman"/>
                <w:color w:val="000000"/>
                <w:sz w:val="24"/>
                <w:szCs w:val="24"/>
                <w:shd w:val="clear" w:color="auto" w:fill="F1F1F1"/>
              </w:rPr>
              <w:t>h1 {color:#FFFFFF;}</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C46D34" w:rsidP="009946D8">
            <w:pPr>
              <w:pStyle w:val="QFGrade"/>
              <w:rPr>
                <w:rFonts w:ascii="Times New Roman" w:hAnsi="Times New Roman" w:cs="Times New Roman"/>
                <w:sz w:val="24"/>
                <w:szCs w:val="24"/>
              </w:rPr>
            </w:pPr>
            <w:r>
              <w:rPr>
                <w:rFonts w:ascii="Times New Roman" w:hAnsi="Times New Roman" w:cs="Times New Roman"/>
                <w:sz w:val="24"/>
                <w:szCs w:val="24"/>
              </w:rPr>
              <w:t>0</w:t>
            </w:r>
          </w:p>
        </w:tc>
      </w:tr>
      <w:tr w:rsidR="00052D8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825BF4" w:rsidRDefault="00825BF4" w:rsidP="009946D8">
            <w:pPr>
              <w:pStyle w:val="Cell"/>
              <w:rPr>
                <w:rFonts w:ascii="Times New Roman" w:hAnsi="Times New Roman" w:cs="Times New Roman"/>
                <w:sz w:val="24"/>
                <w:szCs w:val="24"/>
              </w:rPr>
            </w:pPr>
            <w:r w:rsidRPr="00825BF4">
              <w:rPr>
                <w:rFonts w:ascii="Times New Roman" w:hAnsi="Times New Roman" w:cs="Times New Roman"/>
                <w:color w:val="000000"/>
                <w:sz w:val="24"/>
                <w:szCs w:val="24"/>
                <w:shd w:val="clear" w:color="auto" w:fill="F1F1F1"/>
              </w:rPr>
              <w:t>h1.all {background-color:#FFFFFF;}</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9043A4" w:rsidRDefault="00052D83" w:rsidP="009946D8">
            <w:pPr>
              <w:pStyle w:val="QFGrade"/>
              <w:rPr>
                <w:rFonts w:ascii="Times New Roman" w:hAnsi="Times New Roman" w:cs="Times New Roman"/>
                <w:color w:val="auto"/>
                <w:sz w:val="24"/>
                <w:szCs w:val="24"/>
                <w:lang w:val="en-US"/>
              </w:rPr>
            </w:pPr>
            <w:r>
              <w:rPr>
                <w:rFonts w:ascii="Times New Roman" w:hAnsi="Times New Roman" w:cs="Times New Roman"/>
                <w:sz w:val="24"/>
                <w:szCs w:val="24"/>
                <w:lang w:val="en-US"/>
              </w:rPr>
              <w:t>0</w:t>
            </w:r>
          </w:p>
        </w:tc>
      </w:tr>
      <w:tr w:rsidR="00052D8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825BF4" w:rsidRDefault="00825BF4" w:rsidP="009946D8">
            <w:pPr>
              <w:pStyle w:val="Cell"/>
              <w:rPr>
                <w:rFonts w:ascii="Times New Roman" w:hAnsi="Times New Roman" w:cs="Times New Roman"/>
                <w:sz w:val="24"/>
                <w:szCs w:val="24"/>
              </w:rPr>
            </w:pPr>
            <w:r w:rsidRPr="00825BF4">
              <w:rPr>
                <w:rFonts w:ascii="Times New Roman" w:hAnsi="Times New Roman" w:cs="Times New Roman"/>
                <w:color w:val="000000"/>
                <w:sz w:val="24"/>
                <w:szCs w:val="24"/>
                <w:shd w:val="clear" w:color="auto" w:fill="F1F1F1"/>
              </w:rPr>
              <w:t>all.h1 {background-color:#FFFFFF;}</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Grade"/>
              <w:rPr>
                <w:rFonts w:ascii="Times New Roman" w:hAnsi="Times New Roman" w:cs="Times New Roman"/>
                <w:sz w:val="24"/>
                <w:szCs w:val="24"/>
              </w:rPr>
            </w:pPr>
            <w:r w:rsidRPr="00133C0D">
              <w:rPr>
                <w:rFonts w:ascii="Times New Roman" w:hAnsi="Times New Roman" w:cs="Times New Roman"/>
                <w:sz w:val="24"/>
                <w:szCs w:val="24"/>
              </w:rPr>
              <w:t>0</w:t>
            </w:r>
          </w:p>
        </w:tc>
      </w:tr>
      <w:tr w:rsidR="00052D8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TableRowHead"/>
              <w:rPr>
                <w:rFonts w:ascii="Times New Roman" w:hAnsi="Times New Roman" w:cs="Times New Roman"/>
                <w:sz w:val="24"/>
                <w:szCs w:val="24"/>
              </w:rPr>
            </w:pPr>
            <w:r w:rsidRPr="00133C0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52D8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TableRowHead"/>
              <w:rPr>
                <w:rFonts w:ascii="Times New Roman" w:hAnsi="Times New Roman" w:cs="Times New Roman"/>
                <w:sz w:val="24"/>
                <w:szCs w:val="24"/>
              </w:rPr>
            </w:pPr>
            <w:r w:rsidRPr="00133C0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52D8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52D83" w:rsidRPr="00133C0D" w:rsidTr="009946D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rPr>
                <w:sz w:val="24"/>
                <w:szCs w:val="24"/>
              </w:rPr>
            </w:pPr>
            <w:r w:rsidRPr="00133C0D">
              <w:rPr>
                <w:sz w:val="24"/>
                <w:szCs w:val="24"/>
              </w:rPr>
              <w:t> </w:t>
            </w:r>
          </w:p>
        </w:tc>
      </w:tr>
    </w:tbl>
    <w:p w:rsidR="00146C91" w:rsidRDefault="00146C91" w:rsidP="00146C91">
      <w:pPr>
        <w:pStyle w:val="BodyTextIndent"/>
        <w:numPr>
          <w:ilvl w:val="0"/>
          <w:numId w:val="10"/>
        </w:numPr>
        <w:rPr>
          <w:b/>
          <w:sz w:val="24"/>
          <w:szCs w:val="24"/>
        </w:rPr>
      </w:pPr>
      <w:r w:rsidRPr="00133C0D">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052D83" w:rsidRPr="00133C0D" w:rsidTr="009946D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1633CF">
            <w:pPr>
              <w:pStyle w:val="NormalWeb"/>
              <w:rPr>
                <w:lang w:val="vi-VN"/>
              </w:rPr>
            </w:pPr>
            <w:r>
              <w:t xml:space="preserve">Anh/Chị cho biết: </w:t>
            </w:r>
            <w:r w:rsidR="00A13CCC">
              <w:t xml:space="preserve">Mã CSS nào sao đây sẽ viết </w:t>
            </w:r>
            <w:r w:rsidR="001633CF">
              <w:t>hoa</w:t>
            </w:r>
            <w:r w:rsidR="00A13CCC">
              <w:t xml:space="preserve"> tất cả các ký tự đầu trong đoạn văn bản</w:t>
            </w:r>
            <w:r w:rsidR="001633CF">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Type"/>
              <w:rPr>
                <w:rFonts w:ascii="Times New Roman" w:hAnsi="Times New Roman" w:cs="Times New Roman"/>
                <w:sz w:val="24"/>
                <w:szCs w:val="24"/>
              </w:rPr>
            </w:pPr>
            <w:r w:rsidRPr="00133C0D">
              <w:rPr>
                <w:rFonts w:ascii="Times New Roman" w:hAnsi="Times New Roman" w:cs="Times New Roman"/>
                <w:sz w:val="24"/>
                <w:szCs w:val="24"/>
              </w:rPr>
              <w:t>MC</w:t>
            </w:r>
          </w:p>
        </w:tc>
      </w:tr>
      <w:tr w:rsidR="00052D83" w:rsidRPr="00133C0D" w:rsidTr="009946D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TableHead"/>
              <w:rPr>
                <w:rFonts w:ascii="Times New Roman" w:hAnsi="Times New Roman" w:cs="Times New Roman"/>
                <w:sz w:val="24"/>
                <w:szCs w:val="24"/>
              </w:rPr>
            </w:pPr>
            <w:r w:rsidRPr="00133C0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052D83" w:rsidRPr="00133C0D" w:rsidTr="001633C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52D83" w:rsidRPr="001633CF" w:rsidRDefault="001633CF" w:rsidP="009946D8">
            <w:pPr>
              <w:pStyle w:val="Cell"/>
              <w:rPr>
                <w:rFonts w:ascii="Times New Roman" w:hAnsi="Times New Roman" w:cs="Times New Roman"/>
                <w:sz w:val="24"/>
                <w:szCs w:val="24"/>
              </w:rPr>
            </w:pPr>
            <w:r w:rsidRPr="001633CF">
              <w:rPr>
                <w:rFonts w:ascii="Times New Roman" w:hAnsi="Times New Roman" w:cs="Times New Roman"/>
                <w:sz w:val="24"/>
                <w:szCs w:val="24"/>
              </w:rPr>
              <w:t>Không có</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95185C" w:rsidP="009946D8">
            <w:pPr>
              <w:pStyle w:val="QFGrade"/>
              <w:rPr>
                <w:rFonts w:ascii="Times New Roman" w:hAnsi="Times New Roman" w:cs="Times New Roman"/>
                <w:sz w:val="24"/>
                <w:szCs w:val="24"/>
              </w:rPr>
            </w:pPr>
            <w:r>
              <w:rPr>
                <w:rFonts w:ascii="Times New Roman" w:hAnsi="Times New Roman" w:cs="Times New Roman"/>
                <w:sz w:val="24"/>
                <w:szCs w:val="24"/>
              </w:rPr>
              <w:t>0</w:t>
            </w:r>
          </w:p>
        </w:tc>
      </w:tr>
      <w:tr w:rsidR="00052D83" w:rsidRPr="00133C0D" w:rsidTr="001633C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52D83" w:rsidRPr="001633CF" w:rsidRDefault="001633CF" w:rsidP="009946D8">
            <w:pPr>
              <w:pStyle w:val="Cell"/>
              <w:rPr>
                <w:rFonts w:ascii="Times New Roman" w:hAnsi="Times New Roman" w:cs="Times New Roman"/>
                <w:sz w:val="24"/>
                <w:szCs w:val="24"/>
              </w:rPr>
            </w:pPr>
            <w:r w:rsidRPr="001633CF">
              <w:rPr>
                <w:rFonts w:ascii="Times New Roman" w:hAnsi="Times New Roman" w:cs="Times New Roman"/>
                <w:color w:val="000000"/>
                <w:sz w:val="24"/>
                <w:szCs w:val="24"/>
                <w:shd w:val="clear" w:color="auto" w:fill="F1F1F1"/>
              </w:rPr>
              <w:t>text-transform:uppercase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Grade"/>
              <w:rPr>
                <w:rFonts w:ascii="Times New Roman" w:hAnsi="Times New Roman" w:cs="Times New Roman"/>
                <w:sz w:val="24"/>
                <w:szCs w:val="24"/>
              </w:rPr>
            </w:pPr>
            <w:r>
              <w:rPr>
                <w:rFonts w:ascii="Times New Roman" w:hAnsi="Times New Roman" w:cs="Times New Roman"/>
                <w:sz w:val="24"/>
                <w:szCs w:val="24"/>
              </w:rPr>
              <w:t>0</w:t>
            </w:r>
          </w:p>
        </w:tc>
      </w:tr>
      <w:tr w:rsidR="00052D83" w:rsidRPr="00133C0D" w:rsidTr="001633C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52D83" w:rsidRPr="001633CF" w:rsidRDefault="001633CF" w:rsidP="009946D8">
            <w:pPr>
              <w:pStyle w:val="Cell"/>
              <w:rPr>
                <w:rFonts w:ascii="Times New Roman" w:hAnsi="Times New Roman" w:cs="Times New Roman"/>
                <w:sz w:val="24"/>
                <w:szCs w:val="24"/>
              </w:rPr>
            </w:pPr>
            <w:r w:rsidRPr="001633CF">
              <w:rPr>
                <w:rFonts w:ascii="Times New Roman" w:hAnsi="Times New Roman" w:cs="Times New Roman"/>
                <w:color w:val="000000"/>
                <w:sz w:val="24"/>
                <w:szCs w:val="24"/>
                <w:shd w:val="clear" w:color="auto" w:fill="F1F1F1"/>
              </w:rPr>
              <w:t>text-transform:capitalize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9043A4" w:rsidRDefault="001633CF" w:rsidP="009946D8">
            <w:pPr>
              <w:pStyle w:val="QFGrade"/>
              <w:rPr>
                <w:rFonts w:ascii="Times New Roman" w:hAnsi="Times New Roman" w:cs="Times New Roman"/>
                <w:color w:val="auto"/>
                <w:sz w:val="24"/>
                <w:szCs w:val="24"/>
                <w:lang w:val="en-US"/>
              </w:rPr>
            </w:pPr>
            <w:r>
              <w:rPr>
                <w:rFonts w:ascii="Times New Roman" w:hAnsi="Times New Roman" w:cs="Times New Roman"/>
                <w:sz w:val="24"/>
                <w:szCs w:val="24"/>
                <w:lang w:val="en-US"/>
              </w:rPr>
              <w:t>100</w:t>
            </w:r>
          </w:p>
        </w:tc>
      </w:tr>
      <w:tr w:rsidR="00052D83" w:rsidRPr="00133C0D" w:rsidTr="001633C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52D83" w:rsidRPr="001633CF" w:rsidRDefault="001633CF" w:rsidP="009946D8">
            <w:pPr>
              <w:pStyle w:val="Cell"/>
              <w:rPr>
                <w:rFonts w:ascii="Times New Roman" w:hAnsi="Times New Roman" w:cs="Times New Roman"/>
                <w:color w:val="000000"/>
                <w:sz w:val="24"/>
                <w:szCs w:val="24"/>
                <w:shd w:val="clear" w:color="auto" w:fill="F1F1F1"/>
              </w:rPr>
            </w:pPr>
            <w:r w:rsidRPr="001633CF">
              <w:rPr>
                <w:rFonts w:ascii="Times New Roman" w:hAnsi="Times New Roman" w:cs="Times New Roman"/>
                <w:color w:val="000000"/>
                <w:sz w:val="24"/>
                <w:szCs w:val="24"/>
                <w:shd w:val="clear" w:color="auto" w:fill="F1F1F1"/>
              </w:rPr>
              <w:t>text-transform:uppercase</w:t>
            </w:r>
          </w:p>
          <w:p w:rsidR="001633CF" w:rsidRPr="001633CF" w:rsidRDefault="001633CF" w:rsidP="009946D8">
            <w:pPr>
              <w:pStyle w:val="Cell"/>
              <w:rPr>
                <w:rFonts w:ascii="Times New Roman" w:hAnsi="Times New Roman" w:cs="Times New Roman"/>
                <w:sz w:val="24"/>
                <w:szCs w:val="24"/>
              </w:rPr>
            </w:pPr>
            <w:r w:rsidRPr="001633CF">
              <w:rPr>
                <w:rFonts w:ascii="Times New Roman" w:hAnsi="Times New Roman" w:cs="Times New Roman"/>
                <w:color w:val="000000"/>
                <w:sz w:val="24"/>
                <w:szCs w:val="24"/>
                <w:shd w:val="clear" w:color="auto" w:fill="F1F1F1"/>
              </w:rPr>
              <w:t>text-transform:capitalize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1633CF" w:rsidP="009946D8">
            <w:pPr>
              <w:pStyle w:val="QFGrade"/>
              <w:rPr>
                <w:rFonts w:ascii="Times New Roman" w:hAnsi="Times New Roman" w:cs="Times New Roman"/>
                <w:sz w:val="24"/>
                <w:szCs w:val="24"/>
              </w:rPr>
            </w:pPr>
            <w:r>
              <w:rPr>
                <w:rFonts w:ascii="Times New Roman" w:hAnsi="Times New Roman" w:cs="Times New Roman"/>
                <w:sz w:val="24"/>
                <w:szCs w:val="24"/>
              </w:rPr>
              <w:t>0</w:t>
            </w:r>
          </w:p>
        </w:tc>
      </w:tr>
      <w:tr w:rsidR="00052D8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TableRowHead"/>
              <w:rPr>
                <w:rFonts w:ascii="Times New Roman" w:hAnsi="Times New Roman" w:cs="Times New Roman"/>
                <w:sz w:val="24"/>
                <w:szCs w:val="24"/>
              </w:rPr>
            </w:pPr>
            <w:r w:rsidRPr="00133C0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52D8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TableRowHead"/>
              <w:rPr>
                <w:rFonts w:ascii="Times New Roman" w:hAnsi="Times New Roman" w:cs="Times New Roman"/>
                <w:sz w:val="24"/>
                <w:szCs w:val="24"/>
              </w:rPr>
            </w:pPr>
            <w:r w:rsidRPr="00133C0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52D8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52D83" w:rsidRPr="00133C0D" w:rsidTr="009946D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pStyle w:val="Cell"/>
              <w:rPr>
                <w:rFonts w:ascii="Times New Roman" w:hAnsi="Times New Roman" w:cs="Times New Roman"/>
                <w:sz w:val="24"/>
                <w:szCs w:val="24"/>
              </w:rPr>
            </w:pPr>
            <w:r w:rsidRPr="00133C0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946D8">
            <w:pPr>
              <w:rPr>
                <w:sz w:val="24"/>
                <w:szCs w:val="24"/>
              </w:rPr>
            </w:pPr>
            <w:r w:rsidRPr="00133C0D">
              <w:rPr>
                <w:sz w:val="24"/>
                <w:szCs w:val="24"/>
              </w:rPr>
              <w:t> </w:t>
            </w:r>
          </w:p>
        </w:tc>
      </w:tr>
    </w:tbl>
    <w:p w:rsidR="00D90B13" w:rsidRDefault="00D90B13" w:rsidP="00D90B13">
      <w:pPr>
        <w:pStyle w:val="BodyTextIndent"/>
        <w:numPr>
          <w:ilvl w:val="0"/>
          <w:numId w:val="10"/>
        </w:numPr>
        <w:rPr>
          <w:b/>
          <w:sz w:val="24"/>
          <w:szCs w:val="24"/>
        </w:rPr>
      </w:pPr>
      <w:r w:rsidRPr="00133C0D">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D90B13" w:rsidRPr="00133C0D" w:rsidTr="009946D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90B13" w:rsidRDefault="00D90B13" w:rsidP="00D90B13">
            <w:pPr>
              <w:pStyle w:val="NormalWeb"/>
              <w:spacing w:before="0"/>
            </w:pPr>
            <w:r>
              <w:lastRenderedPageBreak/>
              <w:t>Anh/Chị cho biết: Nếu muốn một thẻ có độ dầy border như sau thì dùng mã CSS nào</w:t>
            </w:r>
            <w:r w:rsidR="00554591">
              <w:t>?</w:t>
            </w:r>
          </w:p>
          <w:p w:rsidR="00D90B13" w:rsidRDefault="00D90B13" w:rsidP="00D90B13">
            <w:pPr>
              <w:pStyle w:val="NormalWeb"/>
            </w:pPr>
            <w:r>
              <w:t>Border trên 10px</w:t>
            </w:r>
          </w:p>
          <w:p w:rsidR="00D90B13" w:rsidRDefault="00D90B13" w:rsidP="00D90B13">
            <w:pPr>
              <w:pStyle w:val="NormalWeb"/>
            </w:pPr>
            <w:r>
              <w:t>Border dưới 5px</w:t>
            </w:r>
          </w:p>
          <w:p w:rsidR="00D90B13" w:rsidRDefault="00D90B13" w:rsidP="00D90B13">
            <w:pPr>
              <w:pStyle w:val="NormalWeb"/>
            </w:pPr>
            <w:r>
              <w:t>Border phải 1px</w:t>
            </w:r>
          </w:p>
          <w:p w:rsidR="00D90B13" w:rsidRPr="00133C0D" w:rsidRDefault="00D90B13" w:rsidP="00D90B13">
            <w:pPr>
              <w:pStyle w:val="NormalWeb"/>
              <w:rPr>
                <w:lang w:val="vi-VN"/>
              </w:rPr>
            </w:pPr>
            <w:r>
              <w:t>Border trái 20px.</w:t>
            </w:r>
          </w:p>
        </w:tc>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QFType"/>
              <w:rPr>
                <w:rFonts w:ascii="Times New Roman" w:hAnsi="Times New Roman" w:cs="Times New Roman"/>
                <w:sz w:val="24"/>
                <w:szCs w:val="24"/>
              </w:rPr>
            </w:pPr>
            <w:r w:rsidRPr="00133C0D">
              <w:rPr>
                <w:rFonts w:ascii="Times New Roman" w:hAnsi="Times New Roman" w:cs="Times New Roman"/>
                <w:sz w:val="24"/>
                <w:szCs w:val="24"/>
              </w:rPr>
              <w:t>MC</w:t>
            </w:r>
          </w:p>
        </w:tc>
      </w:tr>
      <w:tr w:rsidR="00D90B13" w:rsidRPr="00133C0D" w:rsidTr="009946D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TableHead"/>
              <w:rPr>
                <w:rFonts w:ascii="Times New Roman" w:hAnsi="Times New Roman" w:cs="Times New Roman"/>
                <w:sz w:val="24"/>
                <w:szCs w:val="24"/>
              </w:rPr>
            </w:pPr>
            <w:r w:rsidRPr="00133C0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D90B1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90B13" w:rsidRPr="002845F8" w:rsidRDefault="002845F8" w:rsidP="009946D8">
            <w:pPr>
              <w:pStyle w:val="Cell"/>
              <w:rPr>
                <w:rFonts w:ascii="Times New Roman" w:hAnsi="Times New Roman" w:cs="Times New Roman"/>
                <w:sz w:val="24"/>
                <w:szCs w:val="24"/>
              </w:rPr>
            </w:pPr>
            <w:r w:rsidRPr="002845F8">
              <w:rPr>
                <w:rFonts w:ascii="Times New Roman" w:hAnsi="Times New Roman" w:cs="Times New Roman"/>
                <w:color w:val="000000"/>
                <w:sz w:val="24"/>
                <w:szCs w:val="24"/>
                <w:shd w:val="clear" w:color="auto" w:fill="F1F1F1"/>
              </w:rPr>
              <w:t>border-width:10px 5px 20px 1px;</w:t>
            </w:r>
          </w:p>
        </w:tc>
        <w:tc>
          <w:tcPr>
            <w:tcW w:w="4618"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QFGrade"/>
              <w:rPr>
                <w:rFonts w:ascii="Times New Roman" w:hAnsi="Times New Roman" w:cs="Times New Roman"/>
                <w:sz w:val="24"/>
                <w:szCs w:val="24"/>
              </w:rPr>
            </w:pPr>
            <w:r>
              <w:rPr>
                <w:rFonts w:ascii="Times New Roman" w:hAnsi="Times New Roman" w:cs="Times New Roman"/>
                <w:sz w:val="24"/>
                <w:szCs w:val="24"/>
              </w:rPr>
              <w:t>0</w:t>
            </w:r>
          </w:p>
        </w:tc>
      </w:tr>
      <w:tr w:rsidR="00D90B1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90B13" w:rsidRPr="002845F8" w:rsidRDefault="002845F8" w:rsidP="009946D8">
            <w:pPr>
              <w:pStyle w:val="Cell"/>
              <w:rPr>
                <w:rFonts w:ascii="Times New Roman" w:hAnsi="Times New Roman" w:cs="Times New Roman"/>
                <w:sz w:val="24"/>
                <w:szCs w:val="24"/>
              </w:rPr>
            </w:pPr>
            <w:r w:rsidRPr="002845F8">
              <w:rPr>
                <w:rFonts w:ascii="Times New Roman" w:hAnsi="Times New Roman" w:cs="Times New Roman"/>
                <w:color w:val="000000"/>
                <w:sz w:val="24"/>
                <w:szCs w:val="24"/>
                <w:shd w:val="clear" w:color="auto" w:fill="F1F1F1"/>
              </w:rPr>
              <w:t>border-width:10px 20px 5px 1px;</w:t>
            </w:r>
          </w:p>
        </w:tc>
        <w:tc>
          <w:tcPr>
            <w:tcW w:w="4618"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QFGrade"/>
              <w:rPr>
                <w:rFonts w:ascii="Times New Roman" w:hAnsi="Times New Roman" w:cs="Times New Roman"/>
                <w:sz w:val="24"/>
                <w:szCs w:val="24"/>
              </w:rPr>
            </w:pPr>
            <w:r>
              <w:rPr>
                <w:rFonts w:ascii="Times New Roman" w:hAnsi="Times New Roman" w:cs="Times New Roman"/>
                <w:sz w:val="24"/>
                <w:szCs w:val="24"/>
              </w:rPr>
              <w:t>0</w:t>
            </w:r>
          </w:p>
        </w:tc>
      </w:tr>
      <w:tr w:rsidR="00D90B1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90B13" w:rsidRPr="002845F8" w:rsidRDefault="002845F8" w:rsidP="009946D8">
            <w:pPr>
              <w:pStyle w:val="Cell"/>
              <w:rPr>
                <w:rFonts w:ascii="Times New Roman" w:hAnsi="Times New Roman" w:cs="Times New Roman"/>
                <w:sz w:val="24"/>
                <w:szCs w:val="24"/>
              </w:rPr>
            </w:pPr>
            <w:r w:rsidRPr="002845F8">
              <w:rPr>
                <w:rFonts w:ascii="Times New Roman" w:hAnsi="Times New Roman" w:cs="Times New Roman"/>
                <w:color w:val="000000"/>
                <w:sz w:val="24"/>
                <w:szCs w:val="24"/>
                <w:shd w:val="clear" w:color="auto" w:fill="F1F1F1"/>
              </w:rPr>
              <w:t>border-width:5px 20px 10px 1px;</w:t>
            </w:r>
          </w:p>
        </w:tc>
        <w:tc>
          <w:tcPr>
            <w:tcW w:w="4618"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9043A4" w:rsidRDefault="00053394" w:rsidP="009946D8">
            <w:pPr>
              <w:pStyle w:val="QFGrade"/>
              <w:rPr>
                <w:rFonts w:ascii="Times New Roman" w:hAnsi="Times New Roman" w:cs="Times New Roman"/>
                <w:color w:val="auto"/>
                <w:sz w:val="24"/>
                <w:szCs w:val="24"/>
                <w:lang w:val="en-US"/>
              </w:rPr>
            </w:pPr>
            <w:r>
              <w:rPr>
                <w:rFonts w:ascii="Times New Roman" w:hAnsi="Times New Roman" w:cs="Times New Roman"/>
                <w:sz w:val="24"/>
                <w:szCs w:val="24"/>
                <w:lang w:val="en-US"/>
              </w:rPr>
              <w:t>0</w:t>
            </w:r>
          </w:p>
        </w:tc>
      </w:tr>
      <w:tr w:rsidR="00D90B1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90B13" w:rsidRPr="002845F8" w:rsidRDefault="002845F8" w:rsidP="009946D8">
            <w:pPr>
              <w:pStyle w:val="Cell"/>
              <w:rPr>
                <w:rFonts w:ascii="Times New Roman" w:hAnsi="Times New Roman" w:cs="Times New Roman"/>
                <w:sz w:val="24"/>
                <w:szCs w:val="24"/>
              </w:rPr>
            </w:pPr>
            <w:r w:rsidRPr="002845F8">
              <w:rPr>
                <w:rFonts w:ascii="Times New Roman" w:hAnsi="Times New Roman" w:cs="Times New Roman"/>
                <w:color w:val="000000"/>
                <w:sz w:val="24"/>
                <w:szCs w:val="24"/>
                <w:shd w:val="clear" w:color="auto" w:fill="F1F1F1"/>
              </w:rPr>
              <w:t>border-width:10px 1px 5px 20px;</w:t>
            </w:r>
          </w:p>
        </w:tc>
        <w:tc>
          <w:tcPr>
            <w:tcW w:w="4618"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053394" w:rsidP="009946D8">
            <w:pPr>
              <w:pStyle w:val="QFGrade"/>
              <w:rPr>
                <w:rFonts w:ascii="Times New Roman" w:hAnsi="Times New Roman" w:cs="Times New Roman"/>
                <w:sz w:val="24"/>
                <w:szCs w:val="24"/>
              </w:rPr>
            </w:pPr>
            <w:r>
              <w:rPr>
                <w:rFonts w:ascii="Times New Roman" w:hAnsi="Times New Roman" w:cs="Times New Roman"/>
                <w:sz w:val="24"/>
                <w:szCs w:val="24"/>
              </w:rPr>
              <w:t>100</w:t>
            </w:r>
          </w:p>
        </w:tc>
      </w:tr>
      <w:tr w:rsidR="00D90B1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TableRowHead"/>
              <w:rPr>
                <w:rFonts w:ascii="Times New Roman" w:hAnsi="Times New Roman" w:cs="Times New Roman"/>
                <w:sz w:val="24"/>
                <w:szCs w:val="24"/>
              </w:rPr>
            </w:pPr>
            <w:r w:rsidRPr="00133C0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D90B1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TableRowHead"/>
              <w:rPr>
                <w:rFonts w:ascii="Times New Roman" w:hAnsi="Times New Roman" w:cs="Times New Roman"/>
                <w:sz w:val="24"/>
                <w:szCs w:val="24"/>
              </w:rPr>
            </w:pPr>
            <w:r w:rsidRPr="00133C0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D90B13" w:rsidRPr="00133C0D" w:rsidTr="009946D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D90B13" w:rsidRPr="00133C0D" w:rsidTr="009946D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pStyle w:val="Cell"/>
              <w:rPr>
                <w:rFonts w:ascii="Times New Roman" w:hAnsi="Times New Roman" w:cs="Times New Roman"/>
                <w:sz w:val="24"/>
                <w:szCs w:val="24"/>
              </w:rPr>
            </w:pPr>
            <w:r w:rsidRPr="00133C0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D90B13" w:rsidRPr="00133C0D" w:rsidRDefault="00D90B13" w:rsidP="009946D8">
            <w:pPr>
              <w:rPr>
                <w:sz w:val="24"/>
                <w:szCs w:val="24"/>
              </w:rPr>
            </w:pPr>
            <w:r w:rsidRPr="00133C0D">
              <w:rPr>
                <w:sz w:val="24"/>
                <w:szCs w:val="24"/>
              </w:rPr>
              <w:t> </w:t>
            </w:r>
          </w:p>
        </w:tc>
      </w:tr>
    </w:tbl>
    <w:p w:rsidR="00D90B13" w:rsidRDefault="003849AB" w:rsidP="003849AB">
      <w:pPr>
        <w:pStyle w:val="Title"/>
        <w:numPr>
          <w:ilvl w:val="0"/>
          <w:numId w:val="10"/>
        </w:numPr>
        <w:jc w:val="both"/>
        <w:rPr>
          <w:rFonts w:ascii="Times New Roman" w:hAnsi="Times New Roman" w:cs="Times New Roman"/>
          <w:sz w:val="24"/>
          <w:szCs w:val="24"/>
        </w:rPr>
      </w:pPr>
      <w:r>
        <w:rPr>
          <w:rFonts w:ascii="Times New Roman" w:hAnsi="Times New Roman" w:cs="Times New Roman"/>
          <w:sz w:val="24"/>
          <w:szCs w:val="24"/>
        </w:rPr>
        <w:t>Câu hỏi 1 chọn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4"/>
        <w:gridCol w:w="4271"/>
        <w:gridCol w:w="4244"/>
        <w:gridCol w:w="757"/>
      </w:tblGrid>
      <w:tr w:rsidR="003849AB" w:rsidRPr="00133C0D" w:rsidTr="00FF459B">
        <w:trPr>
          <w:cantSplit/>
          <w:tblHeader/>
        </w:trPr>
        <w:tc>
          <w:tcPr>
            <w:tcW w:w="9249" w:type="dxa"/>
            <w:gridSpan w:val="3"/>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3849AB">
            <w:pPr>
              <w:pStyle w:val="NormalWeb"/>
              <w:rPr>
                <w:lang w:val="vi-VN"/>
              </w:rPr>
            </w:pPr>
            <w:r>
              <w:t>Theo Anh/Chị, khai báo Doctype nào là chính xác khi khai báo HTML5?</w:t>
            </w:r>
          </w:p>
        </w:tc>
        <w:tc>
          <w:tcPr>
            <w:tcW w:w="757"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QFType"/>
              <w:rPr>
                <w:rFonts w:ascii="Times New Roman" w:hAnsi="Times New Roman" w:cs="Times New Roman"/>
                <w:sz w:val="24"/>
                <w:szCs w:val="24"/>
              </w:rPr>
            </w:pPr>
            <w:r w:rsidRPr="00133C0D">
              <w:rPr>
                <w:rFonts w:ascii="Times New Roman" w:hAnsi="Times New Roman" w:cs="Times New Roman"/>
                <w:sz w:val="24"/>
                <w:szCs w:val="24"/>
              </w:rPr>
              <w:t>MC</w:t>
            </w:r>
          </w:p>
        </w:tc>
      </w:tr>
      <w:tr w:rsidR="003849AB" w:rsidRPr="00133C0D" w:rsidTr="00FF459B">
        <w:trPr>
          <w:cantSplit/>
          <w:tblHeader/>
        </w:trPr>
        <w:tc>
          <w:tcPr>
            <w:tcW w:w="734"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TableHead"/>
              <w:rPr>
                <w:rFonts w:ascii="Times New Roman" w:hAnsi="Times New Roman" w:cs="Times New Roman"/>
                <w:sz w:val="24"/>
                <w:szCs w:val="24"/>
              </w:rPr>
            </w:pPr>
            <w:r w:rsidRPr="00133C0D">
              <w:rPr>
                <w:rFonts w:ascii="Times New Roman" w:hAnsi="Times New Roman" w:cs="Times New Roman"/>
                <w:sz w:val="24"/>
                <w:szCs w:val="24"/>
              </w:rPr>
              <w:t>#</w:t>
            </w:r>
          </w:p>
        </w:tc>
        <w:tc>
          <w:tcPr>
            <w:tcW w:w="4271"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244"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57"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3849AB" w:rsidRPr="00133C0D" w:rsidTr="00FF459B">
        <w:trPr>
          <w:cantSplit/>
        </w:trPr>
        <w:tc>
          <w:tcPr>
            <w:tcW w:w="734"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427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849AB" w:rsidRPr="00235958" w:rsidRDefault="00235958" w:rsidP="009946D8">
            <w:pPr>
              <w:pStyle w:val="Cell"/>
              <w:rPr>
                <w:rFonts w:ascii="Times New Roman" w:hAnsi="Times New Roman" w:cs="Times New Roman"/>
                <w:sz w:val="24"/>
                <w:szCs w:val="24"/>
              </w:rPr>
            </w:pPr>
            <w:r w:rsidRPr="00235958">
              <w:rPr>
                <w:rFonts w:ascii="Times New Roman" w:hAnsi="Times New Roman" w:cs="Times New Roman"/>
                <w:color w:val="000000"/>
                <w:sz w:val="24"/>
                <w:szCs w:val="24"/>
                <w:shd w:val="clear" w:color="auto" w:fill="F1F1F1"/>
              </w:rPr>
              <w:t>&lt;!DOCTYPE HTML PUBLIC "-//W3C//DTD HTML 5.0//EN" "http://www.w3.org/TR/html5/strict.dtd"&gt;</w:t>
            </w:r>
          </w:p>
        </w:tc>
        <w:tc>
          <w:tcPr>
            <w:tcW w:w="4244"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QFGrade"/>
              <w:rPr>
                <w:rFonts w:ascii="Times New Roman" w:hAnsi="Times New Roman" w:cs="Times New Roman"/>
                <w:sz w:val="24"/>
                <w:szCs w:val="24"/>
              </w:rPr>
            </w:pPr>
            <w:r>
              <w:rPr>
                <w:rFonts w:ascii="Times New Roman" w:hAnsi="Times New Roman" w:cs="Times New Roman"/>
                <w:sz w:val="24"/>
                <w:szCs w:val="24"/>
              </w:rPr>
              <w:t>0</w:t>
            </w:r>
          </w:p>
        </w:tc>
      </w:tr>
      <w:tr w:rsidR="003849AB" w:rsidRPr="00133C0D" w:rsidTr="00FF459B">
        <w:trPr>
          <w:cantSplit/>
        </w:trPr>
        <w:tc>
          <w:tcPr>
            <w:tcW w:w="734"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427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849AB" w:rsidRPr="00235958" w:rsidRDefault="00235958" w:rsidP="009946D8">
            <w:pPr>
              <w:pStyle w:val="Cell"/>
              <w:rPr>
                <w:rFonts w:ascii="Times New Roman" w:hAnsi="Times New Roman" w:cs="Times New Roman"/>
                <w:sz w:val="24"/>
                <w:szCs w:val="24"/>
              </w:rPr>
            </w:pPr>
            <w:r w:rsidRPr="00235958">
              <w:rPr>
                <w:rFonts w:ascii="Times New Roman" w:hAnsi="Times New Roman" w:cs="Times New Roman"/>
                <w:color w:val="000000"/>
                <w:sz w:val="24"/>
                <w:szCs w:val="24"/>
                <w:shd w:val="clear" w:color="auto" w:fill="F1F1F1"/>
              </w:rPr>
              <w:t>&lt;!DOCTYPE HTML5&gt;</w:t>
            </w:r>
          </w:p>
        </w:tc>
        <w:tc>
          <w:tcPr>
            <w:tcW w:w="4244"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QFGrade"/>
              <w:rPr>
                <w:rFonts w:ascii="Times New Roman" w:hAnsi="Times New Roman" w:cs="Times New Roman"/>
                <w:sz w:val="24"/>
                <w:szCs w:val="24"/>
              </w:rPr>
            </w:pPr>
            <w:r>
              <w:rPr>
                <w:rFonts w:ascii="Times New Roman" w:hAnsi="Times New Roman" w:cs="Times New Roman"/>
                <w:sz w:val="24"/>
                <w:szCs w:val="24"/>
              </w:rPr>
              <w:t>0</w:t>
            </w:r>
          </w:p>
        </w:tc>
      </w:tr>
      <w:tr w:rsidR="003849AB" w:rsidRPr="00133C0D" w:rsidTr="00FF459B">
        <w:trPr>
          <w:cantSplit/>
        </w:trPr>
        <w:tc>
          <w:tcPr>
            <w:tcW w:w="734"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427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849AB" w:rsidRPr="00235958" w:rsidRDefault="00235958" w:rsidP="009946D8">
            <w:pPr>
              <w:pStyle w:val="Cell"/>
              <w:rPr>
                <w:rFonts w:ascii="Times New Roman" w:hAnsi="Times New Roman" w:cs="Times New Roman"/>
                <w:sz w:val="24"/>
                <w:szCs w:val="24"/>
              </w:rPr>
            </w:pPr>
            <w:r w:rsidRPr="00235958">
              <w:rPr>
                <w:rFonts w:ascii="Times New Roman" w:hAnsi="Times New Roman" w:cs="Times New Roman"/>
                <w:color w:val="000000"/>
                <w:sz w:val="24"/>
                <w:szCs w:val="24"/>
                <w:shd w:val="clear" w:color="auto" w:fill="F1F1F1"/>
              </w:rPr>
              <w:t>&lt;!DOCTYPE html&gt;</w:t>
            </w:r>
          </w:p>
        </w:tc>
        <w:tc>
          <w:tcPr>
            <w:tcW w:w="4244"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3849AB" w:rsidRPr="009043A4" w:rsidRDefault="00235958" w:rsidP="009946D8">
            <w:pPr>
              <w:pStyle w:val="QFGrade"/>
              <w:rPr>
                <w:rFonts w:ascii="Times New Roman" w:hAnsi="Times New Roman" w:cs="Times New Roman"/>
                <w:color w:val="auto"/>
                <w:sz w:val="24"/>
                <w:szCs w:val="24"/>
                <w:lang w:val="en-US"/>
              </w:rPr>
            </w:pPr>
            <w:r>
              <w:rPr>
                <w:rFonts w:ascii="Times New Roman" w:hAnsi="Times New Roman" w:cs="Times New Roman"/>
                <w:sz w:val="24"/>
                <w:szCs w:val="24"/>
                <w:lang w:val="en-US"/>
              </w:rPr>
              <w:t>100</w:t>
            </w:r>
          </w:p>
        </w:tc>
      </w:tr>
      <w:tr w:rsidR="003849AB" w:rsidRPr="00133C0D" w:rsidTr="00FF459B">
        <w:trPr>
          <w:cantSplit/>
        </w:trPr>
        <w:tc>
          <w:tcPr>
            <w:tcW w:w="734"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427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849AB" w:rsidRPr="00235958" w:rsidRDefault="00235958" w:rsidP="009946D8">
            <w:pPr>
              <w:pStyle w:val="Cell"/>
              <w:rPr>
                <w:rFonts w:ascii="Times New Roman" w:hAnsi="Times New Roman" w:cs="Times New Roman"/>
                <w:sz w:val="24"/>
                <w:szCs w:val="24"/>
              </w:rPr>
            </w:pPr>
            <w:r w:rsidRPr="00235958">
              <w:rPr>
                <w:rFonts w:ascii="Times New Roman" w:hAnsi="Times New Roman" w:cs="Times New Roman"/>
                <w:color w:val="000000"/>
                <w:sz w:val="24"/>
                <w:szCs w:val="24"/>
                <w:shd w:val="clear" w:color="auto" w:fill="F1F1F1"/>
              </w:rPr>
              <w:t>&lt;!DOCTYPE HTML NEW&gt;</w:t>
            </w:r>
          </w:p>
        </w:tc>
        <w:tc>
          <w:tcPr>
            <w:tcW w:w="4244"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235958" w:rsidP="009946D8">
            <w:pPr>
              <w:pStyle w:val="QFGrade"/>
              <w:rPr>
                <w:rFonts w:ascii="Times New Roman" w:hAnsi="Times New Roman" w:cs="Times New Roman"/>
                <w:sz w:val="24"/>
                <w:szCs w:val="24"/>
              </w:rPr>
            </w:pPr>
            <w:r>
              <w:rPr>
                <w:rFonts w:ascii="Times New Roman" w:hAnsi="Times New Roman" w:cs="Times New Roman"/>
                <w:sz w:val="24"/>
                <w:szCs w:val="24"/>
              </w:rPr>
              <w:t>0</w:t>
            </w:r>
          </w:p>
        </w:tc>
      </w:tr>
      <w:tr w:rsidR="003849AB" w:rsidRPr="00133C0D" w:rsidTr="00FF459B">
        <w:trPr>
          <w:cantSplit/>
        </w:trPr>
        <w:tc>
          <w:tcPr>
            <w:tcW w:w="734"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4271"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TableRowHead"/>
              <w:rPr>
                <w:rFonts w:ascii="Times New Roman" w:hAnsi="Times New Roman" w:cs="Times New Roman"/>
                <w:sz w:val="24"/>
                <w:szCs w:val="24"/>
              </w:rPr>
            </w:pPr>
            <w:r w:rsidRPr="00133C0D">
              <w:rPr>
                <w:rFonts w:ascii="Times New Roman" w:hAnsi="Times New Roman" w:cs="Times New Roman"/>
                <w:sz w:val="24"/>
                <w:szCs w:val="24"/>
              </w:rPr>
              <w:t>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3849AB" w:rsidRPr="00133C0D" w:rsidTr="00FF459B">
        <w:trPr>
          <w:cantSplit/>
        </w:trPr>
        <w:tc>
          <w:tcPr>
            <w:tcW w:w="734"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4271"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TableRowHead"/>
              <w:rPr>
                <w:rFonts w:ascii="Times New Roman" w:hAnsi="Times New Roman" w:cs="Times New Roman"/>
                <w:sz w:val="24"/>
                <w:szCs w:val="24"/>
              </w:rPr>
            </w:pPr>
            <w:r w:rsidRPr="00133C0D">
              <w:rPr>
                <w:rFonts w:ascii="Times New Roman" w:hAnsi="Times New Roman" w:cs="Times New Roman"/>
                <w:sz w:val="24"/>
                <w:szCs w:val="24"/>
              </w:rPr>
              <w:t>Incorrect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3849AB" w:rsidRPr="00133C0D" w:rsidTr="00FF459B">
        <w:trPr>
          <w:cantSplit/>
        </w:trPr>
        <w:tc>
          <w:tcPr>
            <w:tcW w:w="734"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4271"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3849AB" w:rsidRPr="00133C0D" w:rsidTr="00FF459B">
        <w:trPr>
          <w:cantSplit/>
        </w:trPr>
        <w:tc>
          <w:tcPr>
            <w:tcW w:w="9249" w:type="dxa"/>
            <w:gridSpan w:val="3"/>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pStyle w:val="Cell"/>
              <w:rPr>
                <w:rFonts w:ascii="Times New Roman" w:hAnsi="Times New Roman" w:cs="Times New Roman"/>
                <w:sz w:val="24"/>
                <w:szCs w:val="24"/>
              </w:rPr>
            </w:pPr>
            <w:r w:rsidRPr="00133C0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7" w:type="dxa"/>
            <w:tcBorders>
              <w:top w:val="outset" w:sz="6" w:space="0" w:color="auto"/>
              <w:left w:val="outset" w:sz="6" w:space="0" w:color="auto"/>
              <w:bottom w:val="outset" w:sz="6" w:space="0" w:color="auto"/>
              <w:right w:val="outset" w:sz="6" w:space="0" w:color="auto"/>
            </w:tcBorders>
            <w:vAlign w:val="center"/>
            <w:hideMark/>
          </w:tcPr>
          <w:p w:rsidR="003849AB" w:rsidRPr="00133C0D" w:rsidRDefault="003849AB" w:rsidP="009946D8">
            <w:pPr>
              <w:rPr>
                <w:sz w:val="24"/>
                <w:szCs w:val="24"/>
              </w:rPr>
            </w:pPr>
            <w:r w:rsidRPr="00133C0D">
              <w:rPr>
                <w:sz w:val="24"/>
                <w:szCs w:val="24"/>
              </w:rPr>
              <w:t> </w:t>
            </w:r>
          </w:p>
        </w:tc>
      </w:tr>
    </w:tbl>
    <w:p w:rsidR="00FF459B" w:rsidRDefault="00FF459B" w:rsidP="00FF459B">
      <w:pPr>
        <w:pStyle w:val="Title"/>
        <w:numPr>
          <w:ilvl w:val="0"/>
          <w:numId w:val="10"/>
        </w:numPr>
        <w:jc w:val="both"/>
        <w:rPr>
          <w:rFonts w:ascii="Times New Roman" w:hAnsi="Times New Roman" w:cs="Times New Roman"/>
          <w:sz w:val="24"/>
          <w:szCs w:val="24"/>
        </w:rPr>
      </w:pPr>
      <w:r>
        <w:rPr>
          <w:rFonts w:ascii="Times New Roman" w:hAnsi="Times New Roman" w:cs="Times New Roman"/>
          <w:sz w:val="24"/>
          <w:szCs w:val="24"/>
        </w:rPr>
        <w:t>Câu hỏi 1 chọn đáp án:</w:t>
      </w:r>
    </w:p>
    <w:tbl>
      <w:tblPr>
        <w:tblW w:w="0" w:type="auto"/>
        <w:tblInd w:w="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000" w:firstRow="0" w:lastRow="0" w:firstColumn="0" w:lastColumn="0" w:noHBand="0" w:noVBand="0"/>
      </w:tblPr>
      <w:tblGrid>
        <w:gridCol w:w="770"/>
        <w:gridCol w:w="3848"/>
        <w:gridCol w:w="4618"/>
        <w:gridCol w:w="815"/>
      </w:tblGrid>
      <w:tr w:rsidR="00FF459B" w:rsidTr="00FF459B">
        <w:trPr>
          <w:cantSplit/>
          <w:tblHeader/>
        </w:trPr>
        <w:tc>
          <w:tcPr>
            <w:tcW w:w="9236" w:type="dxa"/>
            <w:gridSpan w:val="3"/>
            <w:shd w:val="clear" w:color="auto" w:fill="auto"/>
            <w:vAlign w:val="center"/>
          </w:tcPr>
          <w:p w:rsidR="00FF459B" w:rsidRDefault="00FF459B" w:rsidP="002E3982">
            <w:pPr>
              <w:pStyle w:val="NormalWeb"/>
              <w:spacing w:before="0"/>
            </w:pPr>
            <w:r>
              <w:t>Anh/Chị hãy cho biết CSS có thể áp dụng cho toàn trang nếu được định nghĩa ở vị trí nào ?</w:t>
            </w:r>
          </w:p>
        </w:tc>
        <w:tc>
          <w:tcPr>
            <w:tcW w:w="815" w:type="dxa"/>
            <w:shd w:val="clear" w:color="auto" w:fill="auto"/>
            <w:vAlign w:val="center"/>
          </w:tcPr>
          <w:p w:rsidR="00FF459B" w:rsidRDefault="00FF459B" w:rsidP="002E3982">
            <w:pPr>
              <w:pStyle w:val="QFType"/>
              <w:spacing w:after="0"/>
            </w:pPr>
            <w:r>
              <w:t>MC</w:t>
            </w:r>
          </w:p>
        </w:tc>
      </w:tr>
      <w:tr w:rsidR="00FF459B" w:rsidTr="00FF459B">
        <w:trPr>
          <w:cantSplit/>
          <w:tblHeader/>
        </w:trPr>
        <w:tc>
          <w:tcPr>
            <w:tcW w:w="770" w:type="dxa"/>
            <w:shd w:val="clear" w:color="auto" w:fill="auto"/>
            <w:vAlign w:val="center"/>
          </w:tcPr>
          <w:p w:rsidR="00FF459B" w:rsidRDefault="00FF459B" w:rsidP="002E3982">
            <w:pPr>
              <w:pStyle w:val="TableHead"/>
              <w:spacing w:after="0"/>
            </w:pPr>
            <w:r>
              <w:lastRenderedPageBreak/>
              <w:t>#</w:t>
            </w:r>
          </w:p>
        </w:tc>
        <w:tc>
          <w:tcPr>
            <w:tcW w:w="3848" w:type="dxa"/>
            <w:shd w:val="clear" w:color="auto" w:fill="auto"/>
            <w:vAlign w:val="center"/>
          </w:tcPr>
          <w:p w:rsidR="00FF459B" w:rsidRDefault="00FF459B" w:rsidP="00FF459B">
            <w:pPr>
              <w:pStyle w:val="QFOptionReset"/>
              <w:numPr>
                <w:ilvl w:val="0"/>
                <w:numId w:val="23"/>
              </w:numPr>
              <w:suppressAutoHyphens/>
              <w:ind w:left="0" w:firstLine="0"/>
            </w:pPr>
            <w:r>
              <w:t>Answers</w:t>
            </w:r>
          </w:p>
        </w:tc>
        <w:tc>
          <w:tcPr>
            <w:tcW w:w="4618" w:type="dxa"/>
            <w:shd w:val="clear" w:color="auto" w:fill="auto"/>
            <w:vAlign w:val="center"/>
          </w:tcPr>
          <w:p w:rsidR="00FF459B" w:rsidRDefault="00FF459B" w:rsidP="002E3982">
            <w:pPr>
              <w:pStyle w:val="TableHead"/>
              <w:spacing w:after="0"/>
            </w:pPr>
            <w:r>
              <w:t>Hints/Feedback</w:t>
            </w:r>
          </w:p>
        </w:tc>
        <w:tc>
          <w:tcPr>
            <w:tcW w:w="815" w:type="dxa"/>
            <w:shd w:val="clear" w:color="auto" w:fill="auto"/>
            <w:vAlign w:val="center"/>
          </w:tcPr>
          <w:p w:rsidR="00FF459B" w:rsidRDefault="00FF459B" w:rsidP="002E3982">
            <w:pPr>
              <w:pStyle w:val="TableHead"/>
              <w:spacing w:after="0"/>
            </w:pPr>
            <w:r>
              <w:t>Grade</w:t>
            </w:r>
          </w:p>
        </w:tc>
      </w:tr>
      <w:tr w:rsidR="00FF459B" w:rsidTr="00FF459B">
        <w:trPr>
          <w:cantSplit/>
        </w:trPr>
        <w:tc>
          <w:tcPr>
            <w:tcW w:w="770" w:type="dxa"/>
            <w:shd w:val="clear" w:color="auto" w:fill="auto"/>
            <w:vAlign w:val="center"/>
          </w:tcPr>
          <w:p w:rsidR="00FF459B" w:rsidRDefault="00FF459B" w:rsidP="00FF459B">
            <w:pPr>
              <w:pStyle w:val="QFOption"/>
              <w:numPr>
                <w:ilvl w:val="1"/>
                <w:numId w:val="23"/>
              </w:numPr>
              <w:tabs>
                <w:tab w:val="clear" w:pos="0"/>
                <w:tab w:val="num" w:pos="1440"/>
              </w:tabs>
              <w:suppressAutoHyphens/>
              <w:ind w:left="60" w:firstLine="0"/>
            </w:pPr>
            <w:r>
              <w:rPr>
                <w:sz w:val="24"/>
              </w:rPr>
              <w:t> </w:t>
            </w:r>
          </w:p>
        </w:tc>
        <w:tc>
          <w:tcPr>
            <w:tcW w:w="3848" w:type="dxa"/>
            <w:shd w:val="clear" w:color="auto" w:fill="auto"/>
            <w:vAlign w:val="center"/>
          </w:tcPr>
          <w:p w:rsidR="00FF459B" w:rsidRDefault="00FF459B" w:rsidP="002E3982">
            <w:pPr>
              <w:pStyle w:val="Cell"/>
            </w:pPr>
            <w:r>
              <w:rPr>
                <w:sz w:val="24"/>
              </w:rPr>
              <w:t>Phần head</w:t>
            </w:r>
          </w:p>
        </w:tc>
        <w:tc>
          <w:tcPr>
            <w:tcW w:w="4618" w:type="dxa"/>
            <w:shd w:val="clear" w:color="auto" w:fill="auto"/>
            <w:vAlign w:val="center"/>
          </w:tcPr>
          <w:p w:rsidR="00FF459B" w:rsidRDefault="00FF459B" w:rsidP="002E3982">
            <w:pPr>
              <w:pStyle w:val="QFFeedback"/>
              <w:spacing w:after="0"/>
            </w:pPr>
            <w:r>
              <w:rPr>
                <w:sz w:val="24"/>
              </w:rPr>
              <w:t> </w:t>
            </w:r>
          </w:p>
        </w:tc>
        <w:tc>
          <w:tcPr>
            <w:tcW w:w="815" w:type="dxa"/>
            <w:shd w:val="clear" w:color="auto" w:fill="auto"/>
            <w:vAlign w:val="center"/>
          </w:tcPr>
          <w:p w:rsidR="00FF459B" w:rsidRDefault="00FF459B" w:rsidP="002E3982">
            <w:pPr>
              <w:pStyle w:val="QFGrade"/>
              <w:spacing w:after="0"/>
            </w:pPr>
            <w:r>
              <w:rPr>
                <w:sz w:val="24"/>
              </w:rPr>
              <w:t>100</w:t>
            </w:r>
          </w:p>
        </w:tc>
      </w:tr>
      <w:tr w:rsidR="00FF459B" w:rsidTr="00FF459B">
        <w:trPr>
          <w:cantSplit/>
        </w:trPr>
        <w:tc>
          <w:tcPr>
            <w:tcW w:w="770" w:type="dxa"/>
            <w:shd w:val="clear" w:color="auto" w:fill="auto"/>
            <w:vAlign w:val="center"/>
          </w:tcPr>
          <w:p w:rsidR="00FF459B" w:rsidRDefault="00FF459B" w:rsidP="00FF459B">
            <w:pPr>
              <w:pStyle w:val="QFOption"/>
              <w:numPr>
                <w:ilvl w:val="1"/>
                <w:numId w:val="23"/>
              </w:numPr>
              <w:tabs>
                <w:tab w:val="clear" w:pos="0"/>
                <w:tab w:val="num" w:pos="1440"/>
              </w:tabs>
              <w:suppressAutoHyphens/>
              <w:ind w:left="60" w:firstLine="0"/>
            </w:pPr>
            <w:r>
              <w:rPr>
                <w:sz w:val="24"/>
              </w:rPr>
              <w:t> </w:t>
            </w:r>
          </w:p>
        </w:tc>
        <w:tc>
          <w:tcPr>
            <w:tcW w:w="3848" w:type="dxa"/>
            <w:shd w:val="clear" w:color="auto" w:fill="auto"/>
            <w:vAlign w:val="center"/>
          </w:tcPr>
          <w:p w:rsidR="00FF459B" w:rsidRDefault="00FF459B" w:rsidP="002E3982">
            <w:pPr>
              <w:pStyle w:val="Cell"/>
            </w:pPr>
            <w:r>
              <w:rPr>
                <w:rFonts w:ascii="Times New Roman" w:hAnsi="Times New Roman" w:cs="Times New Roman"/>
                <w:sz w:val="24"/>
                <w:szCs w:val="26"/>
              </w:rPr>
              <w:t>Phần Body</w:t>
            </w:r>
          </w:p>
        </w:tc>
        <w:tc>
          <w:tcPr>
            <w:tcW w:w="4618" w:type="dxa"/>
            <w:shd w:val="clear" w:color="auto" w:fill="auto"/>
            <w:vAlign w:val="center"/>
          </w:tcPr>
          <w:p w:rsidR="00FF459B" w:rsidRDefault="00FF459B" w:rsidP="002E3982">
            <w:pPr>
              <w:pStyle w:val="QFFeedback"/>
              <w:spacing w:after="0"/>
            </w:pPr>
            <w:r>
              <w:rPr>
                <w:sz w:val="24"/>
              </w:rPr>
              <w:t> </w:t>
            </w:r>
          </w:p>
        </w:tc>
        <w:tc>
          <w:tcPr>
            <w:tcW w:w="815" w:type="dxa"/>
            <w:shd w:val="clear" w:color="auto" w:fill="auto"/>
            <w:vAlign w:val="center"/>
          </w:tcPr>
          <w:p w:rsidR="00FF459B" w:rsidRDefault="00FF459B" w:rsidP="002E3982">
            <w:pPr>
              <w:pStyle w:val="QFGrade"/>
              <w:spacing w:after="0"/>
            </w:pPr>
            <w:r>
              <w:rPr>
                <w:color w:val="auto"/>
                <w:sz w:val="24"/>
              </w:rPr>
              <w:t>0</w:t>
            </w:r>
          </w:p>
        </w:tc>
      </w:tr>
      <w:tr w:rsidR="00FF459B" w:rsidTr="00FF459B">
        <w:trPr>
          <w:cantSplit/>
        </w:trPr>
        <w:tc>
          <w:tcPr>
            <w:tcW w:w="770" w:type="dxa"/>
            <w:shd w:val="clear" w:color="auto" w:fill="auto"/>
            <w:vAlign w:val="center"/>
          </w:tcPr>
          <w:p w:rsidR="00FF459B" w:rsidRDefault="00FF459B" w:rsidP="00FF459B">
            <w:pPr>
              <w:pStyle w:val="QFOption"/>
              <w:numPr>
                <w:ilvl w:val="1"/>
                <w:numId w:val="23"/>
              </w:numPr>
              <w:tabs>
                <w:tab w:val="clear" w:pos="0"/>
                <w:tab w:val="num" w:pos="1440"/>
              </w:tabs>
              <w:suppressAutoHyphens/>
              <w:ind w:left="60" w:firstLine="0"/>
            </w:pPr>
            <w:r>
              <w:rPr>
                <w:sz w:val="24"/>
              </w:rPr>
              <w:t> </w:t>
            </w:r>
          </w:p>
        </w:tc>
        <w:tc>
          <w:tcPr>
            <w:tcW w:w="3848" w:type="dxa"/>
            <w:shd w:val="clear" w:color="auto" w:fill="auto"/>
            <w:vAlign w:val="center"/>
          </w:tcPr>
          <w:p w:rsidR="00FF459B" w:rsidRDefault="00FF459B" w:rsidP="002E3982">
            <w:pPr>
              <w:pStyle w:val="Cell"/>
            </w:pPr>
            <w:r>
              <w:rPr>
                <w:rFonts w:ascii="Times New Roman" w:hAnsi="Times New Roman" w:cs="Times New Roman"/>
                <w:sz w:val="24"/>
                <w:szCs w:val="26"/>
              </w:rPr>
              <w:t>Phần Text</w:t>
            </w:r>
          </w:p>
        </w:tc>
        <w:tc>
          <w:tcPr>
            <w:tcW w:w="4618" w:type="dxa"/>
            <w:shd w:val="clear" w:color="auto" w:fill="auto"/>
            <w:vAlign w:val="center"/>
          </w:tcPr>
          <w:p w:rsidR="00FF459B" w:rsidRDefault="00FF459B" w:rsidP="002E3982">
            <w:pPr>
              <w:pStyle w:val="QFFeedback"/>
              <w:spacing w:after="0"/>
            </w:pPr>
            <w:r>
              <w:rPr>
                <w:sz w:val="24"/>
              </w:rPr>
              <w:t> </w:t>
            </w:r>
          </w:p>
        </w:tc>
        <w:tc>
          <w:tcPr>
            <w:tcW w:w="815" w:type="dxa"/>
            <w:shd w:val="clear" w:color="auto" w:fill="auto"/>
            <w:vAlign w:val="center"/>
          </w:tcPr>
          <w:p w:rsidR="00FF459B" w:rsidRDefault="00FF459B" w:rsidP="002E3982">
            <w:pPr>
              <w:pStyle w:val="QFGrade"/>
              <w:spacing w:after="0"/>
            </w:pPr>
            <w:r>
              <w:rPr>
                <w:sz w:val="24"/>
              </w:rPr>
              <w:t>0</w:t>
            </w:r>
          </w:p>
        </w:tc>
      </w:tr>
      <w:tr w:rsidR="00FF459B" w:rsidTr="00FF459B">
        <w:trPr>
          <w:cantSplit/>
        </w:trPr>
        <w:tc>
          <w:tcPr>
            <w:tcW w:w="770" w:type="dxa"/>
            <w:shd w:val="clear" w:color="auto" w:fill="auto"/>
            <w:vAlign w:val="center"/>
          </w:tcPr>
          <w:p w:rsidR="00FF459B" w:rsidRDefault="00FF459B" w:rsidP="00FF459B">
            <w:pPr>
              <w:pStyle w:val="QFOption"/>
              <w:numPr>
                <w:ilvl w:val="1"/>
                <w:numId w:val="23"/>
              </w:numPr>
              <w:tabs>
                <w:tab w:val="clear" w:pos="0"/>
                <w:tab w:val="num" w:pos="1440"/>
              </w:tabs>
              <w:suppressAutoHyphens/>
              <w:ind w:left="60" w:firstLine="0"/>
            </w:pPr>
            <w:r>
              <w:rPr>
                <w:sz w:val="24"/>
              </w:rPr>
              <w:t> </w:t>
            </w:r>
          </w:p>
        </w:tc>
        <w:tc>
          <w:tcPr>
            <w:tcW w:w="3848" w:type="dxa"/>
            <w:shd w:val="clear" w:color="auto" w:fill="auto"/>
            <w:vAlign w:val="center"/>
          </w:tcPr>
          <w:p w:rsidR="00FF459B" w:rsidRDefault="00FF459B" w:rsidP="002E3982">
            <w:pPr>
              <w:pStyle w:val="Cell"/>
            </w:pPr>
            <w:r>
              <w:rPr>
                <w:rFonts w:ascii="Times New Roman" w:hAnsi="Times New Roman" w:cs="Times New Roman"/>
                <w:sz w:val="24"/>
                <w:szCs w:val="26"/>
              </w:rPr>
              <w:t>Không ở đầu cả</w:t>
            </w:r>
          </w:p>
        </w:tc>
        <w:tc>
          <w:tcPr>
            <w:tcW w:w="4618" w:type="dxa"/>
            <w:shd w:val="clear" w:color="auto" w:fill="auto"/>
            <w:vAlign w:val="center"/>
          </w:tcPr>
          <w:p w:rsidR="00FF459B" w:rsidRDefault="00FF459B" w:rsidP="002E3982">
            <w:pPr>
              <w:pStyle w:val="QFFeedback"/>
              <w:spacing w:after="0"/>
            </w:pPr>
            <w:r>
              <w:rPr>
                <w:sz w:val="24"/>
              </w:rPr>
              <w:t> </w:t>
            </w:r>
          </w:p>
        </w:tc>
        <w:tc>
          <w:tcPr>
            <w:tcW w:w="815" w:type="dxa"/>
            <w:shd w:val="clear" w:color="auto" w:fill="auto"/>
            <w:vAlign w:val="center"/>
          </w:tcPr>
          <w:p w:rsidR="00FF459B" w:rsidRDefault="00FF459B" w:rsidP="002E3982">
            <w:pPr>
              <w:pStyle w:val="QFGrade"/>
              <w:spacing w:after="0"/>
            </w:pPr>
            <w:r>
              <w:rPr>
                <w:sz w:val="24"/>
              </w:rPr>
              <w:t>0</w:t>
            </w:r>
          </w:p>
        </w:tc>
      </w:tr>
      <w:tr w:rsidR="00FF459B" w:rsidTr="00FF459B">
        <w:trPr>
          <w:cantSplit/>
        </w:trPr>
        <w:tc>
          <w:tcPr>
            <w:tcW w:w="770" w:type="dxa"/>
            <w:shd w:val="clear" w:color="auto" w:fill="auto"/>
            <w:vAlign w:val="center"/>
          </w:tcPr>
          <w:p w:rsidR="00FF459B" w:rsidRDefault="00FF459B" w:rsidP="002E3982">
            <w:pPr>
              <w:pStyle w:val="Cell"/>
            </w:pPr>
            <w:r>
              <w:t> </w:t>
            </w:r>
          </w:p>
        </w:tc>
        <w:tc>
          <w:tcPr>
            <w:tcW w:w="3848" w:type="dxa"/>
            <w:shd w:val="clear" w:color="auto" w:fill="auto"/>
            <w:vAlign w:val="center"/>
          </w:tcPr>
          <w:p w:rsidR="00FF459B" w:rsidRDefault="00FF459B" w:rsidP="002E3982">
            <w:pPr>
              <w:pStyle w:val="TableRowHead"/>
              <w:spacing w:after="0"/>
            </w:pPr>
            <w:r>
              <w:t>Correct Feedback:</w:t>
            </w:r>
          </w:p>
        </w:tc>
        <w:tc>
          <w:tcPr>
            <w:tcW w:w="4618" w:type="dxa"/>
            <w:shd w:val="clear" w:color="auto" w:fill="auto"/>
            <w:vAlign w:val="center"/>
          </w:tcPr>
          <w:p w:rsidR="00FF459B" w:rsidRDefault="00FF459B" w:rsidP="002E3982">
            <w:pPr>
              <w:pStyle w:val="Cell"/>
            </w:pPr>
            <w:r>
              <w:t> </w:t>
            </w:r>
          </w:p>
        </w:tc>
        <w:tc>
          <w:tcPr>
            <w:tcW w:w="815" w:type="dxa"/>
            <w:shd w:val="clear" w:color="auto" w:fill="auto"/>
            <w:vAlign w:val="center"/>
          </w:tcPr>
          <w:p w:rsidR="00FF459B" w:rsidRDefault="00FF459B" w:rsidP="002E3982">
            <w:pPr>
              <w:pStyle w:val="Cell"/>
            </w:pPr>
            <w:r>
              <w:t> </w:t>
            </w:r>
          </w:p>
        </w:tc>
      </w:tr>
      <w:tr w:rsidR="00FF459B" w:rsidTr="00FF459B">
        <w:trPr>
          <w:cantSplit/>
        </w:trPr>
        <w:tc>
          <w:tcPr>
            <w:tcW w:w="770" w:type="dxa"/>
            <w:shd w:val="clear" w:color="auto" w:fill="auto"/>
            <w:vAlign w:val="center"/>
          </w:tcPr>
          <w:p w:rsidR="00FF459B" w:rsidRDefault="00FF459B" w:rsidP="002E3982">
            <w:pPr>
              <w:pStyle w:val="Cell"/>
            </w:pPr>
            <w:r>
              <w:t> </w:t>
            </w:r>
          </w:p>
        </w:tc>
        <w:tc>
          <w:tcPr>
            <w:tcW w:w="3848" w:type="dxa"/>
            <w:shd w:val="clear" w:color="auto" w:fill="auto"/>
            <w:vAlign w:val="center"/>
          </w:tcPr>
          <w:p w:rsidR="00FF459B" w:rsidRDefault="00FF459B" w:rsidP="002E3982">
            <w:pPr>
              <w:pStyle w:val="TableRowHead"/>
              <w:spacing w:after="0"/>
            </w:pPr>
            <w:r>
              <w:t>Incorrect Feedback:</w:t>
            </w:r>
          </w:p>
        </w:tc>
        <w:tc>
          <w:tcPr>
            <w:tcW w:w="4618" w:type="dxa"/>
            <w:shd w:val="clear" w:color="auto" w:fill="auto"/>
            <w:vAlign w:val="center"/>
          </w:tcPr>
          <w:p w:rsidR="00FF459B" w:rsidRDefault="00FF459B" w:rsidP="002E3982">
            <w:pPr>
              <w:pStyle w:val="Cell"/>
            </w:pPr>
            <w:r>
              <w:t> </w:t>
            </w:r>
          </w:p>
        </w:tc>
        <w:tc>
          <w:tcPr>
            <w:tcW w:w="815" w:type="dxa"/>
            <w:shd w:val="clear" w:color="auto" w:fill="auto"/>
            <w:vAlign w:val="center"/>
          </w:tcPr>
          <w:p w:rsidR="00FF459B" w:rsidRDefault="00FF459B" w:rsidP="002E3982">
            <w:pPr>
              <w:pStyle w:val="Cell"/>
            </w:pPr>
            <w:r>
              <w:t> </w:t>
            </w:r>
          </w:p>
        </w:tc>
      </w:tr>
      <w:tr w:rsidR="00FF459B" w:rsidTr="00FF459B">
        <w:trPr>
          <w:cantSplit/>
        </w:trPr>
        <w:tc>
          <w:tcPr>
            <w:tcW w:w="770" w:type="dxa"/>
            <w:shd w:val="clear" w:color="auto" w:fill="auto"/>
            <w:vAlign w:val="center"/>
          </w:tcPr>
          <w:p w:rsidR="00FF459B" w:rsidRDefault="00FF459B" w:rsidP="002E3982">
            <w:pPr>
              <w:pStyle w:val="Cell"/>
            </w:pPr>
            <w:r>
              <w:t> </w:t>
            </w:r>
          </w:p>
        </w:tc>
        <w:tc>
          <w:tcPr>
            <w:tcW w:w="3848" w:type="dxa"/>
            <w:shd w:val="clear" w:color="auto" w:fill="auto"/>
            <w:vAlign w:val="center"/>
          </w:tcPr>
          <w:p w:rsidR="00FF459B" w:rsidRDefault="00FF459B" w:rsidP="002E3982">
            <w:pPr>
              <w:pStyle w:val="TableRowHead"/>
              <w:spacing w:after="0"/>
            </w:pPr>
            <w:r>
              <w:t>General Feedback:</w:t>
            </w:r>
          </w:p>
        </w:tc>
        <w:tc>
          <w:tcPr>
            <w:tcW w:w="4618" w:type="dxa"/>
            <w:shd w:val="clear" w:color="auto" w:fill="auto"/>
            <w:vAlign w:val="center"/>
          </w:tcPr>
          <w:p w:rsidR="00FF459B" w:rsidRDefault="00FF459B" w:rsidP="002E3982">
            <w:pPr>
              <w:pStyle w:val="Cell"/>
            </w:pPr>
            <w:r>
              <w:t> </w:t>
            </w:r>
          </w:p>
        </w:tc>
        <w:tc>
          <w:tcPr>
            <w:tcW w:w="815" w:type="dxa"/>
            <w:shd w:val="clear" w:color="auto" w:fill="auto"/>
            <w:vAlign w:val="center"/>
          </w:tcPr>
          <w:p w:rsidR="00FF459B" w:rsidRDefault="00FF459B" w:rsidP="002E3982">
            <w:pPr>
              <w:pStyle w:val="Cell"/>
            </w:pPr>
            <w:r>
              <w:t> </w:t>
            </w:r>
          </w:p>
        </w:tc>
      </w:tr>
      <w:tr w:rsidR="00FF459B" w:rsidTr="00FF459B">
        <w:trPr>
          <w:cantSplit/>
        </w:trPr>
        <w:tc>
          <w:tcPr>
            <w:tcW w:w="9236" w:type="dxa"/>
            <w:gridSpan w:val="3"/>
            <w:shd w:val="clear" w:color="auto" w:fill="auto"/>
            <w:vAlign w:val="center"/>
          </w:tcPr>
          <w:p w:rsidR="00FF459B" w:rsidRDefault="00FF459B" w:rsidP="002E3982">
            <w:pPr>
              <w:pStyle w:val="Cell"/>
            </w:pPr>
            <w:r>
              <w:rPr>
                <w:i/>
                <w:iCs/>
              </w:rPr>
              <w:t>Replace 'Right answer' with the correct answer, and each 'Wrong answer' with a plausible alternative. Add hints or feedback for each wrong answer too.</w:t>
            </w:r>
          </w:p>
        </w:tc>
        <w:tc>
          <w:tcPr>
            <w:tcW w:w="815" w:type="dxa"/>
            <w:shd w:val="clear" w:color="auto" w:fill="auto"/>
            <w:vAlign w:val="center"/>
          </w:tcPr>
          <w:p w:rsidR="00FF459B" w:rsidRDefault="00FF459B" w:rsidP="002E3982">
            <w:r>
              <w:t> </w:t>
            </w:r>
          </w:p>
        </w:tc>
      </w:tr>
    </w:tbl>
    <w:p w:rsidR="00FF459B" w:rsidRDefault="00FF459B" w:rsidP="00FF459B">
      <w:pPr>
        <w:pStyle w:val="Title"/>
        <w:numPr>
          <w:ilvl w:val="0"/>
          <w:numId w:val="10"/>
        </w:numPr>
        <w:jc w:val="both"/>
        <w:rPr>
          <w:rFonts w:ascii="Times New Roman" w:hAnsi="Times New Roman" w:cs="Times New Roman"/>
          <w:sz w:val="24"/>
          <w:szCs w:val="24"/>
        </w:rPr>
      </w:pPr>
      <w:r>
        <w:rPr>
          <w:rFonts w:ascii="Times New Roman" w:hAnsi="Times New Roman" w:cs="Times New Roman"/>
          <w:sz w:val="24"/>
          <w:szCs w:val="24"/>
        </w:rPr>
        <w:t>Câu hỏi 1 chọn đáp án:</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15"/>
      </w:tblGrid>
      <w:tr w:rsidR="00FF459B" w:rsidTr="00FF459B">
        <w:trPr>
          <w:cantSplit/>
          <w:tblHeader/>
        </w:trPr>
        <w:tc>
          <w:tcPr>
            <w:tcW w:w="9236" w:type="dxa"/>
            <w:gridSpan w:val="3"/>
            <w:shd w:val="clear" w:color="auto" w:fill="auto"/>
            <w:vAlign w:val="center"/>
          </w:tcPr>
          <w:p w:rsidR="00FF459B" w:rsidRDefault="00FF459B" w:rsidP="002E3982">
            <w:pPr>
              <w:pStyle w:val="NormalWeb"/>
              <w:spacing w:after="0"/>
            </w:pPr>
            <w:r>
              <w:t>Anh chị hãy cho biết truy vấn cú pháp khai báo CSS chuẩn là</w:t>
            </w:r>
          </w:p>
        </w:tc>
        <w:tc>
          <w:tcPr>
            <w:tcW w:w="815" w:type="dxa"/>
            <w:shd w:val="clear" w:color="auto" w:fill="auto"/>
            <w:vAlign w:val="center"/>
          </w:tcPr>
          <w:p w:rsidR="00FF459B" w:rsidRDefault="00FF459B" w:rsidP="002E3982">
            <w:pPr>
              <w:pStyle w:val="QFType"/>
              <w:spacing w:after="0"/>
            </w:pPr>
            <w:r>
              <w:t>MC</w:t>
            </w:r>
          </w:p>
        </w:tc>
      </w:tr>
      <w:tr w:rsidR="00FF459B" w:rsidTr="00FF459B">
        <w:trPr>
          <w:cantSplit/>
          <w:tblHeader/>
        </w:trPr>
        <w:tc>
          <w:tcPr>
            <w:tcW w:w="770" w:type="dxa"/>
            <w:shd w:val="clear" w:color="auto" w:fill="auto"/>
            <w:vAlign w:val="center"/>
          </w:tcPr>
          <w:p w:rsidR="00FF459B" w:rsidRDefault="00FF459B" w:rsidP="002E3982">
            <w:pPr>
              <w:pStyle w:val="TableHead"/>
              <w:spacing w:after="0"/>
            </w:pPr>
            <w:r>
              <w:t>#</w:t>
            </w:r>
          </w:p>
        </w:tc>
        <w:tc>
          <w:tcPr>
            <w:tcW w:w="3848" w:type="dxa"/>
            <w:shd w:val="clear" w:color="auto" w:fill="auto"/>
            <w:vAlign w:val="center"/>
          </w:tcPr>
          <w:p w:rsidR="00FF459B" w:rsidRDefault="00FF459B" w:rsidP="00FF459B">
            <w:pPr>
              <w:pStyle w:val="QFOptionReset"/>
              <w:numPr>
                <w:ilvl w:val="0"/>
                <w:numId w:val="23"/>
              </w:numPr>
              <w:suppressAutoHyphens/>
              <w:ind w:left="0" w:firstLine="0"/>
            </w:pPr>
            <w:r>
              <w:t>Answers</w:t>
            </w:r>
          </w:p>
        </w:tc>
        <w:tc>
          <w:tcPr>
            <w:tcW w:w="4618" w:type="dxa"/>
            <w:shd w:val="clear" w:color="auto" w:fill="auto"/>
            <w:vAlign w:val="center"/>
          </w:tcPr>
          <w:p w:rsidR="00FF459B" w:rsidRDefault="00FF459B" w:rsidP="002E3982">
            <w:pPr>
              <w:pStyle w:val="TableHead"/>
              <w:spacing w:after="0"/>
            </w:pPr>
            <w:r>
              <w:t>Hints/Feedback</w:t>
            </w:r>
          </w:p>
        </w:tc>
        <w:tc>
          <w:tcPr>
            <w:tcW w:w="815" w:type="dxa"/>
            <w:shd w:val="clear" w:color="auto" w:fill="auto"/>
            <w:vAlign w:val="center"/>
          </w:tcPr>
          <w:p w:rsidR="00FF459B" w:rsidRDefault="00FF459B" w:rsidP="002E3982">
            <w:pPr>
              <w:pStyle w:val="TableHead"/>
              <w:spacing w:after="0"/>
            </w:pPr>
            <w:r>
              <w:t>Grade</w:t>
            </w:r>
          </w:p>
        </w:tc>
      </w:tr>
      <w:tr w:rsidR="00FF459B" w:rsidTr="00FF459B">
        <w:trPr>
          <w:cantSplit/>
        </w:trPr>
        <w:tc>
          <w:tcPr>
            <w:tcW w:w="770" w:type="dxa"/>
            <w:shd w:val="clear" w:color="auto" w:fill="auto"/>
            <w:vAlign w:val="center"/>
          </w:tcPr>
          <w:p w:rsidR="00FF459B" w:rsidRDefault="00FF459B" w:rsidP="00FF459B">
            <w:pPr>
              <w:pStyle w:val="QFOption"/>
              <w:numPr>
                <w:ilvl w:val="1"/>
                <w:numId w:val="23"/>
              </w:numPr>
              <w:tabs>
                <w:tab w:val="clear" w:pos="0"/>
                <w:tab w:val="num" w:pos="1440"/>
              </w:tabs>
              <w:suppressAutoHyphens/>
              <w:ind w:left="60" w:firstLine="0"/>
            </w:pPr>
            <w:r>
              <w:rPr>
                <w:rFonts w:ascii="Times New Roman" w:hAnsi="Times New Roman" w:cs="Times New Roman"/>
                <w:sz w:val="24"/>
                <w:szCs w:val="26"/>
              </w:rPr>
              <w:t> </w:t>
            </w:r>
          </w:p>
        </w:tc>
        <w:tc>
          <w:tcPr>
            <w:tcW w:w="3848" w:type="dxa"/>
            <w:shd w:val="clear" w:color="auto" w:fill="auto"/>
            <w:vAlign w:val="center"/>
          </w:tcPr>
          <w:p w:rsidR="00FF459B" w:rsidRDefault="00FF459B" w:rsidP="002E3982">
            <w:pPr>
              <w:pStyle w:val="Cell"/>
            </w:pPr>
            <w:r>
              <w:rPr>
                <w:rFonts w:ascii="Verdana" w:hAnsi="Verdana" w:cs="Times New Roman"/>
                <w:color w:val="202020"/>
                <w:szCs w:val="26"/>
              </w:rPr>
              <w:t>selector { property: value }</w:t>
            </w:r>
            <w:r>
              <w:rPr>
                <w:rFonts w:ascii="Times New Roman" w:hAnsi="Times New Roman" w:cs="Times New Roman"/>
                <w:sz w:val="24"/>
                <w:szCs w:val="26"/>
              </w:rPr>
              <w:t xml:space="preserve"> </w:t>
            </w:r>
          </w:p>
        </w:tc>
        <w:tc>
          <w:tcPr>
            <w:tcW w:w="4618" w:type="dxa"/>
            <w:shd w:val="clear" w:color="auto" w:fill="auto"/>
            <w:vAlign w:val="center"/>
          </w:tcPr>
          <w:p w:rsidR="00FF459B" w:rsidRDefault="00FF459B" w:rsidP="002E3982">
            <w:pPr>
              <w:pStyle w:val="QFFeedback"/>
              <w:spacing w:after="0"/>
            </w:pPr>
            <w:r>
              <w:rPr>
                <w:rFonts w:ascii="Times New Roman" w:hAnsi="Times New Roman" w:cs="Times New Roman"/>
                <w:sz w:val="24"/>
                <w:szCs w:val="26"/>
              </w:rPr>
              <w:t> </w:t>
            </w:r>
          </w:p>
        </w:tc>
        <w:tc>
          <w:tcPr>
            <w:tcW w:w="815" w:type="dxa"/>
            <w:shd w:val="clear" w:color="auto" w:fill="auto"/>
            <w:vAlign w:val="center"/>
          </w:tcPr>
          <w:p w:rsidR="00FF459B" w:rsidRDefault="00FF459B" w:rsidP="002E3982">
            <w:pPr>
              <w:pStyle w:val="QFGrade"/>
              <w:spacing w:after="0"/>
            </w:pPr>
            <w:r>
              <w:rPr>
                <w:rFonts w:ascii="Times New Roman" w:hAnsi="Times New Roman" w:cs="Times New Roman"/>
                <w:sz w:val="24"/>
                <w:szCs w:val="26"/>
              </w:rPr>
              <w:t>100</w:t>
            </w:r>
          </w:p>
        </w:tc>
      </w:tr>
      <w:tr w:rsidR="00FF459B" w:rsidTr="00FF459B">
        <w:trPr>
          <w:cantSplit/>
        </w:trPr>
        <w:tc>
          <w:tcPr>
            <w:tcW w:w="770" w:type="dxa"/>
            <w:shd w:val="clear" w:color="auto" w:fill="auto"/>
            <w:vAlign w:val="center"/>
          </w:tcPr>
          <w:p w:rsidR="00FF459B" w:rsidRDefault="00FF459B" w:rsidP="00FF459B">
            <w:pPr>
              <w:pStyle w:val="QFOption"/>
              <w:numPr>
                <w:ilvl w:val="1"/>
                <w:numId w:val="23"/>
              </w:numPr>
              <w:tabs>
                <w:tab w:val="clear" w:pos="0"/>
                <w:tab w:val="num" w:pos="1440"/>
              </w:tabs>
              <w:suppressAutoHyphens/>
              <w:ind w:left="60" w:firstLine="0"/>
            </w:pPr>
            <w:r>
              <w:rPr>
                <w:rFonts w:ascii="Times New Roman" w:hAnsi="Times New Roman" w:cs="Times New Roman"/>
                <w:sz w:val="24"/>
                <w:szCs w:val="26"/>
              </w:rPr>
              <w:t> </w:t>
            </w:r>
          </w:p>
        </w:tc>
        <w:tc>
          <w:tcPr>
            <w:tcW w:w="3848" w:type="dxa"/>
            <w:shd w:val="clear" w:color="auto" w:fill="auto"/>
            <w:vAlign w:val="center"/>
          </w:tcPr>
          <w:p w:rsidR="00FF459B" w:rsidRDefault="00FF459B" w:rsidP="002E3982">
            <w:pPr>
              <w:pStyle w:val="Cell"/>
            </w:pPr>
            <w:r>
              <w:rPr>
                <w:rFonts w:ascii="Verdana" w:hAnsi="Verdana" w:cs="Times New Roman"/>
                <w:color w:val="202020"/>
                <w:szCs w:val="26"/>
              </w:rPr>
              <w:t>selector { property= value }</w:t>
            </w:r>
            <w:r>
              <w:rPr>
                <w:rFonts w:ascii="Times New Roman" w:hAnsi="Times New Roman" w:cs="Times New Roman"/>
                <w:color w:val="000000"/>
                <w:sz w:val="24"/>
                <w:szCs w:val="26"/>
              </w:rPr>
              <w:t xml:space="preserve"> </w:t>
            </w:r>
          </w:p>
        </w:tc>
        <w:tc>
          <w:tcPr>
            <w:tcW w:w="4618" w:type="dxa"/>
            <w:shd w:val="clear" w:color="auto" w:fill="auto"/>
            <w:vAlign w:val="center"/>
          </w:tcPr>
          <w:p w:rsidR="00FF459B" w:rsidRDefault="00FF459B" w:rsidP="002E3982">
            <w:pPr>
              <w:pStyle w:val="QFFeedback"/>
              <w:spacing w:after="0"/>
            </w:pPr>
            <w:r>
              <w:rPr>
                <w:rFonts w:ascii="Times New Roman" w:hAnsi="Times New Roman" w:cs="Times New Roman"/>
                <w:sz w:val="24"/>
                <w:szCs w:val="26"/>
              </w:rPr>
              <w:t> </w:t>
            </w:r>
          </w:p>
        </w:tc>
        <w:tc>
          <w:tcPr>
            <w:tcW w:w="815" w:type="dxa"/>
            <w:shd w:val="clear" w:color="auto" w:fill="auto"/>
            <w:vAlign w:val="center"/>
          </w:tcPr>
          <w:p w:rsidR="00FF459B" w:rsidRDefault="00FF459B" w:rsidP="002E3982">
            <w:pPr>
              <w:pStyle w:val="QFGrade"/>
              <w:spacing w:after="0"/>
            </w:pPr>
            <w:r>
              <w:rPr>
                <w:rFonts w:ascii="Times New Roman" w:hAnsi="Times New Roman" w:cs="Times New Roman"/>
                <w:sz w:val="24"/>
                <w:szCs w:val="26"/>
              </w:rPr>
              <w:t>0</w:t>
            </w:r>
          </w:p>
        </w:tc>
      </w:tr>
      <w:tr w:rsidR="00FF459B" w:rsidTr="00FF459B">
        <w:trPr>
          <w:cantSplit/>
        </w:trPr>
        <w:tc>
          <w:tcPr>
            <w:tcW w:w="770" w:type="dxa"/>
            <w:shd w:val="clear" w:color="auto" w:fill="auto"/>
            <w:vAlign w:val="center"/>
          </w:tcPr>
          <w:p w:rsidR="00FF459B" w:rsidRDefault="00FF459B" w:rsidP="00FF459B">
            <w:pPr>
              <w:pStyle w:val="QFOption"/>
              <w:numPr>
                <w:ilvl w:val="1"/>
                <w:numId w:val="23"/>
              </w:numPr>
              <w:tabs>
                <w:tab w:val="clear" w:pos="0"/>
                <w:tab w:val="num" w:pos="1440"/>
              </w:tabs>
              <w:suppressAutoHyphens/>
              <w:ind w:left="60" w:firstLine="0"/>
            </w:pPr>
            <w:r>
              <w:rPr>
                <w:rFonts w:ascii="Times New Roman" w:hAnsi="Times New Roman" w:cs="Times New Roman"/>
                <w:sz w:val="24"/>
                <w:szCs w:val="26"/>
              </w:rPr>
              <w:t> </w:t>
            </w:r>
          </w:p>
        </w:tc>
        <w:tc>
          <w:tcPr>
            <w:tcW w:w="3848" w:type="dxa"/>
            <w:shd w:val="clear" w:color="auto" w:fill="auto"/>
            <w:vAlign w:val="center"/>
          </w:tcPr>
          <w:p w:rsidR="00FF459B" w:rsidRDefault="00FF459B" w:rsidP="002E3982">
            <w:pPr>
              <w:pStyle w:val="Cell"/>
            </w:pPr>
            <w:r>
              <w:rPr>
                <w:rFonts w:ascii="Verdana" w:hAnsi="Verdana" w:cs="Times New Roman"/>
                <w:color w:val="202020"/>
                <w:szCs w:val="26"/>
              </w:rPr>
              <w:t>selector ( property: value )</w:t>
            </w:r>
            <w:r>
              <w:rPr>
                <w:rFonts w:ascii="Times New Roman" w:hAnsi="Times New Roman" w:cs="Times New Roman"/>
                <w:color w:val="000000"/>
                <w:sz w:val="24"/>
                <w:szCs w:val="26"/>
              </w:rPr>
              <w:t xml:space="preserve"> </w:t>
            </w:r>
          </w:p>
        </w:tc>
        <w:tc>
          <w:tcPr>
            <w:tcW w:w="4618" w:type="dxa"/>
            <w:shd w:val="clear" w:color="auto" w:fill="auto"/>
            <w:vAlign w:val="center"/>
          </w:tcPr>
          <w:p w:rsidR="00FF459B" w:rsidRDefault="00FF459B" w:rsidP="002E3982">
            <w:pPr>
              <w:pStyle w:val="QFFeedback"/>
              <w:spacing w:after="0"/>
            </w:pPr>
            <w:r>
              <w:rPr>
                <w:rFonts w:ascii="Times New Roman" w:hAnsi="Times New Roman" w:cs="Times New Roman"/>
                <w:sz w:val="24"/>
                <w:szCs w:val="26"/>
              </w:rPr>
              <w:t> </w:t>
            </w:r>
          </w:p>
        </w:tc>
        <w:tc>
          <w:tcPr>
            <w:tcW w:w="815" w:type="dxa"/>
            <w:shd w:val="clear" w:color="auto" w:fill="auto"/>
            <w:vAlign w:val="center"/>
          </w:tcPr>
          <w:p w:rsidR="00FF459B" w:rsidRDefault="00FF459B" w:rsidP="002E3982">
            <w:pPr>
              <w:pStyle w:val="QFGrade"/>
              <w:spacing w:after="0"/>
            </w:pPr>
            <w:r>
              <w:rPr>
                <w:rFonts w:ascii="Times New Roman" w:hAnsi="Times New Roman" w:cs="Times New Roman"/>
                <w:sz w:val="24"/>
                <w:szCs w:val="26"/>
              </w:rPr>
              <w:t>0</w:t>
            </w:r>
          </w:p>
        </w:tc>
      </w:tr>
      <w:tr w:rsidR="00FF459B" w:rsidTr="00FF459B">
        <w:trPr>
          <w:cantSplit/>
        </w:trPr>
        <w:tc>
          <w:tcPr>
            <w:tcW w:w="770" w:type="dxa"/>
            <w:shd w:val="clear" w:color="auto" w:fill="auto"/>
            <w:vAlign w:val="center"/>
          </w:tcPr>
          <w:p w:rsidR="00FF459B" w:rsidRDefault="00FF459B" w:rsidP="00FF459B">
            <w:pPr>
              <w:pStyle w:val="QFOption"/>
              <w:numPr>
                <w:ilvl w:val="1"/>
                <w:numId w:val="23"/>
              </w:numPr>
              <w:tabs>
                <w:tab w:val="clear" w:pos="0"/>
                <w:tab w:val="num" w:pos="1440"/>
              </w:tabs>
              <w:suppressAutoHyphens/>
              <w:ind w:left="60" w:firstLine="0"/>
            </w:pPr>
            <w:r>
              <w:rPr>
                <w:rFonts w:ascii="Times New Roman" w:hAnsi="Times New Roman" w:cs="Times New Roman"/>
                <w:sz w:val="24"/>
                <w:szCs w:val="26"/>
              </w:rPr>
              <w:t> </w:t>
            </w:r>
          </w:p>
        </w:tc>
        <w:tc>
          <w:tcPr>
            <w:tcW w:w="3848" w:type="dxa"/>
            <w:shd w:val="clear" w:color="auto" w:fill="auto"/>
            <w:vAlign w:val="center"/>
          </w:tcPr>
          <w:p w:rsidR="00FF459B" w:rsidRDefault="00FF459B" w:rsidP="002E3982">
            <w:pPr>
              <w:pStyle w:val="Cell"/>
            </w:pPr>
            <w:r>
              <w:rPr>
                <w:rFonts w:ascii="Verdana" w:hAnsi="Verdana" w:cs="Times New Roman"/>
                <w:color w:val="202020"/>
                <w:szCs w:val="26"/>
              </w:rPr>
              <w:t>selector ( property= value ) </w:t>
            </w:r>
            <w:r>
              <w:rPr>
                <w:rFonts w:ascii="Times New Roman" w:hAnsi="Times New Roman" w:cs="Times New Roman"/>
                <w:sz w:val="24"/>
                <w:szCs w:val="26"/>
              </w:rPr>
              <w:t xml:space="preserve"> </w:t>
            </w:r>
          </w:p>
        </w:tc>
        <w:tc>
          <w:tcPr>
            <w:tcW w:w="4618" w:type="dxa"/>
            <w:shd w:val="clear" w:color="auto" w:fill="auto"/>
            <w:vAlign w:val="center"/>
          </w:tcPr>
          <w:p w:rsidR="00FF459B" w:rsidRDefault="00FF459B" w:rsidP="002E3982">
            <w:pPr>
              <w:pStyle w:val="QFFeedback"/>
              <w:spacing w:after="0"/>
            </w:pPr>
            <w:r>
              <w:rPr>
                <w:rFonts w:ascii="Times New Roman" w:hAnsi="Times New Roman" w:cs="Times New Roman"/>
                <w:sz w:val="24"/>
                <w:szCs w:val="26"/>
              </w:rPr>
              <w:t> </w:t>
            </w:r>
          </w:p>
        </w:tc>
        <w:tc>
          <w:tcPr>
            <w:tcW w:w="815" w:type="dxa"/>
            <w:shd w:val="clear" w:color="auto" w:fill="auto"/>
            <w:vAlign w:val="center"/>
          </w:tcPr>
          <w:p w:rsidR="00FF459B" w:rsidRDefault="00FF459B" w:rsidP="002E3982">
            <w:pPr>
              <w:pStyle w:val="QFGrade"/>
              <w:spacing w:after="0"/>
            </w:pPr>
            <w:r>
              <w:rPr>
                <w:rFonts w:ascii="Times New Roman" w:hAnsi="Times New Roman" w:cs="Times New Roman"/>
                <w:sz w:val="24"/>
                <w:szCs w:val="26"/>
              </w:rPr>
              <w:t>0</w:t>
            </w:r>
          </w:p>
        </w:tc>
      </w:tr>
      <w:tr w:rsidR="00FF459B" w:rsidTr="00FF459B">
        <w:trPr>
          <w:cantSplit/>
        </w:trPr>
        <w:tc>
          <w:tcPr>
            <w:tcW w:w="770" w:type="dxa"/>
            <w:shd w:val="clear" w:color="auto" w:fill="auto"/>
            <w:vAlign w:val="center"/>
          </w:tcPr>
          <w:p w:rsidR="00FF459B" w:rsidRDefault="00FF459B" w:rsidP="002E3982">
            <w:pPr>
              <w:pStyle w:val="Cell"/>
            </w:pPr>
            <w:r>
              <w:t> </w:t>
            </w:r>
          </w:p>
        </w:tc>
        <w:tc>
          <w:tcPr>
            <w:tcW w:w="3848" w:type="dxa"/>
            <w:shd w:val="clear" w:color="auto" w:fill="auto"/>
            <w:vAlign w:val="center"/>
          </w:tcPr>
          <w:p w:rsidR="00FF459B" w:rsidRDefault="00FF459B" w:rsidP="002E3982">
            <w:pPr>
              <w:pStyle w:val="TableRowHead"/>
              <w:spacing w:after="0"/>
            </w:pPr>
            <w:r>
              <w:t>Correct Feedback:</w:t>
            </w:r>
          </w:p>
        </w:tc>
        <w:tc>
          <w:tcPr>
            <w:tcW w:w="4618" w:type="dxa"/>
            <w:shd w:val="clear" w:color="auto" w:fill="auto"/>
            <w:vAlign w:val="center"/>
          </w:tcPr>
          <w:p w:rsidR="00FF459B" w:rsidRDefault="00FF459B" w:rsidP="002E3982">
            <w:pPr>
              <w:pStyle w:val="Cell"/>
            </w:pPr>
            <w:r>
              <w:t> </w:t>
            </w:r>
          </w:p>
        </w:tc>
        <w:tc>
          <w:tcPr>
            <w:tcW w:w="815" w:type="dxa"/>
            <w:shd w:val="clear" w:color="auto" w:fill="auto"/>
            <w:vAlign w:val="center"/>
          </w:tcPr>
          <w:p w:rsidR="00FF459B" w:rsidRDefault="00FF459B" w:rsidP="002E3982">
            <w:pPr>
              <w:pStyle w:val="Cell"/>
            </w:pPr>
            <w:r>
              <w:t> </w:t>
            </w:r>
          </w:p>
        </w:tc>
      </w:tr>
      <w:tr w:rsidR="00FF459B" w:rsidTr="00FF459B">
        <w:trPr>
          <w:cantSplit/>
        </w:trPr>
        <w:tc>
          <w:tcPr>
            <w:tcW w:w="770" w:type="dxa"/>
            <w:shd w:val="clear" w:color="auto" w:fill="auto"/>
            <w:vAlign w:val="center"/>
          </w:tcPr>
          <w:p w:rsidR="00FF459B" w:rsidRDefault="00FF459B" w:rsidP="002E3982">
            <w:pPr>
              <w:pStyle w:val="Cell"/>
            </w:pPr>
            <w:r>
              <w:t> </w:t>
            </w:r>
          </w:p>
        </w:tc>
        <w:tc>
          <w:tcPr>
            <w:tcW w:w="3848" w:type="dxa"/>
            <w:shd w:val="clear" w:color="auto" w:fill="auto"/>
            <w:vAlign w:val="center"/>
          </w:tcPr>
          <w:p w:rsidR="00FF459B" w:rsidRDefault="00FF459B" w:rsidP="002E3982">
            <w:pPr>
              <w:pStyle w:val="TableRowHead"/>
              <w:spacing w:after="0"/>
            </w:pPr>
            <w:r>
              <w:t>Incorrect Feedback:</w:t>
            </w:r>
          </w:p>
        </w:tc>
        <w:tc>
          <w:tcPr>
            <w:tcW w:w="4618" w:type="dxa"/>
            <w:shd w:val="clear" w:color="auto" w:fill="auto"/>
            <w:vAlign w:val="center"/>
          </w:tcPr>
          <w:p w:rsidR="00FF459B" w:rsidRDefault="00FF459B" w:rsidP="002E3982">
            <w:pPr>
              <w:pStyle w:val="Cell"/>
            </w:pPr>
            <w:r>
              <w:t> </w:t>
            </w:r>
          </w:p>
        </w:tc>
        <w:tc>
          <w:tcPr>
            <w:tcW w:w="815" w:type="dxa"/>
            <w:shd w:val="clear" w:color="auto" w:fill="auto"/>
            <w:vAlign w:val="center"/>
          </w:tcPr>
          <w:p w:rsidR="00FF459B" w:rsidRDefault="00FF459B" w:rsidP="002E3982">
            <w:pPr>
              <w:pStyle w:val="Cell"/>
            </w:pPr>
            <w:r>
              <w:t> </w:t>
            </w:r>
          </w:p>
        </w:tc>
      </w:tr>
      <w:tr w:rsidR="00FF459B" w:rsidTr="00FF459B">
        <w:trPr>
          <w:cantSplit/>
        </w:trPr>
        <w:tc>
          <w:tcPr>
            <w:tcW w:w="770" w:type="dxa"/>
            <w:shd w:val="clear" w:color="auto" w:fill="auto"/>
            <w:vAlign w:val="center"/>
          </w:tcPr>
          <w:p w:rsidR="00FF459B" w:rsidRDefault="00FF459B" w:rsidP="002E3982">
            <w:pPr>
              <w:pStyle w:val="Cell"/>
            </w:pPr>
            <w:r>
              <w:t> </w:t>
            </w:r>
          </w:p>
        </w:tc>
        <w:tc>
          <w:tcPr>
            <w:tcW w:w="3848" w:type="dxa"/>
            <w:shd w:val="clear" w:color="auto" w:fill="auto"/>
            <w:vAlign w:val="center"/>
          </w:tcPr>
          <w:p w:rsidR="00FF459B" w:rsidRDefault="00FF459B" w:rsidP="002E3982">
            <w:pPr>
              <w:pStyle w:val="TableRowHead"/>
              <w:spacing w:after="0"/>
            </w:pPr>
            <w:r>
              <w:t>General Feedback:</w:t>
            </w:r>
          </w:p>
        </w:tc>
        <w:tc>
          <w:tcPr>
            <w:tcW w:w="4618" w:type="dxa"/>
            <w:shd w:val="clear" w:color="auto" w:fill="auto"/>
            <w:vAlign w:val="center"/>
          </w:tcPr>
          <w:p w:rsidR="00FF459B" w:rsidRDefault="00FF459B" w:rsidP="002E3982">
            <w:pPr>
              <w:pStyle w:val="Cell"/>
            </w:pPr>
            <w:r>
              <w:t> </w:t>
            </w:r>
          </w:p>
        </w:tc>
        <w:tc>
          <w:tcPr>
            <w:tcW w:w="815" w:type="dxa"/>
            <w:shd w:val="clear" w:color="auto" w:fill="auto"/>
            <w:vAlign w:val="center"/>
          </w:tcPr>
          <w:p w:rsidR="00FF459B" w:rsidRDefault="00FF459B" w:rsidP="002E3982">
            <w:pPr>
              <w:pStyle w:val="Cell"/>
            </w:pPr>
            <w:r>
              <w:t> </w:t>
            </w:r>
          </w:p>
        </w:tc>
      </w:tr>
      <w:tr w:rsidR="00FF459B" w:rsidTr="00FF459B">
        <w:trPr>
          <w:cantSplit/>
        </w:trPr>
        <w:tc>
          <w:tcPr>
            <w:tcW w:w="9236" w:type="dxa"/>
            <w:gridSpan w:val="3"/>
            <w:shd w:val="clear" w:color="auto" w:fill="auto"/>
            <w:vAlign w:val="center"/>
          </w:tcPr>
          <w:p w:rsidR="00FF459B" w:rsidRDefault="00FF459B" w:rsidP="002E3982">
            <w:pPr>
              <w:pStyle w:val="Cell"/>
            </w:pPr>
            <w:r>
              <w:rPr>
                <w:i/>
                <w:iCs/>
              </w:rPr>
              <w:t>Replace 'Right answer' with the correct answer, and each 'Wrong answer' with a plausible alternative. Add hints or feedback for each wrong answer too.</w:t>
            </w:r>
          </w:p>
        </w:tc>
        <w:tc>
          <w:tcPr>
            <w:tcW w:w="815" w:type="dxa"/>
            <w:shd w:val="clear" w:color="auto" w:fill="auto"/>
            <w:vAlign w:val="center"/>
          </w:tcPr>
          <w:p w:rsidR="00FF459B" w:rsidRDefault="00FF459B" w:rsidP="002E3982">
            <w:r>
              <w:t> </w:t>
            </w:r>
          </w:p>
        </w:tc>
      </w:tr>
    </w:tbl>
    <w:p w:rsidR="00FF459B" w:rsidRDefault="00FF459B" w:rsidP="00FF459B">
      <w:pPr>
        <w:pStyle w:val="Title"/>
        <w:numPr>
          <w:ilvl w:val="0"/>
          <w:numId w:val="10"/>
        </w:numPr>
        <w:jc w:val="both"/>
        <w:rPr>
          <w:rFonts w:ascii="Times New Roman" w:hAnsi="Times New Roman" w:cs="Times New Roman"/>
          <w:sz w:val="24"/>
          <w:szCs w:val="24"/>
        </w:rPr>
      </w:pPr>
      <w:r>
        <w:rPr>
          <w:rFonts w:ascii="Times New Roman" w:hAnsi="Times New Roman" w:cs="Times New Roman"/>
          <w:sz w:val="24"/>
          <w:szCs w:val="24"/>
        </w:rPr>
        <w:t>Câu hỏi 1 chọn đáp án:</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15"/>
      </w:tblGrid>
      <w:tr w:rsidR="00FF459B" w:rsidTr="00FF459B">
        <w:trPr>
          <w:cantSplit/>
          <w:tblHeader/>
        </w:trPr>
        <w:tc>
          <w:tcPr>
            <w:tcW w:w="9236" w:type="dxa"/>
            <w:gridSpan w:val="3"/>
            <w:shd w:val="clear" w:color="auto" w:fill="auto"/>
            <w:vAlign w:val="center"/>
          </w:tcPr>
          <w:p w:rsidR="00FF459B" w:rsidRDefault="00FF459B" w:rsidP="002E3982">
            <w:pPr>
              <w:pStyle w:val="NormalWeb"/>
              <w:spacing w:after="0"/>
            </w:pPr>
            <w:r>
              <w:t>Anh chị hãy cho biết truy vấn CSS theo ID cho phép ta định nghĩa giao diện với</w:t>
            </w:r>
          </w:p>
        </w:tc>
        <w:tc>
          <w:tcPr>
            <w:tcW w:w="815" w:type="dxa"/>
            <w:shd w:val="clear" w:color="auto" w:fill="auto"/>
            <w:vAlign w:val="center"/>
          </w:tcPr>
          <w:p w:rsidR="00FF459B" w:rsidRDefault="00FF459B" w:rsidP="002E3982">
            <w:pPr>
              <w:pStyle w:val="QFType"/>
              <w:spacing w:after="0"/>
            </w:pPr>
            <w:r>
              <w:t>MC</w:t>
            </w:r>
          </w:p>
        </w:tc>
      </w:tr>
      <w:tr w:rsidR="00FF459B" w:rsidTr="00FF459B">
        <w:trPr>
          <w:cantSplit/>
          <w:tblHeader/>
        </w:trPr>
        <w:tc>
          <w:tcPr>
            <w:tcW w:w="770" w:type="dxa"/>
            <w:shd w:val="clear" w:color="auto" w:fill="auto"/>
            <w:vAlign w:val="center"/>
          </w:tcPr>
          <w:p w:rsidR="00FF459B" w:rsidRDefault="00FF459B" w:rsidP="002E3982">
            <w:pPr>
              <w:pStyle w:val="TableHead"/>
              <w:spacing w:after="0"/>
            </w:pPr>
            <w:r>
              <w:t>#</w:t>
            </w:r>
          </w:p>
        </w:tc>
        <w:tc>
          <w:tcPr>
            <w:tcW w:w="3848" w:type="dxa"/>
            <w:shd w:val="clear" w:color="auto" w:fill="auto"/>
            <w:vAlign w:val="center"/>
          </w:tcPr>
          <w:p w:rsidR="00FF459B" w:rsidRDefault="00FF459B" w:rsidP="00FF459B">
            <w:pPr>
              <w:pStyle w:val="QFOptionReset"/>
              <w:numPr>
                <w:ilvl w:val="0"/>
                <w:numId w:val="23"/>
              </w:numPr>
              <w:suppressAutoHyphens/>
              <w:ind w:left="0" w:firstLine="0"/>
            </w:pPr>
            <w:r>
              <w:t>Answers</w:t>
            </w:r>
          </w:p>
        </w:tc>
        <w:tc>
          <w:tcPr>
            <w:tcW w:w="4618" w:type="dxa"/>
            <w:shd w:val="clear" w:color="auto" w:fill="auto"/>
            <w:vAlign w:val="center"/>
          </w:tcPr>
          <w:p w:rsidR="00FF459B" w:rsidRDefault="00FF459B" w:rsidP="002E3982">
            <w:pPr>
              <w:pStyle w:val="TableHead"/>
              <w:spacing w:after="0"/>
            </w:pPr>
            <w:r>
              <w:t>Hints/Feedback</w:t>
            </w:r>
          </w:p>
        </w:tc>
        <w:tc>
          <w:tcPr>
            <w:tcW w:w="815" w:type="dxa"/>
            <w:shd w:val="clear" w:color="auto" w:fill="auto"/>
            <w:vAlign w:val="center"/>
          </w:tcPr>
          <w:p w:rsidR="00FF459B" w:rsidRDefault="00FF459B" w:rsidP="002E3982">
            <w:pPr>
              <w:pStyle w:val="TableHead"/>
              <w:spacing w:after="0"/>
            </w:pPr>
            <w:r>
              <w:t>Grade</w:t>
            </w:r>
          </w:p>
        </w:tc>
      </w:tr>
      <w:tr w:rsidR="00FF459B" w:rsidTr="00FF459B">
        <w:trPr>
          <w:cantSplit/>
        </w:trPr>
        <w:tc>
          <w:tcPr>
            <w:tcW w:w="770" w:type="dxa"/>
            <w:shd w:val="clear" w:color="auto" w:fill="auto"/>
            <w:vAlign w:val="center"/>
          </w:tcPr>
          <w:p w:rsidR="00FF459B" w:rsidRDefault="00FF459B" w:rsidP="00FF459B">
            <w:pPr>
              <w:pStyle w:val="QFOption"/>
              <w:numPr>
                <w:ilvl w:val="1"/>
                <w:numId w:val="23"/>
              </w:numPr>
              <w:tabs>
                <w:tab w:val="clear" w:pos="0"/>
                <w:tab w:val="num" w:pos="1440"/>
              </w:tabs>
              <w:suppressAutoHyphens/>
              <w:ind w:left="60" w:firstLine="0"/>
            </w:pPr>
            <w:r>
              <w:rPr>
                <w:rFonts w:ascii="Times New Roman" w:hAnsi="Times New Roman" w:cs="Times New Roman"/>
                <w:sz w:val="24"/>
                <w:szCs w:val="26"/>
              </w:rPr>
              <w:t> </w:t>
            </w:r>
          </w:p>
        </w:tc>
        <w:tc>
          <w:tcPr>
            <w:tcW w:w="3848" w:type="dxa"/>
            <w:shd w:val="clear" w:color="auto" w:fill="auto"/>
            <w:vAlign w:val="center"/>
          </w:tcPr>
          <w:p w:rsidR="00FF459B" w:rsidRDefault="00FF459B" w:rsidP="002E3982">
            <w:pPr>
              <w:pStyle w:val="Cell"/>
            </w:pPr>
            <w:r>
              <w:rPr>
                <w:rFonts w:ascii="Times New Roman" w:hAnsi="Times New Roman" w:cs="Times New Roman"/>
                <w:sz w:val="24"/>
                <w:szCs w:val="26"/>
              </w:rPr>
              <w:t>Một thẻ duy nhất</w:t>
            </w:r>
          </w:p>
        </w:tc>
        <w:tc>
          <w:tcPr>
            <w:tcW w:w="4618" w:type="dxa"/>
            <w:shd w:val="clear" w:color="auto" w:fill="auto"/>
            <w:vAlign w:val="center"/>
          </w:tcPr>
          <w:p w:rsidR="00FF459B" w:rsidRDefault="00FF459B" w:rsidP="002E3982">
            <w:pPr>
              <w:pStyle w:val="QFFeedback"/>
              <w:spacing w:after="0"/>
            </w:pPr>
            <w:r>
              <w:rPr>
                <w:rFonts w:ascii="Times New Roman" w:hAnsi="Times New Roman" w:cs="Times New Roman"/>
                <w:sz w:val="24"/>
                <w:szCs w:val="26"/>
              </w:rPr>
              <w:t> </w:t>
            </w:r>
          </w:p>
        </w:tc>
        <w:tc>
          <w:tcPr>
            <w:tcW w:w="815" w:type="dxa"/>
            <w:shd w:val="clear" w:color="auto" w:fill="auto"/>
            <w:vAlign w:val="center"/>
          </w:tcPr>
          <w:p w:rsidR="00FF459B" w:rsidRDefault="00FF459B" w:rsidP="002E3982">
            <w:pPr>
              <w:pStyle w:val="QFGrade"/>
              <w:spacing w:after="0"/>
            </w:pPr>
            <w:r>
              <w:rPr>
                <w:rFonts w:ascii="Times New Roman" w:hAnsi="Times New Roman" w:cs="Times New Roman"/>
                <w:sz w:val="24"/>
                <w:szCs w:val="26"/>
              </w:rPr>
              <w:t>100</w:t>
            </w:r>
          </w:p>
        </w:tc>
      </w:tr>
      <w:tr w:rsidR="00FF459B" w:rsidTr="00FF459B">
        <w:trPr>
          <w:cantSplit/>
        </w:trPr>
        <w:tc>
          <w:tcPr>
            <w:tcW w:w="770" w:type="dxa"/>
            <w:shd w:val="clear" w:color="auto" w:fill="auto"/>
            <w:vAlign w:val="center"/>
          </w:tcPr>
          <w:p w:rsidR="00FF459B" w:rsidRDefault="00FF459B" w:rsidP="00FF459B">
            <w:pPr>
              <w:pStyle w:val="QFOption"/>
              <w:numPr>
                <w:ilvl w:val="1"/>
                <w:numId w:val="23"/>
              </w:numPr>
              <w:tabs>
                <w:tab w:val="clear" w:pos="0"/>
                <w:tab w:val="num" w:pos="1440"/>
              </w:tabs>
              <w:suppressAutoHyphens/>
              <w:ind w:left="60" w:firstLine="0"/>
            </w:pPr>
            <w:r>
              <w:rPr>
                <w:rFonts w:ascii="Times New Roman" w:hAnsi="Times New Roman" w:cs="Times New Roman"/>
                <w:sz w:val="24"/>
                <w:szCs w:val="26"/>
              </w:rPr>
              <w:t> </w:t>
            </w:r>
          </w:p>
        </w:tc>
        <w:tc>
          <w:tcPr>
            <w:tcW w:w="3848" w:type="dxa"/>
            <w:shd w:val="clear" w:color="auto" w:fill="auto"/>
            <w:vAlign w:val="center"/>
          </w:tcPr>
          <w:p w:rsidR="00FF459B" w:rsidRDefault="00FF459B" w:rsidP="002E3982">
            <w:pPr>
              <w:pStyle w:val="Cell"/>
            </w:pPr>
            <w:r>
              <w:rPr>
                <w:rFonts w:ascii="Times New Roman" w:hAnsi="Times New Roman" w:cs="Times New Roman"/>
                <w:color w:val="000000"/>
                <w:sz w:val="24"/>
                <w:szCs w:val="26"/>
              </w:rPr>
              <w:t>Tất cả các thẻ</w:t>
            </w:r>
          </w:p>
        </w:tc>
        <w:tc>
          <w:tcPr>
            <w:tcW w:w="4618" w:type="dxa"/>
            <w:shd w:val="clear" w:color="auto" w:fill="auto"/>
            <w:vAlign w:val="center"/>
          </w:tcPr>
          <w:p w:rsidR="00FF459B" w:rsidRDefault="00FF459B" w:rsidP="002E3982">
            <w:pPr>
              <w:pStyle w:val="QFFeedback"/>
              <w:spacing w:after="0"/>
            </w:pPr>
            <w:r>
              <w:rPr>
                <w:rFonts w:ascii="Times New Roman" w:hAnsi="Times New Roman" w:cs="Times New Roman"/>
                <w:sz w:val="24"/>
                <w:szCs w:val="26"/>
              </w:rPr>
              <w:t> </w:t>
            </w:r>
          </w:p>
        </w:tc>
        <w:tc>
          <w:tcPr>
            <w:tcW w:w="815" w:type="dxa"/>
            <w:shd w:val="clear" w:color="auto" w:fill="auto"/>
            <w:vAlign w:val="center"/>
          </w:tcPr>
          <w:p w:rsidR="00FF459B" w:rsidRDefault="00FF459B" w:rsidP="002E3982">
            <w:pPr>
              <w:pStyle w:val="QFGrade"/>
              <w:spacing w:after="0"/>
            </w:pPr>
            <w:r>
              <w:rPr>
                <w:rFonts w:ascii="Times New Roman" w:hAnsi="Times New Roman" w:cs="Times New Roman"/>
                <w:sz w:val="24"/>
                <w:szCs w:val="26"/>
              </w:rPr>
              <w:t>0</w:t>
            </w:r>
          </w:p>
        </w:tc>
      </w:tr>
      <w:tr w:rsidR="00FF459B" w:rsidTr="00FF459B">
        <w:trPr>
          <w:cantSplit/>
        </w:trPr>
        <w:tc>
          <w:tcPr>
            <w:tcW w:w="770" w:type="dxa"/>
            <w:shd w:val="clear" w:color="auto" w:fill="auto"/>
            <w:vAlign w:val="center"/>
          </w:tcPr>
          <w:p w:rsidR="00FF459B" w:rsidRDefault="00FF459B" w:rsidP="00FF459B">
            <w:pPr>
              <w:pStyle w:val="QFOption"/>
              <w:numPr>
                <w:ilvl w:val="1"/>
                <w:numId w:val="23"/>
              </w:numPr>
              <w:tabs>
                <w:tab w:val="clear" w:pos="0"/>
                <w:tab w:val="num" w:pos="1440"/>
              </w:tabs>
              <w:suppressAutoHyphens/>
              <w:ind w:left="60" w:firstLine="0"/>
            </w:pPr>
            <w:r>
              <w:rPr>
                <w:rFonts w:ascii="Times New Roman" w:hAnsi="Times New Roman" w:cs="Times New Roman"/>
                <w:sz w:val="24"/>
                <w:szCs w:val="26"/>
              </w:rPr>
              <w:t> </w:t>
            </w:r>
          </w:p>
        </w:tc>
        <w:tc>
          <w:tcPr>
            <w:tcW w:w="3848" w:type="dxa"/>
            <w:shd w:val="clear" w:color="auto" w:fill="auto"/>
            <w:vAlign w:val="center"/>
          </w:tcPr>
          <w:p w:rsidR="00FF459B" w:rsidRDefault="00FF459B" w:rsidP="002E3982">
            <w:pPr>
              <w:pStyle w:val="Cell"/>
            </w:pPr>
            <w:r>
              <w:rPr>
                <w:rFonts w:ascii="Times New Roman" w:hAnsi="Times New Roman" w:cs="Times New Roman"/>
                <w:color w:val="000000"/>
                <w:sz w:val="24"/>
                <w:szCs w:val="26"/>
              </w:rPr>
              <w:t>Một nhóm các thẻ</w:t>
            </w:r>
          </w:p>
        </w:tc>
        <w:tc>
          <w:tcPr>
            <w:tcW w:w="4618" w:type="dxa"/>
            <w:shd w:val="clear" w:color="auto" w:fill="auto"/>
            <w:vAlign w:val="center"/>
          </w:tcPr>
          <w:p w:rsidR="00FF459B" w:rsidRDefault="00FF459B" w:rsidP="002E3982">
            <w:pPr>
              <w:pStyle w:val="QFFeedback"/>
              <w:spacing w:after="0"/>
            </w:pPr>
            <w:r>
              <w:rPr>
                <w:rFonts w:ascii="Times New Roman" w:hAnsi="Times New Roman" w:cs="Times New Roman"/>
                <w:sz w:val="24"/>
                <w:szCs w:val="26"/>
              </w:rPr>
              <w:t> </w:t>
            </w:r>
          </w:p>
        </w:tc>
        <w:tc>
          <w:tcPr>
            <w:tcW w:w="815" w:type="dxa"/>
            <w:shd w:val="clear" w:color="auto" w:fill="auto"/>
            <w:vAlign w:val="center"/>
          </w:tcPr>
          <w:p w:rsidR="00FF459B" w:rsidRDefault="00FF459B" w:rsidP="002E3982">
            <w:pPr>
              <w:pStyle w:val="QFGrade"/>
              <w:spacing w:after="0"/>
            </w:pPr>
            <w:r>
              <w:rPr>
                <w:rFonts w:ascii="Times New Roman" w:hAnsi="Times New Roman" w:cs="Times New Roman"/>
                <w:sz w:val="24"/>
                <w:szCs w:val="26"/>
              </w:rPr>
              <w:t>0</w:t>
            </w:r>
          </w:p>
        </w:tc>
      </w:tr>
      <w:tr w:rsidR="00FF459B" w:rsidTr="00FF459B">
        <w:trPr>
          <w:cantSplit/>
        </w:trPr>
        <w:tc>
          <w:tcPr>
            <w:tcW w:w="770" w:type="dxa"/>
            <w:shd w:val="clear" w:color="auto" w:fill="auto"/>
            <w:vAlign w:val="center"/>
          </w:tcPr>
          <w:p w:rsidR="00FF459B" w:rsidRDefault="00FF459B" w:rsidP="00FF459B">
            <w:pPr>
              <w:pStyle w:val="QFOption"/>
              <w:numPr>
                <w:ilvl w:val="1"/>
                <w:numId w:val="23"/>
              </w:numPr>
              <w:tabs>
                <w:tab w:val="clear" w:pos="0"/>
                <w:tab w:val="num" w:pos="1440"/>
              </w:tabs>
              <w:suppressAutoHyphens/>
              <w:ind w:left="60" w:firstLine="0"/>
            </w:pPr>
            <w:r>
              <w:rPr>
                <w:rFonts w:ascii="Times New Roman" w:hAnsi="Times New Roman" w:cs="Times New Roman"/>
                <w:sz w:val="24"/>
                <w:szCs w:val="26"/>
              </w:rPr>
              <w:t> </w:t>
            </w:r>
          </w:p>
        </w:tc>
        <w:tc>
          <w:tcPr>
            <w:tcW w:w="3848" w:type="dxa"/>
            <w:shd w:val="clear" w:color="auto" w:fill="auto"/>
            <w:vAlign w:val="center"/>
          </w:tcPr>
          <w:p w:rsidR="00FF459B" w:rsidRDefault="00FF459B" w:rsidP="002E3982">
            <w:pPr>
              <w:pStyle w:val="Cell"/>
            </w:pPr>
            <w:r>
              <w:rPr>
                <w:rFonts w:ascii="Times New Roman" w:hAnsi="Times New Roman" w:cs="Times New Roman"/>
                <w:sz w:val="24"/>
                <w:szCs w:val="26"/>
              </w:rPr>
              <w:t>Các thẻ cùng tên</w:t>
            </w:r>
          </w:p>
        </w:tc>
        <w:tc>
          <w:tcPr>
            <w:tcW w:w="4618" w:type="dxa"/>
            <w:shd w:val="clear" w:color="auto" w:fill="auto"/>
            <w:vAlign w:val="center"/>
          </w:tcPr>
          <w:p w:rsidR="00FF459B" w:rsidRDefault="00FF459B" w:rsidP="002E3982">
            <w:pPr>
              <w:pStyle w:val="QFFeedback"/>
              <w:spacing w:after="0"/>
            </w:pPr>
            <w:r>
              <w:rPr>
                <w:rFonts w:ascii="Times New Roman" w:hAnsi="Times New Roman" w:cs="Times New Roman"/>
                <w:sz w:val="24"/>
                <w:szCs w:val="26"/>
              </w:rPr>
              <w:t> </w:t>
            </w:r>
          </w:p>
        </w:tc>
        <w:tc>
          <w:tcPr>
            <w:tcW w:w="815" w:type="dxa"/>
            <w:shd w:val="clear" w:color="auto" w:fill="auto"/>
            <w:vAlign w:val="center"/>
          </w:tcPr>
          <w:p w:rsidR="00FF459B" w:rsidRDefault="00FF459B" w:rsidP="002E3982">
            <w:pPr>
              <w:pStyle w:val="QFGrade"/>
              <w:spacing w:after="0"/>
            </w:pPr>
            <w:r>
              <w:rPr>
                <w:rFonts w:ascii="Times New Roman" w:hAnsi="Times New Roman" w:cs="Times New Roman"/>
                <w:sz w:val="24"/>
                <w:szCs w:val="26"/>
              </w:rPr>
              <w:t>0</w:t>
            </w:r>
          </w:p>
        </w:tc>
      </w:tr>
      <w:tr w:rsidR="00FF459B" w:rsidTr="00FF459B">
        <w:trPr>
          <w:cantSplit/>
        </w:trPr>
        <w:tc>
          <w:tcPr>
            <w:tcW w:w="770" w:type="dxa"/>
            <w:shd w:val="clear" w:color="auto" w:fill="auto"/>
            <w:vAlign w:val="center"/>
          </w:tcPr>
          <w:p w:rsidR="00FF459B" w:rsidRDefault="00FF459B" w:rsidP="002E3982">
            <w:pPr>
              <w:pStyle w:val="Cell"/>
            </w:pPr>
            <w:r>
              <w:t> </w:t>
            </w:r>
          </w:p>
        </w:tc>
        <w:tc>
          <w:tcPr>
            <w:tcW w:w="3848" w:type="dxa"/>
            <w:shd w:val="clear" w:color="auto" w:fill="auto"/>
            <w:vAlign w:val="center"/>
          </w:tcPr>
          <w:p w:rsidR="00FF459B" w:rsidRDefault="00FF459B" w:rsidP="002E3982">
            <w:pPr>
              <w:pStyle w:val="TableRowHead"/>
              <w:spacing w:after="0"/>
            </w:pPr>
            <w:r>
              <w:t>Correct Feedback:</w:t>
            </w:r>
          </w:p>
        </w:tc>
        <w:tc>
          <w:tcPr>
            <w:tcW w:w="4618" w:type="dxa"/>
            <w:shd w:val="clear" w:color="auto" w:fill="auto"/>
            <w:vAlign w:val="center"/>
          </w:tcPr>
          <w:p w:rsidR="00FF459B" w:rsidRDefault="00FF459B" w:rsidP="002E3982">
            <w:pPr>
              <w:pStyle w:val="Cell"/>
            </w:pPr>
            <w:r>
              <w:t> </w:t>
            </w:r>
          </w:p>
        </w:tc>
        <w:tc>
          <w:tcPr>
            <w:tcW w:w="815" w:type="dxa"/>
            <w:shd w:val="clear" w:color="auto" w:fill="auto"/>
            <w:vAlign w:val="center"/>
          </w:tcPr>
          <w:p w:rsidR="00FF459B" w:rsidRDefault="00FF459B" w:rsidP="002E3982">
            <w:pPr>
              <w:pStyle w:val="Cell"/>
            </w:pPr>
            <w:r>
              <w:t> </w:t>
            </w:r>
          </w:p>
        </w:tc>
      </w:tr>
      <w:tr w:rsidR="00FF459B" w:rsidTr="00FF459B">
        <w:trPr>
          <w:cantSplit/>
        </w:trPr>
        <w:tc>
          <w:tcPr>
            <w:tcW w:w="770" w:type="dxa"/>
            <w:shd w:val="clear" w:color="auto" w:fill="auto"/>
            <w:vAlign w:val="center"/>
          </w:tcPr>
          <w:p w:rsidR="00FF459B" w:rsidRDefault="00FF459B" w:rsidP="002E3982">
            <w:pPr>
              <w:pStyle w:val="Cell"/>
            </w:pPr>
            <w:r>
              <w:t> </w:t>
            </w:r>
          </w:p>
        </w:tc>
        <w:tc>
          <w:tcPr>
            <w:tcW w:w="3848" w:type="dxa"/>
            <w:shd w:val="clear" w:color="auto" w:fill="auto"/>
            <w:vAlign w:val="center"/>
          </w:tcPr>
          <w:p w:rsidR="00FF459B" w:rsidRDefault="00FF459B" w:rsidP="002E3982">
            <w:pPr>
              <w:pStyle w:val="TableRowHead"/>
              <w:spacing w:after="0"/>
            </w:pPr>
            <w:r>
              <w:t>Incorrect Feedback:</w:t>
            </w:r>
          </w:p>
        </w:tc>
        <w:tc>
          <w:tcPr>
            <w:tcW w:w="4618" w:type="dxa"/>
            <w:shd w:val="clear" w:color="auto" w:fill="auto"/>
            <w:vAlign w:val="center"/>
          </w:tcPr>
          <w:p w:rsidR="00FF459B" w:rsidRDefault="00FF459B" w:rsidP="002E3982">
            <w:pPr>
              <w:pStyle w:val="Cell"/>
            </w:pPr>
            <w:r>
              <w:t> </w:t>
            </w:r>
          </w:p>
        </w:tc>
        <w:tc>
          <w:tcPr>
            <w:tcW w:w="815" w:type="dxa"/>
            <w:shd w:val="clear" w:color="auto" w:fill="auto"/>
            <w:vAlign w:val="center"/>
          </w:tcPr>
          <w:p w:rsidR="00FF459B" w:rsidRDefault="00FF459B" w:rsidP="002E3982">
            <w:pPr>
              <w:pStyle w:val="Cell"/>
            </w:pPr>
            <w:r>
              <w:t> </w:t>
            </w:r>
          </w:p>
        </w:tc>
      </w:tr>
      <w:tr w:rsidR="00FF459B" w:rsidTr="00FF459B">
        <w:trPr>
          <w:cantSplit/>
        </w:trPr>
        <w:tc>
          <w:tcPr>
            <w:tcW w:w="770" w:type="dxa"/>
            <w:shd w:val="clear" w:color="auto" w:fill="auto"/>
            <w:vAlign w:val="center"/>
          </w:tcPr>
          <w:p w:rsidR="00FF459B" w:rsidRDefault="00FF459B" w:rsidP="002E3982">
            <w:pPr>
              <w:pStyle w:val="Cell"/>
            </w:pPr>
            <w:r>
              <w:t> </w:t>
            </w:r>
          </w:p>
        </w:tc>
        <w:tc>
          <w:tcPr>
            <w:tcW w:w="3848" w:type="dxa"/>
            <w:shd w:val="clear" w:color="auto" w:fill="auto"/>
            <w:vAlign w:val="center"/>
          </w:tcPr>
          <w:p w:rsidR="00FF459B" w:rsidRDefault="00FF459B" w:rsidP="002E3982">
            <w:pPr>
              <w:pStyle w:val="TableRowHead"/>
              <w:spacing w:after="0"/>
            </w:pPr>
            <w:r>
              <w:t>General Feedback:</w:t>
            </w:r>
          </w:p>
        </w:tc>
        <w:tc>
          <w:tcPr>
            <w:tcW w:w="4618" w:type="dxa"/>
            <w:shd w:val="clear" w:color="auto" w:fill="auto"/>
            <w:vAlign w:val="center"/>
          </w:tcPr>
          <w:p w:rsidR="00FF459B" w:rsidRDefault="00FF459B" w:rsidP="002E3982">
            <w:pPr>
              <w:pStyle w:val="Cell"/>
            </w:pPr>
            <w:r>
              <w:t> </w:t>
            </w:r>
          </w:p>
        </w:tc>
        <w:tc>
          <w:tcPr>
            <w:tcW w:w="815" w:type="dxa"/>
            <w:shd w:val="clear" w:color="auto" w:fill="auto"/>
            <w:vAlign w:val="center"/>
          </w:tcPr>
          <w:p w:rsidR="00FF459B" w:rsidRDefault="00FF459B" w:rsidP="002E3982">
            <w:pPr>
              <w:pStyle w:val="Cell"/>
            </w:pPr>
            <w:r>
              <w:t> </w:t>
            </w:r>
          </w:p>
        </w:tc>
      </w:tr>
      <w:tr w:rsidR="00FF459B" w:rsidTr="00FF459B">
        <w:trPr>
          <w:cantSplit/>
        </w:trPr>
        <w:tc>
          <w:tcPr>
            <w:tcW w:w="9236" w:type="dxa"/>
            <w:gridSpan w:val="3"/>
            <w:shd w:val="clear" w:color="auto" w:fill="auto"/>
            <w:vAlign w:val="center"/>
          </w:tcPr>
          <w:p w:rsidR="00FF459B" w:rsidRDefault="00FF459B" w:rsidP="002E3982">
            <w:pPr>
              <w:pStyle w:val="Cell"/>
            </w:pPr>
            <w:r>
              <w:rPr>
                <w:i/>
                <w:iCs/>
              </w:rPr>
              <w:t>Replace 'Right answer' with the correct answer, and each 'Wrong answer' with a plausible alternative. Add hints or feedback for each wrong answer too.</w:t>
            </w:r>
          </w:p>
        </w:tc>
        <w:tc>
          <w:tcPr>
            <w:tcW w:w="815" w:type="dxa"/>
            <w:shd w:val="clear" w:color="auto" w:fill="auto"/>
            <w:vAlign w:val="center"/>
          </w:tcPr>
          <w:p w:rsidR="00FF459B" w:rsidRDefault="00FF459B" w:rsidP="002E3982">
            <w:r>
              <w:t> </w:t>
            </w:r>
          </w:p>
        </w:tc>
      </w:tr>
    </w:tbl>
    <w:p w:rsidR="00FF459B" w:rsidRDefault="00FF459B" w:rsidP="00FF459B">
      <w:pPr>
        <w:pStyle w:val="Title"/>
        <w:numPr>
          <w:ilvl w:val="0"/>
          <w:numId w:val="10"/>
        </w:numPr>
        <w:jc w:val="both"/>
        <w:rPr>
          <w:rFonts w:ascii="Times New Roman" w:hAnsi="Times New Roman" w:cs="Times New Roman"/>
          <w:sz w:val="24"/>
          <w:szCs w:val="24"/>
        </w:rPr>
      </w:pPr>
      <w:r>
        <w:rPr>
          <w:rFonts w:ascii="Times New Roman" w:hAnsi="Times New Roman" w:cs="Times New Roman"/>
          <w:sz w:val="24"/>
          <w:szCs w:val="24"/>
        </w:rPr>
        <w:t>Câu hỏi 1 chọn đáp án:</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15"/>
      </w:tblGrid>
      <w:tr w:rsidR="000F0481" w:rsidTr="000F0481">
        <w:trPr>
          <w:cantSplit/>
          <w:tblHeader/>
        </w:trPr>
        <w:tc>
          <w:tcPr>
            <w:tcW w:w="9236" w:type="dxa"/>
            <w:gridSpan w:val="3"/>
            <w:shd w:val="clear" w:color="auto" w:fill="auto"/>
            <w:vAlign w:val="center"/>
          </w:tcPr>
          <w:p w:rsidR="000F0481" w:rsidRDefault="000F0481" w:rsidP="002E3982">
            <w:pPr>
              <w:pStyle w:val="NormalWeb"/>
              <w:spacing w:after="0"/>
            </w:pPr>
            <w:r>
              <w:t>Anh chị hãy cho biết trong CSS, làm thế nào để viết hoa chứ cái đầu mỗi từ</w:t>
            </w:r>
          </w:p>
        </w:tc>
        <w:tc>
          <w:tcPr>
            <w:tcW w:w="815" w:type="dxa"/>
            <w:shd w:val="clear" w:color="auto" w:fill="auto"/>
            <w:vAlign w:val="center"/>
          </w:tcPr>
          <w:p w:rsidR="000F0481" w:rsidRDefault="000F0481" w:rsidP="002E3982">
            <w:pPr>
              <w:pStyle w:val="QFType"/>
              <w:spacing w:after="0"/>
            </w:pPr>
            <w:r>
              <w:t>MC</w:t>
            </w:r>
          </w:p>
        </w:tc>
      </w:tr>
      <w:tr w:rsidR="000F0481" w:rsidTr="000F0481">
        <w:trPr>
          <w:cantSplit/>
          <w:tblHeader/>
        </w:trPr>
        <w:tc>
          <w:tcPr>
            <w:tcW w:w="770" w:type="dxa"/>
            <w:shd w:val="clear" w:color="auto" w:fill="auto"/>
            <w:vAlign w:val="center"/>
          </w:tcPr>
          <w:p w:rsidR="000F0481" w:rsidRDefault="000F0481" w:rsidP="002E3982">
            <w:pPr>
              <w:pStyle w:val="TableHead"/>
              <w:spacing w:after="0"/>
            </w:pPr>
            <w:r>
              <w:lastRenderedPageBreak/>
              <w:t>#</w:t>
            </w:r>
          </w:p>
        </w:tc>
        <w:tc>
          <w:tcPr>
            <w:tcW w:w="3848" w:type="dxa"/>
            <w:shd w:val="clear" w:color="auto" w:fill="auto"/>
            <w:vAlign w:val="center"/>
          </w:tcPr>
          <w:p w:rsidR="000F0481" w:rsidRDefault="000F0481" w:rsidP="000F0481">
            <w:pPr>
              <w:pStyle w:val="QFOptionReset"/>
              <w:numPr>
                <w:ilvl w:val="0"/>
                <w:numId w:val="23"/>
              </w:numPr>
              <w:suppressAutoHyphens/>
              <w:ind w:left="0" w:firstLine="0"/>
            </w:pPr>
            <w:r>
              <w:t>Answers</w:t>
            </w:r>
          </w:p>
        </w:tc>
        <w:tc>
          <w:tcPr>
            <w:tcW w:w="4618" w:type="dxa"/>
            <w:shd w:val="clear" w:color="auto" w:fill="auto"/>
            <w:vAlign w:val="center"/>
          </w:tcPr>
          <w:p w:rsidR="000F0481" w:rsidRDefault="000F0481" w:rsidP="002E3982">
            <w:pPr>
              <w:pStyle w:val="TableHead"/>
              <w:spacing w:after="0"/>
            </w:pPr>
            <w:r>
              <w:t>Hints/Feedback</w:t>
            </w:r>
          </w:p>
        </w:tc>
        <w:tc>
          <w:tcPr>
            <w:tcW w:w="815" w:type="dxa"/>
            <w:shd w:val="clear" w:color="auto" w:fill="auto"/>
            <w:vAlign w:val="center"/>
          </w:tcPr>
          <w:p w:rsidR="000F0481" w:rsidRDefault="000F0481" w:rsidP="002E3982">
            <w:pPr>
              <w:pStyle w:val="TableHead"/>
              <w:spacing w:after="0"/>
            </w:pPr>
            <w:r>
              <w:t>Grade</w:t>
            </w:r>
          </w:p>
        </w:tc>
      </w:tr>
      <w:tr w:rsidR="000F0481" w:rsidTr="000F0481">
        <w:trPr>
          <w:cantSplit/>
        </w:trPr>
        <w:tc>
          <w:tcPr>
            <w:tcW w:w="770" w:type="dxa"/>
            <w:shd w:val="clear" w:color="auto" w:fill="auto"/>
            <w:vAlign w:val="center"/>
          </w:tcPr>
          <w:p w:rsidR="000F0481" w:rsidRDefault="000F0481" w:rsidP="000F0481">
            <w:pPr>
              <w:pStyle w:val="QFOption"/>
              <w:numPr>
                <w:ilvl w:val="1"/>
                <w:numId w:val="23"/>
              </w:numPr>
              <w:tabs>
                <w:tab w:val="clear" w:pos="0"/>
                <w:tab w:val="num" w:pos="1440"/>
              </w:tabs>
              <w:suppressAutoHyphens/>
              <w:ind w:left="60" w:firstLine="0"/>
            </w:pPr>
            <w:r>
              <w:rPr>
                <w:rFonts w:ascii="Times New Roman" w:hAnsi="Times New Roman" w:cs="Times New Roman"/>
                <w:sz w:val="24"/>
                <w:szCs w:val="26"/>
              </w:rPr>
              <w:t> </w:t>
            </w:r>
          </w:p>
        </w:tc>
        <w:tc>
          <w:tcPr>
            <w:tcW w:w="3848" w:type="dxa"/>
            <w:shd w:val="clear" w:color="auto" w:fill="auto"/>
            <w:vAlign w:val="center"/>
          </w:tcPr>
          <w:p w:rsidR="000F0481" w:rsidRDefault="000F0481" w:rsidP="002E3982">
            <w:pPr>
              <w:pStyle w:val="Cell"/>
            </w:pPr>
            <w:r>
              <w:rPr>
                <w:rFonts w:ascii="Verdana" w:hAnsi="Verdana" w:cs="Times New Roman"/>
                <w:color w:val="202020"/>
                <w:szCs w:val="26"/>
              </w:rPr>
              <w:t>text-transform:capitalize</w:t>
            </w:r>
            <w:r>
              <w:rPr>
                <w:rFonts w:ascii="Times New Roman" w:hAnsi="Times New Roman" w:cs="Times New Roman"/>
                <w:sz w:val="24"/>
                <w:szCs w:val="26"/>
              </w:rPr>
              <w:t xml:space="preserve"> </w:t>
            </w:r>
          </w:p>
        </w:tc>
        <w:tc>
          <w:tcPr>
            <w:tcW w:w="4618" w:type="dxa"/>
            <w:shd w:val="clear" w:color="auto" w:fill="auto"/>
            <w:vAlign w:val="center"/>
          </w:tcPr>
          <w:p w:rsidR="000F0481" w:rsidRDefault="000F0481" w:rsidP="002E3982">
            <w:pPr>
              <w:pStyle w:val="QFFeedback"/>
              <w:spacing w:after="0"/>
            </w:pPr>
            <w:r>
              <w:rPr>
                <w:rFonts w:ascii="Times New Roman" w:hAnsi="Times New Roman" w:cs="Times New Roman"/>
                <w:sz w:val="24"/>
                <w:szCs w:val="26"/>
              </w:rPr>
              <w:t> </w:t>
            </w:r>
          </w:p>
        </w:tc>
        <w:tc>
          <w:tcPr>
            <w:tcW w:w="815" w:type="dxa"/>
            <w:shd w:val="clear" w:color="auto" w:fill="auto"/>
            <w:vAlign w:val="center"/>
          </w:tcPr>
          <w:p w:rsidR="000F0481" w:rsidRDefault="000F0481" w:rsidP="002E3982">
            <w:pPr>
              <w:pStyle w:val="QFGrade"/>
              <w:spacing w:after="0"/>
            </w:pPr>
            <w:r>
              <w:rPr>
                <w:rFonts w:ascii="Times New Roman" w:hAnsi="Times New Roman" w:cs="Times New Roman"/>
                <w:sz w:val="24"/>
                <w:szCs w:val="26"/>
              </w:rPr>
              <w:t>100</w:t>
            </w:r>
          </w:p>
        </w:tc>
      </w:tr>
      <w:tr w:rsidR="000F0481" w:rsidTr="000F0481">
        <w:trPr>
          <w:cantSplit/>
        </w:trPr>
        <w:tc>
          <w:tcPr>
            <w:tcW w:w="770" w:type="dxa"/>
            <w:shd w:val="clear" w:color="auto" w:fill="auto"/>
            <w:vAlign w:val="center"/>
          </w:tcPr>
          <w:p w:rsidR="000F0481" w:rsidRDefault="000F0481" w:rsidP="000F0481">
            <w:pPr>
              <w:pStyle w:val="QFOption"/>
              <w:numPr>
                <w:ilvl w:val="1"/>
                <w:numId w:val="23"/>
              </w:numPr>
              <w:tabs>
                <w:tab w:val="clear" w:pos="0"/>
                <w:tab w:val="num" w:pos="1440"/>
              </w:tabs>
              <w:suppressAutoHyphens/>
              <w:ind w:left="60" w:firstLine="0"/>
            </w:pPr>
            <w:r>
              <w:rPr>
                <w:rFonts w:ascii="Times New Roman" w:hAnsi="Times New Roman" w:cs="Times New Roman"/>
                <w:sz w:val="24"/>
                <w:szCs w:val="26"/>
              </w:rPr>
              <w:t> </w:t>
            </w:r>
          </w:p>
        </w:tc>
        <w:tc>
          <w:tcPr>
            <w:tcW w:w="3848" w:type="dxa"/>
            <w:shd w:val="clear" w:color="auto" w:fill="auto"/>
            <w:vAlign w:val="center"/>
          </w:tcPr>
          <w:p w:rsidR="000F0481" w:rsidRDefault="000F0481" w:rsidP="002E3982">
            <w:pPr>
              <w:pStyle w:val="Cell"/>
            </w:pPr>
            <w:r>
              <w:rPr>
                <w:rFonts w:ascii="Verdana" w:hAnsi="Verdana" w:cs="Times New Roman"/>
                <w:color w:val="202020"/>
                <w:szCs w:val="26"/>
              </w:rPr>
              <w:t>text-transform:uppercase</w:t>
            </w:r>
            <w:r>
              <w:rPr>
                <w:rFonts w:ascii="Times New Roman" w:hAnsi="Times New Roman" w:cs="Times New Roman"/>
                <w:color w:val="000000"/>
                <w:sz w:val="24"/>
                <w:szCs w:val="26"/>
              </w:rPr>
              <w:t xml:space="preserve"> </w:t>
            </w:r>
          </w:p>
        </w:tc>
        <w:tc>
          <w:tcPr>
            <w:tcW w:w="4618" w:type="dxa"/>
            <w:shd w:val="clear" w:color="auto" w:fill="auto"/>
            <w:vAlign w:val="center"/>
          </w:tcPr>
          <w:p w:rsidR="000F0481" w:rsidRDefault="000F0481" w:rsidP="002E3982">
            <w:pPr>
              <w:pStyle w:val="QFFeedback"/>
              <w:spacing w:after="0"/>
            </w:pPr>
            <w:r>
              <w:rPr>
                <w:rFonts w:ascii="Times New Roman" w:hAnsi="Times New Roman" w:cs="Times New Roman"/>
                <w:sz w:val="24"/>
                <w:szCs w:val="26"/>
              </w:rPr>
              <w:t> </w:t>
            </w:r>
          </w:p>
        </w:tc>
        <w:tc>
          <w:tcPr>
            <w:tcW w:w="815" w:type="dxa"/>
            <w:shd w:val="clear" w:color="auto" w:fill="auto"/>
            <w:vAlign w:val="center"/>
          </w:tcPr>
          <w:p w:rsidR="000F0481" w:rsidRDefault="000F0481" w:rsidP="002E3982">
            <w:pPr>
              <w:pStyle w:val="QFGrade"/>
              <w:spacing w:after="0"/>
            </w:pPr>
            <w:r>
              <w:rPr>
                <w:rFonts w:ascii="Times New Roman" w:hAnsi="Times New Roman" w:cs="Times New Roman"/>
                <w:sz w:val="24"/>
                <w:szCs w:val="26"/>
              </w:rPr>
              <w:t>0</w:t>
            </w:r>
          </w:p>
        </w:tc>
      </w:tr>
      <w:tr w:rsidR="000F0481" w:rsidTr="000F0481">
        <w:trPr>
          <w:cantSplit/>
        </w:trPr>
        <w:tc>
          <w:tcPr>
            <w:tcW w:w="770" w:type="dxa"/>
            <w:shd w:val="clear" w:color="auto" w:fill="auto"/>
            <w:vAlign w:val="center"/>
          </w:tcPr>
          <w:p w:rsidR="000F0481" w:rsidRDefault="000F0481" w:rsidP="000F0481">
            <w:pPr>
              <w:pStyle w:val="QFOption"/>
              <w:numPr>
                <w:ilvl w:val="1"/>
                <w:numId w:val="23"/>
              </w:numPr>
              <w:tabs>
                <w:tab w:val="clear" w:pos="0"/>
                <w:tab w:val="num" w:pos="1440"/>
              </w:tabs>
              <w:suppressAutoHyphens/>
              <w:ind w:left="60" w:firstLine="0"/>
            </w:pPr>
            <w:r>
              <w:rPr>
                <w:rFonts w:ascii="Times New Roman" w:hAnsi="Times New Roman" w:cs="Times New Roman"/>
                <w:sz w:val="24"/>
                <w:szCs w:val="26"/>
              </w:rPr>
              <w:t> </w:t>
            </w:r>
          </w:p>
        </w:tc>
        <w:tc>
          <w:tcPr>
            <w:tcW w:w="3848" w:type="dxa"/>
            <w:shd w:val="clear" w:color="auto" w:fill="auto"/>
            <w:vAlign w:val="center"/>
          </w:tcPr>
          <w:p w:rsidR="000F0481" w:rsidRDefault="000F0481" w:rsidP="002E3982">
            <w:pPr>
              <w:pStyle w:val="Cell"/>
            </w:pPr>
            <w:r>
              <w:rPr>
                <w:rFonts w:ascii="Verdana" w:hAnsi="Verdana" w:cs="Times New Roman"/>
                <w:color w:val="202020"/>
                <w:szCs w:val="26"/>
              </w:rPr>
              <w:t>text-transform:lowercase</w:t>
            </w:r>
            <w:r>
              <w:rPr>
                <w:rFonts w:ascii="Times New Roman" w:hAnsi="Times New Roman" w:cs="Times New Roman"/>
                <w:color w:val="000000"/>
                <w:sz w:val="24"/>
                <w:szCs w:val="26"/>
              </w:rPr>
              <w:t xml:space="preserve"> </w:t>
            </w:r>
          </w:p>
        </w:tc>
        <w:tc>
          <w:tcPr>
            <w:tcW w:w="4618" w:type="dxa"/>
            <w:shd w:val="clear" w:color="auto" w:fill="auto"/>
            <w:vAlign w:val="center"/>
          </w:tcPr>
          <w:p w:rsidR="000F0481" w:rsidRDefault="000F0481" w:rsidP="002E3982">
            <w:pPr>
              <w:pStyle w:val="QFFeedback"/>
              <w:spacing w:after="0"/>
            </w:pPr>
            <w:r>
              <w:rPr>
                <w:rFonts w:ascii="Times New Roman" w:hAnsi="Times New Roman" w:cs="Times New Roman"/>
                <w:sz w:val="24"/>
                <w:szCs w:val="26"/>
              </w:rPr>
              <w:t> </w:t>
            </w:r>
          </w:p>
        </w:tc>
        <w:tc>
          <w:tcPr>
            <w:tcW w:w="815" w:type="dxa"/>
            <w:shd w:val="clear" w:color="auto" w:fill="auto"/>
            <w:vAlign w:val="center"/>
          </w:tcPr>
          <w:p w:rsidR="000F0481" w:rsidRDefault="000F0481" w:rsidP="002E3982">
            <w:pPr>
              <w:pStyle w:val="QFGrade"/>
              <w:spacing w:after="0"/>
            </w:pPr>
            <w:r>
              <w:rPr>
                <w:rFonts w:ascii="Times New Roman" w:hAnsi="Times New Roman" w:cs="Times New Roman"/>
                <w:sz w:val="24"/>
                <w:szCs w:val="26"/>
              </w:rPr>
              <w:t>0</w:t>
            </w:r>
          </w:p>
        </w:tc>
      </w:tr>
      <w:tr w:rsidR="000F0481" w:rsidTr="000F0481">
        <w:trPr>
          <w:cantSplit/>
        </w:trPr>
        <w:tc>
          <w:tcPr>
            <w:tcW w:w="770" w:type="dxa"/>
            <w:shd w:val="clear" w:color="auto" w:fill="auto"/>
            <w:vAlign w:val="center"/>
          </w:tcPr>
          <w:p w:rsidR="000F0481" w:rsidRDefault="000F0481" w:rsidP="000F0481">
            <w:pPr>
              <w:pStyle w:val="QFOption"/>
              <w:numPr>
                <w:ilvl w:val="1"/>
                <w:numId w:val="23"/>
              </w:numPr>
              <w:tabs>
                <w:tab w:val="clear" w:pos="0"/>
                <w:tab w:val="num" w:pos="1440"/>
              </w:tabs>
              <w:suppressAutoHyphens/>
              <w:ind w:left="60" w:firstLine="0"/>
            </w:pPr>
            <w:r>
              <w:rPr>
                <w:rFonts w:ascii="Times New Roman" w:hAnsi="Times New Roman" w:cs="Times New Roman"/>
                <w:sz w:val="24"/>
                <w:szCs w:val="26"/>
              </w:rPr>
              <w:t> </w:t>
            </w:r>
          </w:p>
        </w:tc>
        <w:tc>
          <w:tcPr>
            <w:tcW w:w="3848" w:type="dxa"/>
            <w:shd w:val="clear" w:color="auto" w:fill="auto"/>
            <w:vAlign w:val="center"/>
          </w:tcPr>
          <w:p w:rsidR="000F0481" w:rsidRDefault="000F0481" w:rsidP="002E3982">
            <w:pPr>
              <w:pStyle w:val="Cell"/>
            </w:pPr>
            <w:r>
              <w:rPr>
                <w:rFonts w:ascii="Verdana" w:hAnsi="Verdana" w:cs="Verdana"/>
                <w:color w:val="202020"/>
                <w:szCs w:val="26"/>
              </w:rPr>
              <w:t>Không thẻ làm điều này trong CSS</w:t>
            </w:r>
            <w:r>
              <w:rPr>
                <w:rFonts w:ascii="Times New Roman" w:hAnsi="Times New Roman" w:cs="Times New Roman"/>
                <w:sz w:val="24"/>
                <w:szCs w:val="26"/>
              </w:rPr>
              <w:t xml:space="preserve"> </w:t>
            </w:r>
          </w:p>
        </w:tc>
        <w:tc>
          <w:tcPr>
            <w:tcW w:w="4618" w:type="dxa"/>
            <w:shd w:val="clear" w:color="auto" w:fill="auto"/>
            <w:vAlign w:val="center"/>
          </w:tcPr>
          <w:p w:rsidR="000F0481" w:rsidRDefault="000F0481" w:rsidP="002E3982">
            <w:pPr>
              <w:pStyle w:val="QFFeedback"/>
              <w:spacing w:after="0"/>
            </w:pPr>
            <w:r>
              <w:rPr>
                <w:rFonts w:ascii="Times New Roman" w:hAnsi="Times New Roman" w:cs="Times New Roman"/>
                <w:sz w:val="24"/>
                <w:szCs w:val="26"/>
              </w:rPr>
              <w:t> </w:t>
            </w:r>
          </w:p>
        </w:tc>
        <w:tc>
          <w:tcPr>
            <w:tcW w:w="815" w:type="dxa"/>
            <w:shd w:val="clear" w:color="auto" w:fill="auto"/>
            <w:vAlign w:val="center"/>
          </w:tcPr>
          <w:p w:rsidR="000F0481" w:rsidRDefault="000F0481" w:rsidP="002E3982">
            <w:pPr>
              <w:pStyle w:val="QFGrade"/>
              <w:spacing w:after="0"/>
            </w:pPr>
            <w:r>
              <w:rPr>
                <w:rFonts w:ascii="Times New Roman" w:hAnsi="Times New Roman" w:cs="Times New Roman"/>
                <w:sz w:val="24"/>
                <w:szCs w:val="26"/>
              </w:rPr>
              <w:t>0</w:t>
            </w:r>
          </w:p>
        </w:tc>
      </w:tr>
      <w:tr w:rsidR="000F0481" w:rsidTr="000F0481">
        <w:trPr>
          <w:cantSplit/>
        </w:trPr>
        <w:tc>
          <w:tcPr>
            <w:tcW w:w="770" w:type="dxa"/>
            <w:shd w:val="clear" w:color="auto" w:fill="auto"/>
            <w:vAlign w:val="center"/>
          </w:tcPr>
          <w:p w:rsidR="000F0481" w:rsidRDefault="000F0481" w:rsidP="002E3982">
            <w:pPr>
              <w:pStyle w:val="Cell"/>
            </w:pPr>
            <w:r>
              <w:t> </w:t>
            </w:r>
          </w:p>
        </w:tc>
        <w:tc>
          <w:tcPr>
            <w:tcW w:w="3848" w:type="dxa"/>
            <w:shd w:val="clear" w:color="auto" w:fill="auto"/>
            <w:vAlign w:val="center"/>
          </w:tcPr>
          <w:p w:rsidR="000F0481" w:rsidRDefault="000F0481" w:rsidP="002E3982">
            <w:pPr>
              <w:pStyle w:val="TableRowHead"/>
              <w:spacing w:after="0"/>
            </w:pPr>
            <w:r>
              <w:t>Correct Feedback:</w:t>
            </w:r>
          </w:p>
        </w:tc>
        <w:tc>
          <w:tcPr>
            <w:tcW w:w="4618" w:type="dxa"/>
            <w:shd w:val="clear" w:color="auto" w:fill="auto"/>
            <w:vAlign w:val="center"/>
          </w:tcPr>
          <w:p w:rsidR="000F0481" w:rsidRDefault="000F0481" w:rsidP="002E3982">
            <w:pPr>
              <w:pStyle w:val="Cell"/>
            </w:pPr>
            <w:r>
              <w:t> </w:t>
            </w:r>
          </w:p>
        </w:tc>
        <w:tc>
          <w:tcPr>
            <w:tcW w:w="815" w:type="dxa"/>
            <w:shd w:val="clear" w:color="auto" w:fill="auto"/>
            <w:vAlign w:val="center"/>
          </w:tcPr>
          <w:p w:rsidR="000F0481" w:rsidRDefault="000F0481" w:rsidP="002E3982">
            <w:pPr>
              <w:pStyle w:val="Cell"/>
            </w:pPr>
            <w:r>
              <w:t> </w:t>
            </w:r>
          </w:p>
        </w:tc>
      </w:tr>
      <w:tr w:rsidR="000F0481" w:rsidTr="000F0481">
        <w:trPr>
          <w:cantSplit/>
        </w:trPr>
        <w:tc>
          <w:tcPr>
            <w:tcW w:w="770" w:type="dxa"/>
            <w:shd w:val="clear" w:color="auto" w:fill="auto"/>
            <w:vAlign w:val="center"/>
          </w:tcPr>
          <w:p w:rsidR="000F0481" w:rsidRDefault="000F0481" w:rsidP="002E3982">
            <w:pPr>
              <w:pStyle w:val="Cell"/>
            </w:pPr>
            <w:r>
              <w:t> </w:t>
            </w:r>
          </w:p>
        </w:tc>
        <w:tc>
          <w:tcPr>
            <w:tcW w:w="3848" w:type="dxa"/>
            <w:shd w:val="clear" w:color="auto" w:fill="auto"/>
            <w:vAlign w:val="center"/>
          </w:tcPr>
          <w:p w:rsidR="000F0481" w:rsidRDefault="000F0481" w:rsidP="002E3982">
            <w:pPr>
              <w:pStyle w:val="TableRowHead"/>
              <w:spacing w:after="0"/>
            </w:pPr>
            <w:r>
              <w:t>Incorrect Feedback:</w:t>
            </w:r>
          </w:p>
        </w:tc>
        <w:tc>
          <w:tcPr>
            <w:tcW w:w="4618" w:type="dxa"/>
            <w:shd w:val="clear" w:color="auto" w:fill="auto"/>
            <w:vAlign w:val="center"/>
          </w:tcPr>
          <w:p w:rsidR="000F0481" w:rsidRDefault="000F0481" w:rsidP="002E3982">
            <w:pPr>
              <w:pStyle w:val="Cell"/>
            </w:pPr>
            <w:r>
              <w:t> </w:t>
            </w:r>
          </w:p>
        </w:tc>
        <w:tc>
          <w:tcPr>
            <w:tcW w:w="815" w:type="dxa"/>
            <w:shd w:val="clear" w:color="auto" w:fill="auto"/>
            <w:vAlign w:val="center"/>
          </w:tcPr>
          <w:p w:rsidR="000F0481" w:rsidRDefault="000F0481" w:rsidP="002E3982">
            <w:pPr>
              <w:pStyle w:val="Cell"/>
            </w:pPr>
            <w:r>
              <w:t> </w:t>
            </w:r>
          </w:p>
        </w:tc>
      </w:tr>
      <w:tr w:rsidR="000F0481" w:rsidTr="000F0481">
        <w:trPr>
          <w:cantSplit/>
        </w:trPr>
        <w:tc>
          <w:tcPr>
            <w:tcW w:w="770" w:type="dxa"/>
            <w:shd w:val="clear" w:color="auto" w:fill="auto"/>
            <w:vAlign w:val="center"/>
          </w:tcPr>
          <w:p w:rsidR="000F0481" w:rsidRDefault="000F0481" w:rsidP="002E3982">
            <w:pPr>
              <w:pStyle w:val="Cell"/>
            </w:pPr>
            <w:r>
              <w:t> </w:t>
            </w:r>
          </w:p>
        </w:tc>
        <w:tc>
          <w:tcPr>
            <w:tcW w:w="3848" w:type="dxa"/>
            <w:shd w:val="clear" w:color="auto" w:fill="auto"/>
            <w:vAlign w:val="center"/>
          </w:tcPr>
          <w:p w:rsidR="000F0481" w:rsidRDefault="000F0481" w:rsidP="002E3982">
            <w:pPr>
              <w:pStyle w:val="TableRowHead"/>
              <w:spacing w:after="0"/>
            </w:pPr>
            <w:r>
              <w:t>General Feedback:</w:t>
            </w:r>
          </w:p>
        </w:tc>
        <w:tc>
          <w:tcPr>
            <w:tcW w:w="4618" w:type="dxa"/>
            <w:shd w:val="clear" w:color="auto" w:fill="auto"/>
            <w:vAlign w:val="center"/>
          </w:tcPr>
          <w:p w:rsidR="000F0481" w:rsidRDefault="000F0481" w:rsidP="002E3982">
            <w:pPr>
              <w:pStyle w:val="Cell"/>
            </w:pPr>
            <w:r>
              <w:t> </w:t>
            </w:r>
          </w:p>
        </w:tc>
        <w:tc>
          <w:tcPr>
            <w:tcW w:w="815" w:type="dxa"/>
            <w:shd w:val="clear" w:color="auto" w:fill="auto"/>
            <w:vAlign w:val="center"/>
          </w:tcPr>
          <w:p w:rsidR="000F0481" w:rsidRDefault="000F0481" w:rsidP="002E3982">
            <w:pPr>
              <w:pStyle w:val="Cell"/>
            </w:pPr>
            <w:r>
              <w:t> </w:t>
            </w:r>
          </w:p>
        </w:tc>
      </w:tr>
      <w:tr w:rsidR="000F0481" w:rsidTr="000F0481">
        <w:trPr>
          <w:cantSplit/>
        </w:trPr>
        <w:tc>
          <w:tcPr>
            <w:tcW w:w="9236" w:type="dxa"/>
            <w:gridSpan w:val="3"/>
            <w:shd w:val="clear" w:color="auto" w:fill="auto"/>
            <w:vAlign w:val="center"/>
          </w:tcPr>
          <w:p w:rsidR="000F0481" w:rsidRDefault="000F0481" w:rsidP="002E3982">
            <w:pPr>
              <w:pStyle w:val="Cell"/>
            </w:pPr>
            <w:r>
              <w:rPr>
                <w:i/>
                <w:iCs/>
              </w:rPr>
              <w:t>Replace 'Right answer' with the correct answer, and each 'Wrong answer' with a plausible alternative. Add hints or feedback for each wrong answer too.</w:t>
            </w:r>
          </w:p>
        </w:tc>
        <w:tc>
          <w:tcPr>
            <w:tcW w:w="815" w:type="dxa"/>
            <w:shd w:val="clear" w:color="auto" w:fill="auto"/>
            <w:vAlign w:val="center"/>
          </w:tcPr>
          <w:p w:rsidR="000F0481" w:rsidRDefault="000F0481" w:rsidP="002E3982">
            <w:r>
              <w:t> </w:t>
            </w:r>
          </w:p>
        </w:tc>
      </w:tr>
    </w:tbl>
    <w:p w:rsidR="00FF459B" w:rsidRDefault="00FF459B" w:rsidP="00FF459B">
      <w:pPr>
        <w:pStyle w:val="Title"/>
        <w:numPr>
          <w:ilvl w:val="0"/>
          <w:numId w:val="10"/>
        </w:num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Câu hỏi 1 chọn đáp án:</w:t>
      </w:r>
    </w:p>
    <w:p w:rsidR="00FF459B" w:rsidRDefault="00FF459B" w:rsidP="00FF459B">
      <w:pPr>
        <w:pStyle w:val="Title"/>
        <w:numPr>
          <w:ilvl w:val="0"/>
          <w:numId w:val="10"/>
        </w:numPr>
        <w:jc w:val="both"/>
        <w:rPr>
          <w:rFonts w:ascii="Times New Roman" w:hAnsi="Times New Roman" w:cs="Times New Roman"/>
          <w:sz w:val="24"/>
          <w:szCs w:val="24"/>
        </w:rPr>
      </w:pPr>
      <w:r>
        <w:rPr>
          <w:rFonts w:ascii="Times New Roman" w:hAnsi="Times New Roman" w:cs="Times New Roman"/>
          <w:sz w:val="24"/>
          <w:szCs w:val="24"/>
        </w:rPr>
        <w:t>Câu hỏi 1 chọn đáp án:</w:t>
      </w:r>
    </w:p>
    <w:p w:rsidR="00FF459B" w:rsidRDefault="00FF459B" w:rsidP="00FF459B">
      <w:pPr>
        <w:pStyle w:val="Title"/>
        <w:numPr>
          <w:ilvl w:val="0"/>
          <w:numId w:val="10"/>
        </w:numPr>
        <w:jc w:val="both"/>
        <w:rPr>
          <w:rFonts w:ascii="Times New Roman" w:hAnsi="Times New Roman" w:cs="Times New Roman"/>
          <w:sz w:val="24"/>
          <w:szCs w:val="24"/>
        </w:rPr>
      </w:pPr>
      <w:r>
        <w:rPr>
          <w:rFonts w:ascii="Times New Roman" w:hAnsi="Times New Roman" w:cs="Times New Roman"/>
          <w:sz w:val="24"/>
          <w:szCs w:val="24"/>
        </w:rPr>
        <w:t>Câu hỏi 1 chọn đáp án:</w:t>
      </w:r>
    </w:p>
    <w:p w:rsidR="003849AB" w:rsidRDefault="003849AB" w:rsidP="00FF459B">
      <w:pPr>
        <w:pStyle w:val="Title"/>
        <w:numPr>
          <w:ilvl w:val="0"/>
          <w:numId w:val="10"/>
        </w:numPr>
        <w:jc w:val="both"/>
        <w:rPr>
          <w:rFonts w:ascii="Times New Roman" w:hAnsi="Times New Roman" w:cs="Times New Roman"/>
          <w:sz w:val="24"/>
          <w:szCs w:val="24"/>
        </w:rPr>
      </w:pPr>
    </w:p>
    <w:p w:rsidR="0009044B" w:rsidRPr="00133C0D" w:rsidRDefault="0009044B" w:rsidP="00FF547F">
      <w:pPr>
        <w:pStyle w:val="Title"/>
        <w:numPr>
          <w:ilvl w:val="0"/>
          <w:numId w:val="11"/>
        </w:numPr>
        <w:jc w:val="both"/>
        <w:rPr>
          <w:rFonts w:ascii="Times New Roman" w:hAnsi="Times New Roman" w:cs="Times New Roman"/>
          <w:sz w:val="24"/>
          <w:szCs w:val="24"/>
        </w:rPr>
      </w:pPr>
      <w:r w:rsidRPr="00133C0D">
        <w:rPr>
          <w:rFonts w:ascii="Times New Roman" w:hAnsi="Times New Roman" w:cs="Times New Roman"/>
          <w:sz w:val="24"/>
          <w:szCs w:val="24"/>
        </w:rPr>
        <w:t>CÂU HỎI MA</w:t>
      </w:r>
    </w:p>
    <w:p w:rsidR="0009044B" w:rsidRPr="00133C0D" w:rsidRDefault="0009044B" w:rsidP="00FF547F">
      <w:pPr>
        <w:pStyle w:val="BodyTextIndent"/>
        <w:numPr>
          <w:ilvl w:val="0"/>
          <w:numId w:val="12"/>
        </w:numPr>
        <w:rPr>
          <w:b/>
          <w:sz w:val="24"/>
          <w:szCs w:val="24"/>
        </w:rPr>
      </w:pPr>
      <w:r w:rsidRPr="00133C0D">
        <w:rPr>
          <w:sz w:val="24"/>
          <w:szCs w:val="24"/>
        </w:rPr>
        <w:t> </w:t>
      </w:r>
      <w:r w:rsidRPr="00133C0D">
        <w:rPr>
          <w:b/>
          <w:sz w:val="24"/>
          <w:szCs w:val="24"/>
        </w:rPr>
        <w:t>Câu hỏi chọn 1 hay nhiều đáp án:</w:t>
      </w:r>
    </w:p>
    <w:p w:rsidR="00D74034" w:rsidRPr="00133C0D" w:rsidRDefault="00D74034" w:rsidP="00FF547F">
      <w:pPr>
        <w:pStyle w:val="BodyTextIndent"/>
        <w:numPr>
          <w:ilvl w:val="0"/>
          <w:numId w:val="12"/>
        </w:numPr>
        <w:rPr>
          <w:b/>
          <w:sz w:val="24"/>
          <w:szCs w:val="24"/>
        </w:rPr>
      </w:pPr>
      <w:r w:rsidRPr="00133C0D">
        <w:rPr>
          <w:sz w:val="24"/>
          <w:szCs w:val="24"/>
        </w:rPr>
        <w:t> </w:t>
      </w:r>
      <w:r w:rsidRPr="00133C0D">
        <w:rPr>
          <w:b/>
          <w:sz w:val="24"/>
          <w:szCs w:val="24"/>
        </w:rPr>
        <w:t>Câu hỏi chọn 1 hay nhiều đáp án:</w:t>
      </w:r>
    </w:p>
    <w:p w:rsidR="00195DF9" w:rsidRDefault="00195DF9" w:rsidP="00FF547F">
      <w:pPr>
        <w:pStyle w:val="BodyTextIndent"/>
        <w:numPr>
          <w:ilvl w:val="0"/>
          <w:numId w:val="12"/>
        </w:numPr>
        <w:rPr>
          <w:b/>
          <w:sz w:val="24"/>
          <w:szCs w:val="24"/>
        </w:rPr>
      </w:pPr>
      <w:r w:rsidRPr="00133C0D">
        <w:rPr>
          <w:sz w:val="24"/>
          <w:szCs w:val="24"/>
        </w:rPr>
        <w:t> </w:t>
      </w:r>
      <w:r w:rsidRPr="00133C0D">
        <w:rPr>
          <w:b/>
          <w:sz w:val="24"/>
          <w:szCs w:val="24"/>
        </w:rPr>
        <w:t>Câu hỏi chọn 1 hay nhiều đáp án:</w:t>
      </w:r>
    </w:p>
    <w:p w:rsidR="00BB145C" w:rsidRDefault="00BB145C" w:rsidP="00BB145C">
      <w:pPr>
        <w:pStyle w:val="BodyTextIndent"/>
        <w:rPr>
          <w:b/>
          <w:sz w:val="24"/>
          <w:szCs w:val="24"/>
        </w:rPr>
      </w:pPr>
    </w:p>
    <w:p w:rsidR="00BB145C" w:rsidRDefault="00BB145C" w:rsidP="00FF547F">
      <w:pPr>
        <w:pStyle w:val="BodyTextIndent"/>
        <w:numPr>
          <w:ilvl w:val="0"/>
          <w:numId w:val="11"/>
        </w:numPr>
        <w:rPr>
          <w:b/>
          <w:sz w:val="24"/>
          <w:szCs w:val="24"/>
        </w:rPr>
      </w:pPr>
      <w:r>
        <w:rPr>
          <w:b/>
          <w:sz w:val="24"/>
          <w:szCs w:val="24"/>
        </w:rPr>
        <w:t>CÂU HỎI ES</w:t>
      </w:r>
    </w:p>
    <w:p w:rsidR="00BB145C" w:rsidRDefault="00BB145C" w:rsidP="00FF547F">
      <w:pPr>
        <w:pStyle w:val="BodyTextIndent"/>
        <w:numPr>
          <w:ilvl w:val="0"/>
          <w:numId w:val="13"/>
        </w:numPr>
        <w:jc w:val="left"/>
        <w:rPr>
          <w:b/>
          <w:sz w:val="24"/>
          <w:szCs w:val="24"/>
        </w:rPr>
      </w:pPr>
      <w:r>
        <w:rPr>
          <w:b/>
          <w:sz w:val="24"/>
          <w:szCs w:val="24"/>
        </w:rPr>
        <w:t>Câu tự luận</w:t>
      </w:r>
    </w:p>
    <w:tbl>
      <w:tblPr>
        <w:tblW w:w="0" w:type="auto"/>
        <w:tblLayout w:type="fixed"/>
        <w:tblCellMar>
          <w:left w:w="30" w:type="dxa"/>
          <w:right w:w="0" w:type="dxa"/>
        </w:tblCellMar>
        <w:tblLook w:val="0000" w:firstRow="0" w:lastRow="0" w:firstColumn="0" w:lastColumn="0" w:noHBand="0" w:noVBand="0"/>
      </w:tblPr>
      <w:tblGrid>
        <w:gridCol w:w="768"/>
        <w:gridCol w:w="3842"/>
        <w:gridCol w:w="4611"/>
        <w:gridCol w:w="768"/>
      </w:tblGrid>
      <w:tr w:rsidR="00FF09A1" w:rsidTr="000E5CE3">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NormalWeb"/>
            </w:pPr>
            <w:r>
              <w:t>Anh chị hãy cho biết những khó khác biệt giữa các trình duyệt thông dụng hiện nay liên quan đến thiết kế giao diện sử dụng CSS</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QFType"/>
            </w:pPr>
            <w:r>
              <w:rPr>
                <w:rFonts w:ascii="Times New Roman" w:hAnsi="Times New Roman" w:cs="Times New Roman"/>
                <w:sz w:val="24"/>
                <w:szCs w:val="24"/>
              </w:rPr>
              <w:t>ES</w:t>
            </w:r>
          </w:p>
        </w:tc>
      </w:tr>
      <w:tr w:rsidR="00FF09A1" w:rsidTr="000E5CE3">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spacing w:before="0" w:after="0" w:line="240" w:lineRule="auto"/>
              <w:jc w:val="left"/>
            </w:pPr>
          </w:p>
        </w:tc>
        <w:tc>
          <w:tcPr>
            <w:tcW w:w="4611"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TableHead"/>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TableHead"/>
            </w:pPr>
            <w:r>
              <w:rPr>
                <w:rFonts w:ascii="Times New Roman" w:hAnsi="Times New Roman" w:cs="Times New Roman"/>
                <w:sz w:val="24"/>
                <w:szCs w:val="24"/>
              </w:rPr>
              <w:t> </w:t>
            </w:r>
          </w:p>
        </w:tc>
      </w:tr>
      <w:tr w:rsidR="00FF09A1" w:rsidTr="000E5CE3">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Cell"/>
            </w:pPr>
            <w:r>
              <w:rPr>
                <w:rFonts w:ascii="Times New Roman" w:hAnsi="Times New Roman" w:cs="Times New Roman"/>
                <w:sz w:val="24"/>
                <w:szCs w:val="24"/>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Cell"/>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Cell"/>
            </w:pPr>
            <w:r>
              <w:rPr>
                <w:rFonts w:ascii="Times New Roman" w:hAnsi="Times New Roman" w:cs="Times New Roman"/>
                <w:sz w:val="24"/>
                <w:szCs w:val="24"/>
              </w:rPr>
              <w:t> </w:t>
            </w:r>
          </w:p>
        </w:tc>
      </w:tr>
      <w:tr w:rsidR="00FF09A1" w:rsidTr="000E5CE3">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Cell"/>
            </w:pPr>
            <w:r>
              <w:rPr>
                <w:rFonts w:ascii="Times New Roman" w:hAnsi="Times New Roman" w:cs="Times New Roman"/>
                <w:i/>
                <w:iCs/>
                <w:sz w:val="24"/>
                <w:szCs w:val="24"/>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r>
              <w:rPr>
                <w:sz w:val="24"/>
                <w:szCs w:val="24"/>
              </w:rPr>
              <w:t> </w:t>
            </w:r>
          </w:p>
        </w:tc>
      </w:tr>
    </w:tbl>
    <w:p w:rsidR="00FF09A1" w:rsidRDefault="00FF09A1" w:rsidP="00FF09A1">
      <w:pPr>
        <w:pStyle w:val="BodyTextIndent"/>
        <w:ind w:left="720"/>
        <w:rPr>
          <w:sz w:val="24"/>
          <w:szCs w:val="24"/>
        </w:rPr>
      </w:pPr>
      <w:r>
        <w:rPr>
          <w:b/>
          <w:sz w:val="28"/>
          <w:szCs w:val="28"/>
        </w:rPr>
        <w:t>Đáp án:</w:t>
      </w:r>
    </w:p>
    <w:p w:rsidR="00FF09A1" w:rsidRDefault="00FF09A1" w:rsidP="00FF09A1">
      <w:pPr>
        <w:pStyle w:val="BodyTextIndent"/>
        <w:ind w:left="720"/>
        <w:rPr>
          <w:sz w:val="24"/>
          <w:szCs w:val="24"/>
        </w:rPr>
      </w:pPr>
      <w:r>
        <w:rPr>
          <w:sz w:val="24"/>
          <w:szCs w:val="24"/>
        </w:rPr>
        <w:t>1. Chỉ ra được các browser sử dụng các css engine khác nhau:</w:t>
      </w:r>
    </w:p>
    <w:p w:rsidR="00FF09A1" w:rsidRDefault="00FF09A1" w:rsidP="00FF09A1">
      <w:pPr>
        <w:pStyle w:val="BodyTextIndent"/>
        <w:ind w:left="720"/>
        <w:rPr>
          <w:sz w:val="24"/>
          <w:szCs w:val="24"/>
        </w:rPr>
      </w:pPr>
      <w:r>
        <w:rPr>
          <w:sz w:val="24"/>
          <w:szCs w:val="24"/>
        </w:rPr>
        <w:t>- IE sử dụng engine riêng.</w:t>
      </w:r>
    </w:p>
    <w:p w:rsidR="00FF09A1" w:rsidRDefault="00FF09A1" w:rsidP="00FF09A1">
      <w:pPr>
        <w:pStyle w:val="BodyTextIndent"/>
        <w:ind w:left="720"/>
        <w:rPr>
          <w:sz w:val="24"/>
          <w:szCs w:val="24"/>
        </w:rPr>
      </w:pPr>
      <w:r>
        <w:rPr>
          <w:sz w:val="24"/>
          <w:szCs w:val="24"/>
        </w:rPr>
        <w:t>- Firefox sử dụng engine riêng.</w:t>
      </w:r>
    </w:p>
    <w:p w:rsidR="00FF09A1" w:rsidRDefault="00FF09A1" w:rsidP="00FF09A1">
      <w:pPr>
        <w:pStyle w:val="BodyTextIndent"/>
        <w:ind w:left="720"/>
        <w:rPr>
          <w:sz w:val="24"/>
          <w:szCs w:val="24"/>
        </w:rPr>
      </w:pPr>
      <w:r>
        <w:rPr>
          <w:sz w:val="24"/>
          <w:szCs w:val="24"/>
        </w:rPr>
        <w:t>- Chrome, Safari, Opera sử dụng chung webkit engine</w:t>
      </w:r>
    </w:p>
    <w:p w:rsidR="00FF09A1" w:rsidRDefault="00FF09A1" w:rsidP="00FF09A1">
      <w:pPr>
        <w:pStyle w:val="BodyTextIndent"/>
        <w:ind w:left="720"/>
        <w:rPr>
          <w:sz w:val="24"/>
          <w:szCs w:val="24"/>
        </w:rPr>
      </w:pPr>
      <w:r>
        <w:rPr>
          <w:sz w:val="24"/>
          <w:szCs w:val="24"/>
        </w:rPr>
        <w:t xml:space="preserve">2. Chỉ ra được mỗi css engine hỗ trợ CSS tiêu chuẩn với các mức độ khác nhau: </w:t>
      </w:r>
    </w:p>
    <w:p w:rsidR="00FF09A1" w:rsidRDefault="00FF09A1" w:rsidP="00FF09A1">
      <w:pPr>
        <w:pStyle w:val="BodyTextIndent"/>
        <w:ind w:left="720"/>
        <w:rPr>
          <w:sz w:val="24"/>
          <w:szCs w:val="24"/>
        </w:rPr>
      </w:pPr>
      <w:r>
        <w:rPr>
          <w:sz w:val="24"/>
          <w:szCs w:val="24"/>
        </w:rPr>
        <w:t>- Khác nhau về số lượng các tiêu chuẩn hỗ trợ.</w:t>
      </w:r>
    </w:p>
    <w:p w:rsidR="00FF09A1" w:rsidRDefault="00FF09A1" w:rsidP="00FF09A1">
      <w:pPr>
        <w:pStyle w:val="BodyTextIndent"/>
        <w:ind w:left="720"/>
        <w:rPr>
          <w:sz w:val="24"/>
          <w:szCs w:val="24"/>
        </w:rPr>
      </w:pPr>
      <w:r>
        <w:rPr>
          <w:sz w:val="24"/>
          <w:szCs w:val="24"/>
        </w:rPr>
        <w:t>- Khác nhau về tên các thuộc tính css.</w:t>
      </w:r>
    </w:p>
    <w:p w:rsidR="00FF09A1" w:rsidRDefault="00FF09A1" w:rsidP="00FF09A1">
      <w:pPr>
        <w:pStyle w:val="BodyTextIndent"/>
        <w:ind w:left="720"/>
        <w:rPr>
          <w:b/>
          <w:sz w:val="24"/>
          <w:szCs w:val="24"/>
        </w:rPr>
      </w:pPr>
      <w:r>
        <w:rPr>
          <w:sz w:val="24"/>
          <w:szCs w:val="24"/>
        </w:rPr>
        <w:t>- Có sự khác nhau giữa các phiên bản trong cùng một sản phẩm trình duyệt.</w:t>
      </w:r>
    </w:p>
    <w:p w:rsidR="00BB145C" w:rsidRDefault="00BB145C" w:rsidP="00BB145C">
      <w:pPr>
        <w:pStyle w:val="BodyTextIndent"/>
        <w:jc w:val="left"/>
        <w:rPr>
          <w:b/>
          <w:sz w:val="24"/>
          <w:szCs w:val="24"/>
        </w:rPr>
      </w:pPr>
    </w:p>
    <w:p w:rsidR="00BB145C" w:rsidRDefault="00BB145C" w:rsidP="00FF547F">
      <w:pPr>
        <w:pStyle w:val="BodyTextIndent"/>
        <w:numPr>
          <w:ilvl w:val="0"/>
          <w:numId w:val="13"/>
        </w:numPr>
        <w:jc w:val="left"/>
        <w:rPr>
          <w:b/>
          <w:sz w:val="24"/>
          <w:szCs w:val="24"/>
        </w:rPr>
      </w:pPr>
      <w:r>
        <w:rPr>
          <w:b/>
          <w:sz w:val="24"/>
          <w:szCs w:val="24"/>
        </w:rPr>
        <w:t>Câu tự luận</w:t>
      </w:r>
    </w:p>
    <w:p w:rsidR="00BB145C" w:rsidRDefault="00BB145C" w:rsidP="00BB145C">
      <w:pPr>
        <w:pStyle w:val="ListParagraph"/>
        <w:rPr>
          <w:b/>
          <w:sz w:val="24"/>
          <w:szCs w:val="24"/>
        </w:rPr>
      </w:pPr>
    </w:p>
    <w:tbl>
      <w:tblPr>
        <w:tblW w:w="0" w:type="auto"/>
        <w:tblLayout w:type="fixed"/>
        <w:tblCellMar>
          <w:left w:w="30" w:type="dxa"/>
          <w:right w:w="0" w:type="dxa"/>
        </w:tblCellMar>
        <w:tblLook w:val="0000" w:firstRow="0" w:lastRow="0" w:firstColumn="0" w:lastColumn="0" w:noHBand="0" w:noVBand="0"/>
      </w:tblPr>
      <w:tblGrid>
        <w:gridCol w:w="768"/>
        <w:gridCol w:w="3842"/>
        <w:gridCol w:w="4611"/>
        <w:gridCol w:w="768"/>
      </w:tblGrid>
      <w:tr w:rsidR="00FF09A1" w:rsidTr="000E5CE3">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NormalWeb"/>
            </w:pPr>
            <w:r>
              <w:lastRenderedPageBreak/>
              <w:t>Anh chị hãy những bước cơ bản cần phải làm để đảm bảo bản thiết kế giao diện sử dụng css hỗ trợ tốt nhất các trình duyệt trên thiết bị di động</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QFType"/>
            </w:pPr>
            <w:r>
              <w:rPr>
                <w:rFonts w:ascii="Times New Roman" w:hAnsi="Times New Roman" w:cs="Times New Roman"/>
                <w:sz w:val="24"/>
                <w:szCs w:val="24"/>
              </w:rPr>
              <w:t>ES</w:t>
            </w:r>
          </w:p>
        </w:tc>
      </w:tr>
      <w:tr w:rsidR="00FF09A1" w:rsidTr="000E5CE3">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spacing w:before="0" w:after="0" w:line="240" w:lineRule="auto"/>
              <w:jc w:val="left"/>
            </w:pPr>
          </w:p>
        </w:tc>
        <w:tc>
          <w:tcPr>
            <w:tcW w:w="4611"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TableHead"/>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TableHead"/>
            </w:pPr>
            <w:r>
              <w:rPr>
                <w:rFonts w:ascii="Times New Roman" w:hAnsi="Times New Roman" w:cs="Times New Roman"/>
                <w:sz w:val="24"/>
                <w:szCs w:val="24"/>
              </w:rPr>
              <w:t> </w:t>
            </w:r>
          </w:p>
        </w:tc>
      </w:tr>
      <w:tr w:rsidR="00FF09A1" w:rsidTr="000E5CE3">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Cell"/>
            </w:pPr>
            <w:r>
              <w:rPr>
                <w:rFonts w:ascii="Times New Roman" w:hAnsi="Times New Roman" w:cs="Times New Roman"/>
                <w:sz w:val="24"/>
                <w:szCs w:val="24"/>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Cell"/>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Cell"/>
            </w:pPr>
            <w:r>
              <w:rPr>
                <w:rFonts w:ascii="Times New Roman" w:hAnsi="Times New Roman" w:cs="Times New Roman"/>
                <w:sz w:val="24"/>
                <w:szCs w:val="24"/>
              </w:rPr>
              <w:t> </w:t>
            </w:r>
          </w:p>
        </w:tc>
      </w:tr>
      <w:tr w:rsidR="00FF09A1" w:rsidTr="000E5CE3">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pPr>
              <w:pStyle w:val="Cell"/>
            </w:pPr>
            <w:r>
              <w:rPr>
                <w:rFonts w:ascii="Times New Roman" w:hAnsi="Times New Roman" w:cs="Times New Roman"/>
                <w:i/>
                <w:iCs/>
                <w:sz w:val="24"/>
                <w:szCs w:val="24"/>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09A1" w:rsidRDefault="00FF09A1" w:rsidP="000E5CE3">
            <w:r>
              <w:rPr>
                <w:sz w:val="24"/>
                <w:szCs w:val="24"/>
              </w:rPr>
              <w:t> </w:t>
            </w:r>
          </w:p>
        </w:tc>
      </w:tr>
    </w:tbl>
    <w:p w:rsidR="00FF09A1" w:rsidRDefault="00FF09A1" w:rsidP="00FF09A1">
      <w:pPr>
        <w:pStyle w:val="BodyTextIndent"/>
        <w:rPr>
          <w:sz w:val="24"/>
          <w:szCs w:val="24"/>
        </w:rPr>
      </w:pPr>
      <w:r>
        <w:rPr>
          <w:b/>
          <w:sz w:val="28"/>
          <w:szCs w:val="28"/>
        </w:rPr>
        <w:t>Đáp án:</w:t>
      </w:r>
    </w:p>
    <w:p w:rsidR="00FF09A1" w:rsidRDefault="00FF09A1" w:rsidP="00FF547F">
      <w:pPr>
        <w:pStyle w:val="BodyTextIndent"/>
        <w:numPr>
          <w:ilvl w:val="0"/>
          <w:numId w:val="18"/>
        </w:numPr>
        <w:suppressAutoHyphens/>
        <w:rPr>
          <w:sz w:val="24"/>
          <w:szCs w:val="24"/>
        </w:rPr>
      </w:pPr>
      <w:r>
        <w:rPr>
          <w:sz w:val="24"/>
          <w:szCs w:val="24"/>
        </w:rPr>
        <w:t>Thiết lập thẻ meta viewport</w:t>
      </w:r>
    </w:p>
    <w:p w:rsidR="00FF09A1" w:rsidRDefault="00FF09A1" w:rsidP="00FF547F">
      <w:pPr>
        <w:pStyle w:val="BodyTextIndent"/>
        <w:numPr>
          <w:ilvl w:val="0"/>
          <w:numId w:val="18"/>
        </w:numPr>
        <w:suppressAutoHyphens/>
        <w:rPr>
          <w:sz w:val="24"/>
          <w:szCs w:val="24"/>
        </w:rPr>
      </w:pPr>
      <w:r>
        <w:rPr>
          <w:sz w:val="24"/>
          <w:szCs w:val="24"/>
        </w:rPr>
        <w:t>Sử dụng @media để khai báo các css tùy vào kích thước màn hình</w:t>
      </w:r>
    </w:p>
    <w:p w:rsidR="00FF09A1" w:rsidRDefault="00FF09A1" w:rsidP="00FF547F">
      <w:pPr>
        <w:pStyle w:val="BodyTextIndent"/>
        <w:numPr>
          <w:ilvl w:val="0"/>
          <w:numId w:val="18"/>
        </w:numPr>
        <w:suppressAutoHyphens/>
        <w:rPr>
          <w:sz w:val="24"/>
          <w:szCs w:val="24"/>
        </w:rPr>
      </w:pPr>
      <w:r>
        <w:rPr>
          <w:sz w:val="24"/>
          <w:szCs w:val="24"/>
        </w:rPr>
        <w:t>Tư duy thiết kế layout theo thứ tứ : hỗ trợ thiết bị điện thoại, hỗ trợ máy tính bẳng rồi đến hỗ trợ máy tính bàn</w:t>
      </w:r>
    </w:p>
    <w:p w:rsidR="00FF09A1" w:rsidRDefault="00FF09A1" w:rsidP="00FF547F">
      <w:pPr>
        <w:pStyle w:val="BodyTextIndent"/>
        <w:numPr>
          <w:ilvl w:val="0"/>
          <w:numId w:val="18"/>
        </w:numPr>
        <w:suppressAutoHyphens/>
        <w:rPr>
          <w:b/>
          <w:sz w:val="24"/>
          <w:szCs w:val="24"/>
        </w:rPr>
      </w:pPr>
      <w:r>
        <w:rPr>
          <w:sz w:val="24"/>
          <w:szCs w:val="24"/>
        </w:rPr>
        <w:t xml:space="preserve">Chuẩn bị nhiều file ảnh có kích thước khác nhau phù hợp với từng thiết bị </w:t>
      </w:r>
    </w:p>
    <w:p w:rsidR="00BB145C" w:rsidRPr="003570D1" w:rsidRDefault="00BB145C" w:rsidP="00BB145C">
      <w:pPr>
        <w:pStyle w:val="BodyTextIndent"/>
        <w:ind w:left="1080"/>
        <w:jc w:val="left"/>
        <w:rPr>
          <w:sz w:val="24"/>
          <w:szCs w:val="24"/>
        </w:rPr>
      </w:pPr>
    </w:p>
    <w:p w:rsidR="00BB145C" w:rsidRDefault="00BB145C" w:rsidP="00FF547F">
      <w:pPr>
        <w:pStyle w:val="BodyTextIndent"/>
        <w:numPr>
          <w:ilvl w:val="0"/>
          <w:numId w:val="13"/>
        </w:numPr>
        <w:jc w:val="left"/>
        <w:rPr>
          <w:b/>
          <w:sz w:val="24"/>
          <w:szCs w:val="24"/>
        </w:rPr>
      </w:pPr>
      <w:r>
        <w:rPr>
          <w:b/>
          <w:sz w:val="24"/>
          <w:szCs w:val="24"/>
        </w:rPr>
        <w:t>Câu tự luận</w:t>
      </w:r>
    </w:p>
    <w:tbl>
      <w:tblPr>
        <w:tblW w:w="0" w:type="auto"/>
        <w:tblLayout w:type="fixed"/>
        <w:tblCellMar>
          <w:left w:w="30" w:type="dxa"/>
          <w:right w:w="0" w:type="dxa"/>
        </w:tblCellMar>
        <w:tblLook w:val="0000" w:firstRow="0" w:lastRow="0" w:firstColumn="0" w:lastColumn="0" w:noHBand="0" w:noVBand="0"/>
      </w:tblPr>
      <w:tblGrid>
        <w:gridCol w:w="768"/>
        <w:gridCol w:w="3842"/>
        <w:gridCol w:w="4611"/>
        <w:gridCol w:w="768"/>
      </w:tblGrid>
      <w:tr w:rsidR="00A27EC6" w:rsidTr="000E5CE3">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vAlign w:val="center"/>
          </w:tcPr>
          <w:p w:rsidR="00A27EC6" w:rsidRDefault="00A27EC6" w:rsidP="000E5CE3">
            <w:pPr>
              <w:pStyle w:val="NormalWeb"/>
            </w:pPr>
            <w:r>
              <w:t>Anh chị hãy cho biết những khác biệt giữa viết thiết kế layout dựa vào thẻ &lt;table&gt; và &lt;div&gt;</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A27EC6" w:rsidRDefault="00A27EC6" w:rsidP="000E5CE3">
            <w:pPr>
              <w:pStyle w:val="QFType"/>
            </w:pPr>
            <w:r>
              <w:rPr>
                <w:rFonts w:ascii="Times New Roman" w:hAnsi="Times New Roman" w:cs="Times New Roman"/>
                <w:sz w:val="24"/>
                <w:szCs w:val="24"/>
              </w:rPr>
              <w:t>ES</w:t>
            </w:r>
          </w:p>
        </w:tc>
      </w:tr>
      <w:tr w:rsidR="00A27EC6" w:rsidTr="000E5CE3">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A27EC6" w:rsidRDefault="00A27EC6" w:rsidP="000E5CE3">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vAlign w:val="center"/>
          </w:tcPr>
          <w:p w:rsidR="00A27EC6" w:rsidRDefault="00A27EC6" w:rsidP="000E5CE3">
            <w:pPr>
              <w:spacing w:before="0" w:after="0" w:line="240" w:lineRule="auto"/>
              <w:jc w:val="left"/>
            </w:pPr>
          </w:p>
        </w:tc>
        <w:tc>
          <w:tcPr>
            <w:tcW w:w="4611" w:type="dxa"/>
            <w:tcBorders>
              <w:top w:val="outset" w:sz="6" w:space="0" w:color="00000A"/>
              <w:left w:val="outset" w:sz="6" w:space="0" w:color="00000A"/>
              <w:bottom w:val="outset" w:sz="6" w:space="0" w:color="00000A"/>
              <w:right w:val="outset" w:sz="6" w:space="0" w:color="00000A"/>
            </w:tcBorders>
            <w:shd w:val="clear" w:color="auto" w:fill="auto"/>
            <w:vAlign w:val="center"/>
          </w:tcPr>
          <w:p w:rsidR="00A27EC6" w:rsidRDefault="00A27EC6" w:rsidP="000E5CE3">
            <w:pPr>
              <w:pStyle w:val="TableHead"/>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A27EC6" w:rsidRDefault="00A27EC6" w:rsidP="000E5CE3">
            <w:pPr>
              <w:pStyle w:val="TableHead"/>
            </w:pPr>
            <w:r>
              <w:rPr>
                <w:rFonts w:ascii="Times New Roman" w:hAnsi="Times New Roman" w:cs="Times New Roman"/>
                <w:sz w:val="24"/>
                <w:szCs w:val="24"/>
              </w:rPr>
              <w:t> </w:t>
            </w:r>
          </w:p>
        </w:tc>
      </w:tr>
      <w:tr w:rsidR="00A27EC6" w:rsidTr="000E5CE3">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A27EC6" w:rsidRDefault="00A27EC6" w:rsidP="000E5CE3">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vAlign w:val="center"/>
          </w:tcPr>
          <w:p w:rsidR="00A27EC6" w:rsidRDefault="00A27EC6" w:rsidP="000E5CE3">
            <w:pPr>
              <w:pStyle w:val="Cell"/>
            </w:pPr>
            <w:r>
              <w:rPr>
                <w:rFonts w:ascii="Times New Roman" w:hAnsi="Times New Roman" w:cs="Times New Roman"/>
                <w:sz w:val="24"/>
                <w:szCs w:val="24"/>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vAlign w:val="center"/>
          </w:tcPr>
          <w:p w:rsidR="00A27EC6" w:rsidRDefault="00A27EC6" w:rsidP="000E5CE3">
            <w:pPr>
              <w:pStyle w:val="Cell"/>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A27EC6" w:rsidRDefault="00A27EC6" w:rsidP="000E5CE3">
            <w:pPr>
              <w:pStyle w:val="Cell"/>
            </w:pPr>
            <w:r>
              <w:rPr>
                <w:rFonts w:ascii="Times New Roman" w:hAnsi="Times New Roman" w:cs="Times New Roman"/>
                <w:sz w:val="24"/>
                <w:szCs w:val="24"/>
              </w:rPr>
              <w:t> </w:t>
            </w:r>
          </w:p>
        </w:tc>
      </w:tr>
      <w:tr w:rsidR="00A27EC6" w:rsidTr="000E5CE3">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vAlign w:val="center"/>
          </w:tcPr>
          <w:p w:rsidR="00A27EC6" w:rsidRDefault="00A27EC6" w:rsidP="000E5CE3">
            <w:pPr>
              <w:pStyle w:val="Cell"/>
            </w:pPr>
            <w:r>
              <w:rPr>
                <w:rFonts w:ascii="Times New Roman" w:hAnsi="Times New Roman" w:cs="Times New Roman"/>
                <w:i/>
                <w:iCs/>
                <w:sz w:val="24"/>
                <w:szCs w:val="24"/>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A27EC6" w:rsidRDefault="00A27EC6" w:rsidP="000E5CE3">
            <w:r>
              <w:rPr>
                <w:sz w:val="24"/>
                <w:szCs w:val="24"/>
              </w:rPr>
              <w:t> </w:t>
            </w:r>
          </w:p>
        </w:tc>
      </w:tr>
    </w:tbl>
    <w:p w:rsidR="00A27EC6" w:rsidRDefault="00A27EC6" w:rsidP="00A27EC6">
      <w:pPr>
        <w:pStyle w:val="BodyTextIndent"/>
        <w:rPr>
          <w:sz w:val="24"/>
          <w:szCs w:val="24"/>
        </w:rPr>
      </w:pPr>
      <w:r>
        <w:rPr>
          <w:b/>
          <w:sz w:val="28"/>
          <w:szCs w:val="28"/>
        </w:rPr>
        <w:t>Đáp án:</w:t>
      </w:r>
    </w:p>
    <w:p w:rsidR="00A27EC6" w:rsidRDefault="00A27EC6" w:rsidP="00FF547F">
      <w:pPr>
        <w:pStyle w:val="BodyTextIndent"/>
        <w:numPr>
          <w:ilvl w:val="0"/>
          <w:numId w:val="19"/>
        </w:numPr>
        <w:suppressAutoHyphens/>
        <w:rPr>
          <w:sz w:val="24"/>
          <w:szCs w:val="24"/>
        </w:rPr>
      </w:pPr>
      <w:r>
        <w:rPr>
          <w:sz w:val="24"/>
          <w:szCs w:val="24"/>
        </w:rPr>
        <w:t>Chỉ ra được &lt;table&gt; sẽ tự động quyết định độ rộng dựa vào độ dài nội dung mà nó chứa</w:t>
      </w:r>
    </w:p>
    <w:p w:rsidR="00A27EC6" w:rsidRDefault="00A27EC6" w:rsidP="00FF547F">
      <w:pPr>
        <w:pStyle w:val="BodyTextIndent"/>
        <w:numPr>
          <w:ilvl w:val="0"/>
          <w:numId w:val="19"/>
        </w:numPr>
        <w:suppressAutoHyphens/>
        <w:rPr>
          <w:sz w:val="24"/>
          <w:szCs w:val="24"/>
        </w:rPr>
      </w:pPr>
      <w:r>
        <w:rPr>
          <w:sz w:val="24"/>
          <w:szCs w:val="24"/>
        </w:rPr>
        <w:t>Chỉ ra đươc &lt;div&gt; có độ rộng được quyết định bởi các thuộc tính CSS</w:t>
      </w:r>
    </w:p>
    <w:p w:rsidR="00A27EC6" w:rsidRDefault="00A27EC6" w:rsidP="00FF547F">
      <w:pPr>
        <w:pStyle w:val="BodyTextIndent"/>
        <w:numPr>
          <w:ilvl w:val="0"/>
          <w:numId w:val="19"/>
        </w:numPr>
        <w:suppressAutoHyphens/>
        <w:rPr>
          <w:sz w:val="24"/>
          <w:szCs w:val="24"/>
        </w:rPr>
      </w:pPr>
      <w:r>
        <w:rPr>
          <w:sz w:val="24"/>
          <w:szCs w:val="24"/>
        </w:rPr>
        <w:t>Chỉ ra được thẻ &lt;table&gt; sẽ được vẽ sau khi trình duyệt tính toán các nội dung mà nó chứa kết hợp với mã CSS</w:t>
      </w:r>
    </w:p>
    <w:p w:rsidR="00A27EC6" w:rsidRDefault="00A27EC6" w:rsidP="00FF547F">
      <w:pPr>
        <w:pStyle w:val="BodyTextIndent"/>
        <w:numPr>
          <w:ilvl w:val="0"/>
          <w:numId w:val="19"/>
        </w:numPr>
        <w:suppressAutoHyphens/>
        <w:rPr>
          <w:b/>
          <w:sz w:val="24"/>
          <w:szCs w:val="24"/>
        </w:rPr>
      </w:pPr>
      <w:r>
        <w:rPr>
          <w:sz w:val="24"/>
          <w:szCs w:val="24"/>
        </w:rPr>
        <w:t>Chỉ ra được thẻ &lt;div&gt; sẽ được vẽ sau khi trình duyệt ngay khi có dịch đến thẻ</w:t>
      </w:r>
    </w:p>
    <w:p w:rsidR="00BB145C" w:rsidRDefault="00BB145C" w:rsidP="00FF547F">
      <w:pPr>
        <w:pStyle w:val="BodyTextIndent"/>
        <w:numPr>
          <w:ilvl w:val="0"/>
          <w:numId w:val="13"/>
        </w:numPr>
        <w:jc w:val="left"/>
        <w:rPr>
          <w:b/>
          <w:sz w:val="24"/>
          <w:szCs w:val="24"/>
        </w:rPr>
      </w:pPr>
      <w:r>
        <w:rPr>
          <w:b/>
          <w:sz w:val="24"/>
          <w:szCs w:val="24"/>
        </w:rPr>
        <w:t>Câu tự luận</w:t>
      </w:r>
    </w:p>
    <w:tbl>
      <w:tblPr>
        <w:tblW w:w="0" w:type="auto"/>
        <w:tblLayout w:type="fixed"/>
        <w:tblCellMar>
          <w:left w:w="30" w:type="dxa"/>
          <w:right w:w="0" w:type="dxa"/>
        </w:tblCellMar>
        <w:tblLook w:val="0000" w:firstRow="0" w:lastRow="0" w:firstColumn="0" w:lastColumn="0" w:noHBand="0" w:noVBand="0"/>
      </w:tblPr>
      <w:tblGrid>
        <w:gridCol w:w="768"/>
        <w:gridCol w:w="3842"/>
        <w:gridCol w:w="4611"/>
        <w:gridCol w:w="768"/>
      </w:tblGrid>
      <w:tr w:rsidR="00FF547F" w:rsidTr="000E5CE3">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NormalWeb"/>
            </w:pPr>
            <w:r>
              <w:t>Anh chị hãy cho biết tại sao nên sử dụng các framework css trong việc xây dựng giao diện website</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QFType"/>
            </w:pPr>
            <w:r>
              <w:rPr>
                <w:rFonts w:ascii="Times New Roman" w:hAnsi="Times New Roman" w:cs="Times New Roman"/>
                <w:sz w:val="24"/>
                <w:szCs w:val="24"/>
              </w:rPr>
              <w:t>ES</w:t>
            </w:r>
          </w:p>
        </w:tc>
      </w:tr>
      <w:tr w:rsidR="00FF547F" w:rsidTr="000E5CE3">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spacing w:before="0" w:after="0" w:line="240" w:lineRule="auto"/>
              <w:jc w:val="left"/>
            </w:pPr>
          </w:p>
        </w:tc>
        <w:tc>
          <w:tcPr>
            <w:tcW w:w="4611"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TableHead"/>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TableHead"/>
            </w:pPr>
            <w:r>
              <w:rPr>
                <w:rFonts w:ascii="Times New Roman" w:hAnsi="Times New Roman" w:cs="Times New Roman"/>
                <w:sz w:val="24"/>
                <w:szCs w:val="24"/>
              </w:rPr>
              <w:t> </w:t>
            </w:r>
          </w:p>
        </w:tc>
      </w:tr>
      <w:tr w:rsidR="00FF547F" w:rsidTr="000E5CE3">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Cell"/>
            </w:pPr>
            <w:r>
              <w:rPr>
                <w:rFonts w:ascii="Times New Roman" w:hAnsi="Times New Roman" w:cs="Times New Roman"/>
                <w:sz w:val="24"/>
                <w:szCs w:val="24"/>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Cell"/>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Cell"/>
            </w:pPr>
            <w:r>
              <w:rPr>
                <w:rFonts w:ascii="Times New Roman" w:hAnsi="Times New Roman" w:cs="Times New Roman"/>
                <w:sz w:val="24"/>
                <w:szCs w:val="24"/>
              </w:rPr>
              <w:t> </w:t>
            </w:r>
          </w:p>
        </w:tc>
      </w:tr>
      <w:tr w:rsidR="00FF547F" w:rsidTr="000E5CE3">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Cell"/>
            </w:pPr>
            <w:r>
              <w:rPr>
                <w:rFonts w:ascii="Times New Roman" w:hAnsi="Times New Roman" w:cs="Times New Roman"/>
                <w:i/>
                <w:iCs/>
                <w:sz w:val="24"/>
                <w:szCs w:val="24"/>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r>
              <w:rPr>
                <w:sz w:val="24"/>
                <w:szCs w:val="24"/>
              </w:rPr>
              <w:t> </w:t>
            </w:r>
          </w:p>
        </w:tc>
      </w:tr>
    </w:tbl>
    <w:p w:rsidR="00FF547F" w:rsidRDefault="00FF547F" w:rsidP="00FF547F">
      <w:pPr>
        <w:pStyle w:val="BodyTextIndent"/>
        <w:rPr>
          <w:sz w:val="22"/>
        </w:rPr>
      </w:pPr>
      <w:r>
        <w:rPr>
          <w:b/>
          <w:sz w:val="28"/>
          <w:szCs w:val="28"/>
        </w:rPr>
        <w:t>Đáp án:</w:t>
      </w:r>
    </w:p>
    <w:p w:rsidR="00FF547F" w:rsidRDefault="00FF547F" w:rsidP="00FF547F">
      <w:pPr>
        <w:pStyle w:val="ListParagraph"/>
        <w:numPr>
          <w:ilvl w:val="0"/>
          <w:numId w:val="20"/>
        </w:numPr>
        <w:suppressAutoHyphens/>
        <w:rPr>
          <w:sz w:val="22"/>
        </w:rPr>
      </w:pPr>
      <w:r>
        <w:rPr>
          <w:sz w:val="22"/>
        </w:rPr>
        <w:t>Các framework css có xử lý việc tương thích các trình duyệt</w:t>
      </w:r>
    </w:p>
    <w:p w:rsidR="00FF547F" w:rsidRDefault="00FF547F" w:rsidP="00FF547F">
      <w:pPr>
        <w:pStyle w:val="ListParagraph"/>
        <w:numPr>
          <w:ilvl w:val="0"/>
          <w:numId w:val="20"/>
        </w:numPr>
        <w:suppressAutoHyphens/>
        <w:rPr>
          <w:sz w:val="22"/>
        </w:rPr>
      </w:pPr>
      <w:r>
        <w:rPr>
          <w:sz w:val="22"/>
        </w:rPr>
        <w:t>Các framework css có các mẫu thành phần website phổ biến và hợp xu thế</w:t>
      </w:r>
    </w:p>
    <w:p w:rsidR="00FF547F" w:rsidRDefault="00FF547F" w:rsidP="00FF547F">
      <w:pPr>
        <w:pStyle w:val="ListParagraph"/>
        <w:numPr>
          <w:ilvl w:val="0"/>
          <w:numId w:val="20"/>
        </w:numPr>
        <w:suppressAutoHyphens/>
        <w:rPr>
          <w:b/>
          <w:sz w:val="24"/>
          <w:szCs w:val="24"/>
        </w:rPr>
      </w:pPr>
      <w:r>
        <w:rPr>
          <w:sz w:val="22"/>
        </w:rPr>
        <w:t>Việc sử dụng framework css giảm thời gian xây dựng website</w:t>
      </w:r>
    </w:p>
    <w:p w:rsidR="001C22F4" w:rsidRDefault="001C22F4" w:rsidP="001C22F4">
      <w:pPr>
        <w:pStyle w:val="BodyTextIndent"/>
        <w:jc w:val="left"/>
        <w:rPr>
          <w:b/>
          <w:sz w:val="24"/>
          <w:szCs w:val="24"/>
        </w:rPr>
      </w:pPr>
    </w:p>
    <w:p w:rsidR="00BB145C" w:rsidRDefault="00BB145C" w:rsidP="00FF547F">
      <w:pPr>
        <w:pStyle w:val="BodyTextIndent"/>
        <w:numPr>
          <w:ilvl w:val="0"/>
          <w:numId w:val="13"/>
        </w:numPr>
        <w:jc w:val="left"/>
        <w:rPr>
          <w:b/>
          <w:sz w:val="24"/>
          <w:szCs w:val="24"/>
        </w:rPr>
      </w:pPr>
      <w:r>
        <w:rPr>
          <w:b/>
          <w:sz w:val="24"/>
          <w:szCs w:val="24"/>
        </w:rPr>
        <w:t>Câu tự luận</w:t>
      </w:r>
    </w:p>
    <w:tbl>
      <w:tblPr>
        <w:tblW w:w="0" w:type="auto"/>
        <w:tblLayout w:type="fixed"/>
        <w:tblCellMar>
          <w:left w:w="30" w:type="dxa"/>
          <w:right w:w="0" w:type="dxa"/>
        </w:tblCellMar>
        <w:tblLook w:val="0000" w:firstRow="0" w:lastRow="0" w:firstColumn="0" w:lastColumn="0" w:noHBand="0" w:noVBand="0"/>
      </w:tblPr>
      <w:tblGrid>
        <w:gridCol w:w="768"/>
        <w:gridCol w:w="3842"/>
        <w:gridCol w:w="4611"/>
        <w:gridCol w:w="768"/>
      </w:tblGrid>
      <w:tr w:rsidR="00FF547F" w:rsidTr="000E5CE3">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NormalWeb"/>
            </w:pPr>
            <w:r>
              <w:t>Anh chị hãy cho biết những việc cần làm trong thiết kế giao diện web có thể để tăng tốc độ tải trang</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QFType"/>
            </w:pPr>
            <w:r>
              <w:rPr>
                <w:rFonts w:ascii="Times New Roman" w:hAnsi="Times New Roman" w:cs="Times New Roman"/>
                <w:sz w:val="24"/>
                <w:szCs w:val="24"/>
              </w:rPr>
              <w:t>ES</w:t>
            </w:r>
          </w:p>
        </w:tc>
      </w:tr>
      <w:tr w:rsidR="00FF547F" w:rsidTr="000E5CE3">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TableHead"/>
            </w:pPr>
            <w: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spacing w:before="0" w:after="0" w:line="240" w:lineRule="auto"/>
              <w:jc w:val="left"/>
            </w:pPr>
          </w:p>
        </w:tc>
        <w:tc>
          <w:tcPr>
            <w:tcW w:w="4611"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TableHead"/>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TableHead"/>
            </w:pPr>
            <w:r>
              <w:rPr>
                <w:rFonts w:ascii="Times New Roman" w:hAnsi="Times New Roman" w:cs="Times New Roman"/>
                <w:sz w:val="24"/>
                <w:szCs w:val="24"/>
              </w:rPr>
              <w:t> </w:t>
            </w:r>
          </w:p>
        </w:tc>
      </w:tr>
      <w:tr w:rsidR="00FF547F" w:rsidTr="000E5CE3">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Cell"/>
            </w:pPr>
            <w:r>
              <w:rPr>
                <w:rFonts w:ascii="Times New Roman" w:hAnsi="Times New Roman" w:cs="Times New Roman"/>
                <w:sz w:val="24"/>
                <w:szCs w:val="24"/>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Cell"/>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Cell"/>
            </w:pPr>
            <w:r>
              <w:rPr>
                <w:rFonts w:ascii="Times New Roman" w:hAnsi="Times New Roman" w:cs="Times New Roman"/>
                <w:sz w:val="24"/>
                <w:szCs w:val="24"/>
              </w:rPr>
              <w:t> </w:t>
            </w:r>
          </w:p>
        </w:tc>
      </w:tr>
      <w:tr w:rsidR="00FF547F" w:rsidTr="000E5CE3">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pPr>
              <w:pStyle w:val="Cell"/>
            </w:pPr>
            <w:r>
              <w:rPr>
                <w:rFonts w:ascii="Times New Roman" w:hAnsi="Times New Roman" w:cs="Times New Roman"/>
                <w:i/>
                <w:iCs/>
                <w:sz w:val="24"/>
                <w:szCs w:val="24"/>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vAlign w:val="center"/>
          </w:tcPr>
          <w:p w:rsidR="00FF547F" w:rsidRDefault="00FF547F" w:rsidP="000E5CE3">
            <w:r>
              <w:rPr>
                <w:sz w:val="24"/>
                <w:szCs w:val="24"/>
              </w:rPr>
              <w:t> </w:t>
            </w:r>
          </w:p>
        </w:tc>
      </w:tr>
    </w:tbl>
    <w:p w:rsidR="00FF547F" w:rsidRDefault="00FF547F" w:rsidP="00FF547F">
      <w:pPr>
        <w:pStyle w:val="BodyTextIndent"/>
        <w:rPr>
          <w:sz w:val="22"/>
        </w:rPr>
      </w:pPr>
      <w:r>
        <w:rPr>
          <w:b/>
          <w:sz w:val="28"/>
          <w:szCs w:val="28"/>
        </w:rPr>
        <w:t>Đáp án:</w:t>
      </w:r>
    </w:p>
    <w:p w:rsidR="00FF547F" w:rsidRDefault="00FF547F" w:rsidP="00FF547F">
      <w:pPr>
        <w:pStyle w:val="ListParagraph"/>
        <w:numPr>
          <w:ilvl w:val="0"/>
          <w:numId w:val="21"/>
        </w:numPr>
        <w:suppressAutoHyphens/>
        <w:rPr>
          <w:sz w:val="22"/>
        </w:rPr>
      </w:pPr>
      <w:r>
        <w:rPr>
          <w:sz w:val="22"/>
        </w:rPr>
        <w:t>Chuẩn bị nhiều nguồn ảnh cho thẻ &lt;img&gt; để phù hợp với từng thiết bị đầu cuối</w:t>
      </w:r>
    </w:p>
    <w:p w:rsidR="00FF547F" w:rsidRDefault="00FF547F" w:rsidP="00FF547F">
      <w:pPr>
        <w:pStyle w:val="ListParagraph"/>
        <w:numPr>
          <w:ilvl w:val="0"/>
          <w:numId w:val="21"/>
        </w:numPr>
        <w:suppressAutoHyphens/>
        <w:rPr>
          <w:sz w:val="22"/>
        </w:rPr>
      </w:pPr>
      <w:r>
        <w:rPr>
          <w:sz w:val="22"/>
        </w:rPr>
        <w:t>Giảm lượng ảnh sử dụng để vẽ icon bằng các sử dụng font icon</w:t>
      </w:r>
    </w:p>
    <w:p w:rsidR="00FF547F" w:rsidRDefault="00FF547F" w:rsidP="00FF547F">
      <w:pPr>
        <w:pStyle w:val="ListParagraph"/>
        <w:numPr>
          <w:ilvl w:val="0"/>
          <w:numId w:val="21"/>
        </w:numPr>
        <w:suppressAutoHyphens/>
        <w:rPr>
          <w:sz w:val="22"/>
        </w:rPr>
      </w:pPr>
      <w:r>
        <w:rPr>
          <w:sz w:val="22"/>
        </w:rPr>
        <w:t>Sử dụng nguồn css, js từ các CDN (Content Delivery Network)</w:t>
      </w:r>
    </w:p>
    <w:p w:rsidR="001C22F4" w:rsidRDefault="001C22F4" w:rsidP="001C22F4">
      <w:pPr>
        <w:rPr>
          <w:sz w:val="22"/>
        </w:rPr>
      </w:pPr>
    </w:p>
    <w:p w:rsidR="001C22F4" w:rsidRDefault="001C22F4" w:rsidP="001C22F4">
      <w:pPr>
        <w:pStyle w:val="BodyTextIndent"/>
        <w:ind w:left="0"/>
        <w:jc w:val="left"/>
        <w:rPr>
          <w:b/>
          <w:sz w:val="24"/>
          <w:szCs w:val="24"/>
        </w:rPr>
      </w:pPr>
    </w:p>
    <w:p w:rsidR="00BB145C" w:rsidRDefault="00BB145C" w:rsidP="00FF547F">
      <w:pPr>
        <w:pStyle w:val="BodyTextIndent"/>
        <w:numPr>
          <w:ilvl w:val="0"/>
          <w:numId w:val="13"/>
        </w:numPr>
        <w:jc w:val="left"/>
        <w:rPr>
          <w:b/>
          <w:sz w:val="24"/>
          <w:szCs w:val="24"/>
        </w:rPr>
      </w:pPr>
      <w:r>
        <w:rPr>
          <w:b/>
          <w:sz w:val="24"/>
          <w:szCs w:val="24"/>
        </w:rPr>
        <w:t>Câu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0A0" w:firstRow="1" w:lastRow="0" w:firstColumn="1" w:lastColumn="0" w:noHBand="0" w:noVBand="0"/>
      </w:tblPr>
      <w:tblGrid>
        <w:gridCol w:w="770"/>
        <w:gridCol w:w="3848"/>
        <w:gridCol w:w="4618"/>
        <w:gridCol w:w="770"/>
      </w:tblGrid>
      <w:tr w:rsidR="007B0C47" w:rsidTr="007B0C4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7B0C47" w:rsidRPr="00AF0A85" w:rsidRDefault="007B0C47" w:rsidP="007B0C47">
            <w:pPr>
              <w:pStyle w:val="NormalWeb"/>
            </w:pPr>
            <w:r>
              <w:t>Anh chịhãychobiết ý nghĩa của logo Tập đoàn Bưu chính Viễn thông Việt Nam</w:t>
            </w:r>
            <w:r w:rsidR="008C7177">
              <w:t xml:space="preserve"> </w:t>
            </w:r>
            <w:r>
              <w:t>(VNPT)</w:t>
            </w:r>
          </w:p>
        </w:tc>
        <w:tc>
          <w:tcPr>
            <w:tcW w:w="770" w:type="dxa"/>
            <w:tcBorders>
              <w:top w:val="outset" w:sz="6" w:space="0" w:color="auto"/>
              <w:left w:val="outset" w:sz="6" w:space="0" w:color="auto"/>
              <w:bottom w:val="outset" w:sz="6" w:space="0" w:color="auto"/>
              <w:right w:val="outset" w:sz="6" w:space="0" w:color="auto"/>
            </w:tcBorders>
            <w:vAlign w:val="center"/>
          </w:tcPr>
          <w:p w:rsidR="007B0C47" w:rsidRPr="00AF0A85" w:rsidRDefault="007B0C47" w:rsidP="009946D8">
            <w:pPr>
              <w:pStyle w:val="QFType"/>
              <w:rPr>
                <w:rFonts w:ascii="Times New Roman" w:hAnsi="Times New Roman" w:cs="Times New Roman"/>
                <w:sz w:val="24"/>
                <w:szCs w:val="24"/>
              </w:rPr>
            </w:pPr>
            <w:r w:rsidRPr="00AF0A85">
              <w:rPr>
                <w:rFonts w:ascii="Times New Roman" w:hAnsi="Times New Roman" w:cs="Times New Roman"/>
                <w:sz w:val="24"/>
                <w:szCs w:val="24"/>
              </w:rPr>
              <w:t>ES</w:t>
            </w:r>
          </w:p>
        </w:tc>
      </w:tr>
      <w:tr w:rsidR="007B0C47" w:rsidTr="007B0C47">
        <w:trPr>
          <w:cantSplit/>
          <w:tblHeader/>
        </w:trPr>
        <w:tc>
          <w:tcPr>
            <w:tcW w:w="770" w:type="dxa"/>
            <w:tcBorders>
              <w:top w:val="outset" w:sz="6" w:space="0" w:color="auto"/>
              <w:left w:val="outset" w:sz="6" w:space="0" w:color="auto"/>
              <w:bottom w:val="outset" w:sz="6" w:space="0" w:color="auto"/>
              <w:right w:val="outset" w:sz="6" w:space="0" w:color="auto"/>
            </w:tcBorders>
            <w:vAlign w:val="center"/>
          </w:tcPr>
          <w:p w:rsidR="007B0C47" w:rsidRPr="003F2F1C" w:rsidRDefault="007B0C47" w:rsidP="009946D8">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tcPr>
          <w:p w:rsidR="007B0C47" w:rsidRPr="00AF0A85" w:rsidRDefault="007B0C47" w:rsidP="009946D8">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tcPr>
          <w:p w:rsidR="007B0C47" w:rsidRPr="00AF0A85" w:rsidRDefault="007B0C47" w:rsidP="009946D8">
            <w:pPr>
              <w:pStyle w:val="TableHead"/>
              <w:rPr>
                <w:rFonts w:ascii="Times New Roman" w:hAnsi="Times New Roman" w:cs="Times New Roman"/>
                <w:sz w:val="24"/>
                <w:szCs w:val="24"/>
              </w:rPr>
            </w:pPr>
            <w:r w:rsidRPr="00AF0A85">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tcPr>
          <w:p w:rsidR="007B0C47" w:rsidRPr="00AF0A85" w:rsidRDefault="007B0C47" w:rsidP="009946D8">
            <w:pPr>
              <w:pStyle w:val="TableHead"/>
              <w:rPr>
                <w:rFonts w:ascii="Times New Roman" w:hAnsi="Times New Roman" w:cs="Times New Roman"/>
                <w:sz w:val="24"/>
                <w:szCs w:val="24"/>
              </w:rPr>
            </w:pPr>
            <w:r w:rsidRPr="00AF0A85">
              <w:rPr>
                <w:rFonts w:ascii="Times New Roman" w:hAnsi="Times New Roman" w:cs="Times New Roman"/>
                <w:sz w:val="24"/>
                <w:szCs w:val="24"/>
              </w:rPr>
              <w:t> </w:t>
            </w:r>
          </w:p>
        </w:tc>
      </w:tr>
      <w:tr w:rsidR="007B0C47" w:rsidTr="007B0C47">
        <w:trPr>
          <w:cantSplit/>
        </w:trPr>
        <w:tc>
          <w:tcPr>
            <w:tcW w:w="770" w:type="dxa"/>
            <w:tcBorders>
              <w:top w:val="outset" w:sz="6" w:space="0" w:color="auto"/>
              <w:left w:val="outset" w:sz="6" w:space="0" w:color="auto"/>
              <w:bottom w:val="outset" w:sz="6" w:space="0" w:color="auto"/>
              <w:right w:val="outset" w:sz="6" w:space="0" w:color="auto"/>
            </w:tcBorders>
            <w:vAlign w:val="center"/>
          </w:tcPr>
          <w:p w:rsidR="007B0C47" w:rsidRPr="003F2F1C" w:rsidRDefault="007B0C47" w:rsidP="009946D8">
            <w:pPr>
              <w:pStyle w:val="Cell"/>
            </w:pPr>
            <w:r>
              <w:t> </w:t>
            </w:r>
          </w:p>
        </w:tc>
        <w:tc>
          <w:tcPr>
            <w:tcW w:w="3848" w:type="dxa"/>
            <w:tcBorders>
              <w:top w:val="outset" w:sz="6" w:space="0" w:color="auto"/>
              <w:left w:val="outset" w:sz="6" w:space="0" w:color="auto"/>
              <w:bottom w:val="outset" w:sz="6" w:space="0" w:color="auto"/>
              <w:right w:val="outset" w:sz="6" w:space="0" w:color="auto"/>
            </w:tcBorders>
            <w:vAlign w:val="center"/>
          </w:tcPr>
          <w:p w:rsidR="007B0C47" w:rsidRPr="00AF0A85" w:rsidRDefault="007B0C47" w:rsidP="009946D8">
            <w:pPr>
              <w:pStyle w:val="Cell"/>
              <w:rPr>
                <w:rFonts w:ascii="Times New Roman" w:hAnsi="Times New Roman" w:cs="Times New Roman"/>
                <w:sz w:val="24"/>
                <w:szCs w:val="24"/>
              </w:rPr>
            </w:pPr>
            <w:r w:rsidRPr="00AF0A85">
              <w:rPr>
                <w:rFonts w:ascii="Times New Roman" w:hAnsi="Times New Roman" w:cs="Times New Roman"/>
                <w:sz w:val="24"/>
                <w:szCs w:val="24"/>
              </w:rPr>
              <w:t> </w:t>
            </w:r>
          </w:p>
        </w:tc>
        <w:tc>
          <w:tcPr>
            <w:tcW w:w="4618" w:type="dxa"/>
            <w:tcBorders>
              <w:top w:val="outset" w:sz="6" w:space="0" w:color="auto"/>
              <w:left w:val="outset" w:sz="6" w:space="0" w:color="auto"/>
              <w:bottom w:val="outset" w:sz="6" w:space="0" w:color="auto"/>
              <w:right w:val="outset" w:sz="6" w:space="0" w:color="auto"/>
            </w:tcBorders>
            <w:vAlign w:val="center"/>
          </w:tcPr>
          <w:p w:rsidR="007B0C47" w:rsidRPr="00AF0A85" w:rsidRDefault="007B0C47" w:rsidP="009946D8">
            <w:pPr>
              <w:pStyle w:val="Cell"/>
              <w:rPr>
                <w:rFonts w:ascii="Times New Roman" w:hAnsi="Times New Roman" w:cs="Times New Roman"/>
                <w:sz w:val="24"/>
                <w:szCs w:val="24"/>
              </w:rPr>
            </w:pPr>
            <w:r w:rsidRPr="00AF0A85">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tcPr>
          <w:p w:rsidR="007B0C47" w:rsidRPr="00AF0A85" w:rsidRDefault="007B0C47" w:rsidP="009946D8">
            <w:pPr>
              <w:pStyle w:val="Cell"/>
              <w:rPr>
                <w:rFonts w:ascii="Times New Roman" w:hAnsi="Times New Roman" w:cs="Times New Roman"/>
                <w:sz w:val="24"/>
                <w:szCs w:val="24"/>
              </w:rPr>
            </w:pPr>
            <w:r w:rsidRPr="00AF0A85">
              <w:rPr>
                <w:rFonts w:ascii="Times New Roman" w:hAnsi="Times New Roman" w:cs="Times New Roman"/>
                <w:sz w:val="24"/>
                <w:szCs w:val="24"/>
              </w:rPr>
              <w:t> </w:t>
            </w:r>
          </w:p>
        </w:tc>
      </w:tr>
      <w:tr w:rsidR="007B0C47" w:rsidTr="007B0C4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tcPr>
          <w:p w:rsidR="007B0C47" w:rsidRPr="00AF0A85" w:rsidRDefault="007B0C47" w:rsidP="009946D8">
            <w:pPr>
              <w:pStyle w:val="Cell"/>
              <w:rPr>
                <w:rFonts w:ascii="Times New Roman" w:hAnsi="Times New Roman" w:cs="Times New Roman"/>
                <w:sz w:val="24"/>
                <w:szCs w:val="24"/>
              </w:rPr>
            </w:pPr>
            <w:r w:rsidRPr="00AF0A85">
              <w:rPr>
                <w:rFonts w:ascii="Times New Roman" w:hAnsi="Times New Roman" w:cs="Times New Roman"/>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tcPr>
          <w:p w:rsidR="007B0C47" w:rsidRPr="00AF0A85" w:rsidRDefault="007B0C47" w:rsidP="009946D8">
            <w:pPr>
              <w:rPr>
                <w:sz w:val="24"/>
                <w:szCs w:val="24"/>
              </w:rPr>
            </w:pPr>
            <w:r w:rsidRPr="00AF0A85">
              <w:rPr>
                <w:sz w:val="24"/>
                <w:szCs w:val="24"/>
              </w:rPr>
              <w:t> </w:t>
            </w:r>
          </w:p>
        </w:tc>
      </w:tr>
    </w:tbl>
    <w:p w:rsidR="007B0C47" w:rsidRDefault="007B0C47" w:rsidP="007B0C47">
      <w:pPr>
        <w:pStyle w:val="BodyTextIndent"/>
        <w:rPr>
          <w:b/>
          <w:sz w:val="28"/>
          <w:szCs w:val="28"/>
        </w:rPr>
      </w:pPr>
      <w:r>
        <w:rPr>
          <w:b/>
          <w:sz w:val="28"/>
          <w:szCs w:val="28"/>
        </w:rPr>
        <w:t>Đápán:</w:t>
      </w:r>
    </w:p>
    <w:p w:rsidR="008C7177" w:rsidRDefault="007B0C47" w:rsidP="00FF547F">
      <w:pPr>
        <w:pStyle w:val="BodyTextIndent"/>
        <w:numPr>
          <w:ilvl w:val="0"/>
          <w:numId w:val="15"/>
        </w:numPr>
        <w:jc w:val="left"/>
        <w:rPr>
          <w:rStyle w:val="A7"/>
        </w:rPr>
      </w:pPr>
      <w:r>
        <w:rPr>
          <w:rStyle w:val="A7"/>
        </w:rPr>
        <w:t xml:space="preserve">Logo VNPT mô phỏng chuyển động của vệ tinh xoay quanh địa cầu, </w:t>
      </w:r>
    </w:p>
    <w:p w:rsidR="007B0C47" w:rsidRDefault="008C7177" w:rsidP="00FF547F">
      <w:pPr>
        <w:pStyle w:val="BodyTextIndent"/>
        <w:numPr>
          <w:ilvl w:val="0"/>
          <w:numId w:val="15"/>
        </w:numPr>
        <w:jc w:val="left"/>
        <w:rPr>
          <w:b/>
          <w:sz w:val="24"/>
          <w:szCs w:val="24"/>
        </w:rPr>
      </w:pPr>
      <w:r>
        <w:rPr>
          <w:rStyle w:val="A7"/>
        </w:rPr>
        <w:t>Tạo n</w:t>
      </w:r>
      <w:r w:rsidR="007B0C47">
        <w:rPr>
          <w:rStyle w:val="A7"/>
        </w:rPr>
        <w:t>ên chữ V, chữ cái đầu tiên trong tên viết tắt VNPT. Sự uyển chuyển của hình khối kết hợp ngôn ngữ âm dương thể hiện sự vận động không ngừng của thông tin, sự bền vững, cùng sự hội nhập thế giới với khoa học và công nghệ hiện đại.</w:t>
      </w:r>
    </w:p>
    <w:p w:rsidR="00BB145C" w:rsidRDefault="00BB145C" w:rsidP="00FF547F">
      <w:pPr>
        <w:pStyle w:val="BodyTextIndent"/>
        <w:numPr>
          <w:ilvl w:val="0"/>
          <w:numId w:val="13"/>
        </w:numPr>
        <w:jc w:val="left"/>
        <w:rPr>
          <w:b/>
          <w:sz w:val="24"/>
          <w:szCs w:val="24"/>
        </w:rPr>
      </w:pPr>
      <w:r>
        <w:rPr>
          <w:b/>
          <w:sz w:val="24"/>
          <w:szCs w:val="24"/>
        </w:rPr>
        <w:t>Câu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0A0" w:firstRow="1" w:lastRow="0" w:firstColumn="1" w:lastColumn="0" w:noHBand="0" w:noVBand="0"/>
      </w:tblPr>
      <w:tblGrid>
        <w:gridCol w:w="770"/>
        <w:gridCol w:w="3848"/>
        <w:gridCol w:w="4618"/>
        <w:gridCol w:w="770"/>
      </w:tblGrid>
      <w:tr w:rsidR="00CA40B3" w:rsidTr="009946D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CA40B3" w:rsidRPr="00AF0A85" w:rsidRDefault="00CA40B3" w:rsidP="009946D8">
            <w:pPr>
              <w:pStyle w:val="NormalWeb"/>
            </w:pPr>
            <w:r>
              <w:t xml:space="preserve">Anh chịhãychobiết </w:t>
            </w:r>
            <w:r w:rsidR="00AB38A6">
              <w:t xml:space="preserve">khái niệm về </w:t>
            </w:r>
            <w:r>
              <w:t>Responsive Web Design</w:t>
            </w:r>
          </w:p>
        </w:tc>
        <w:tc>
          <w:tcPr>
            <w:tcW w:w="770" w:type="dxa"/>
            <w:tcBorders>
              <w:top w:val="outset" w:sz="6" w:space="0" w:color="auto"/>
              <w:left w:val="outset" w:sz="6" w:space="0" w:color="auto"/>
              <w:bottom w:val="outset" w:sz="6" w:space="0" w:color="auto"/>
              <w:right w:val="outset" w:sz="6" w:space="0" w:color="auto"/>
            </w:tcBorders>
            <w:vAlign w:val="center"/>
          </w:tcPr>
          <w:p w:rsidR="00CA40B3" w:rsidRPr="00AF0A85" w:rsidRDefault="00CA40B3" w:rsidP="009946D8">
            <w:pPr>
              <w:pStyle w:val="QFType"/>
              <w:rPr>
                <w:rFonts w:ascii="Times New Roman" w:hAnsi="Times New Roman" w:cs="Times New Roman"/>
                <w:sz w:val="24"/>
                <w:szCs w:val="24"/>
              </w:rPr>
            </w:pPr>
            <w:r w:rsidRPr="00AF0A85">
              <w:rPr>
                <w:rFonts w:ascii="Times New Roman" w:hAnsi="Times New Roman" w:cs="Times New Roman"/>
                <w:sz w:val="24"/>
                <w:szCs w:val="24"/>
              </w:rPr>
              <w:t>ES</w:t>
            </w:r>
          </w:p>
        </w:tc>
      </w:tr>
      <w:tr w:rsidR="00CA40B3" w:rsidTr="009946D8">
        <w:trPr>
          <w:cantSplit/>
          <w:tblHeader/>
        </w:trPr>
        <w:tc>
          <w:tcPr>
            <w:tcW w:w="770" w:type="dxa"/>
            <w:tcBorders>
              <w:top w:val="outset" w:sz="6" w:space="0" w:color="auto"/>
              <w:left w:val="outset" w:sz="6" w:space="0" w:color="auto"/>
              <w:bottom w:val="outset" w:sz="6" w:space="0" w:color="auto"/>
              <w:right w:val="outset" w:sz="6" w:space="0" w:color="auto"/>
            </w:tcBorders>
            <w:vAlign w:val="center"/>
          </w:tcPr>
          <w:p w:rsidR="00CA40B3" w:rsidRPr="003F2F1C" w:rsidRDefault="00CA40B3" w:rsidP="009946D8">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tcPr>
          <w:p w:rsidR="00CA40B3" w:rsidRPr="00AF0A85" w:rsidRDefault="00CA40B3" w:rsidP="009946D8">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tcPr>
          <w:p w:rsidR="00CA40B3" w:rsidRPr="00AF0A85" w:rsidRDefault="00CA40B3" w:rsidP="009946D8">
            <w:pPr>
              <w:pStyle w:val="TableHead"/>
              <w:rPr>
                <w:rFonts w:ascii="Times New Roman" w:hAnsi="Times New Roman" w:cs="Times New Roman"/>
                <w:sz w:val="24"/>
                <w:szCs w:val="24"/>
              </w:rPr>
            </w:pPr>
            <w:r w:rsidRPr="00AF0A85">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tcPr>
          <w:p w:rsidR="00CA40B3" w:rsidRPr="00AF0A85" w:rsidRDefault="00CA40B3" w:rsidP="009946D8">
            <w:pPr>
              <w:pStyle w:val="TableHead"/>
              <w:rPr>
                <w:rFonts w:ascii="Times New Roman" w:hAnsi="Times New Roman" w:cs="Times New Roman"/>
                <w:sz w:val="24"/>
                <w:szCs w:val="24"/>
              </w:rPr>
            </w:pPr>
            <w:r w:rsidRPr="00AF0A85">
              <w:rPr>
                <w:rFonts w:ascii="Times New Roman" w:hAnsi="Times New Roman" w:cs="Times New Roman"/>
                <w:sz w:val="24"/>
                <w:szCs w:val="24"/>
              </w:rPr>
              <w:t> </w:t>
            </w:r>
          </w:p>
        </w:tc>
      </w:tr>
      <w:tr w:rsidR="00CA40B3" w:rsidTr="009946D8">
        <w:trPr>
          <w:cantSplit/>
        </w:trPr>
        <w:tc>
          <w:tcPr>
            <w:tcW w:w="770" w:type="dxa"/>
            <w:tcBorders>
              <w:top w:val="outset" w:sz="6" w:space="0" w:color="auto"/>
              <w:left w:val="outset" w:sz="6" w:space="0" w:color="auto"/>
              <w:bottom w:val="outset" w:sz="6" w:space="0" w:color="auto"/>
              <w:right w:val="outset" w:sz="6" w:space="0" w:color="auto"/>
            </w:tcBorders>
            <w:vAlign w:val="center"/>
          </w:tcPr>
          <w:p w:rsidR="00CA40B3" w:rsidRPr="003F2F1C" w:rsidRDefault="00CA40B3" w:rsidP="009946D8">
            <w:pPr>
              <w:pStyle w:val="Cell"/>
            </w:pPr>
            <w:r>
              <w:t> </w:t>
            </w:r>
          </w:p>
        </w:tc>
        <w:tc>
          <w:tcPr>
            <w:tcW w:w="3848" w:type="dxa"/>
            <w:tcBorders>
              <w:top w:val="outset" w:sz="6" w:space="0" w:color="auto"/>
              <w:left w:val="outset" w:sz="6" w:space="0" w:color="auto"/>
              <w:bottom w:val="outset" w:sz="6" w:space="0" w:color="auto"/>
              <w:right w:val="outset" w:sz="6" w:space="0" w:color="auto"/>
            </w:tcBorders>
            <w:vAlign w:val="center"/>
          </w:tcPr>
          <w:p w:rsidR="00CA40B3" w:rsidRPr="00AF0A85" w:rsidRDefault="00CA40B3" w:rsidP="009946D8">
            <w:pPr>
              <w:pStyle w:val="Cell"/>
              <w:rPr>
                <w:rFonts w:ascii="Times New Roman" w:hAnsi="Times New Roman" w:cs="Times New Roman"/>
                <w:sz w:val="24"/>
                <w:szCs w:val="24"/>
              </w:rPr>
            </w:pPr>
            <w:r w:rsidRPr="00AF0A85">
              <w:rPr>
                <w:rFonts w:ascii="Times New Roman" w:hAnsi="Times New Roman" w:cs="Times New Roman"/>
                <w:sz w:val="24"/>
                <w:szCs w:val="24"/>
              </w:rPr>
              <w:t> </w:t>
            </w:r>
          </w:p>
        </w:tc>
        <w:tc>
          <w:tcPr>
            <w:tcW w:w="4618" w:type="dxa"/>
            <w:tcBorders>
              <w:top w:val="outset" w:sz="6" w:space="0" w:color="auto"/>
              <w:left w:val="outset" w:sz="6" w:space="0" w:color="auto"/>
              <w:bottom w:val="outset" w:sz="6" w:space="0" w:color="auto"/>
              <w:right w:val="outset" w:sz="6" w:space="0" w:color="auto"/>
            </w:tcBorders>
            <w:vAlign w:val="center"/>
          </w:tcPr>
          <w:p w:rsidR="00CA40B3" w:rsidRPr="00AF0A85" w:rsidRDefault="00CA40B3" w:rsidP="009946D8">
            <w:pPr>
              <w:pStyle w:val="Cell"/>
              <w:rPr>
                <w:rFonts w:ascii="Times New Roman" w:hAnsi="Times New Roman" w:cs="Times New Roman"/>
                <w:sz w:val="24"/>
                <w:szCs w:val="24"/>
              </w:rPr>
            </w:pPr>
            <w:r w:rsidRPr="00AF0A85">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tcPr>
          <w:p w:rsidR="00CA40B3" w:rsidRPr="00AF0A85" w:rsidRDefault="00CA40B3" w:rsidP="009946D8">
            <w:pPr>
              <w:pStyle w:val="Cell"/>
              <w:rPr>
                <w:rFonts w:ascii="Times New Roman" w:hAnsi="Times New Roman" w:cs="Times New Roman"/>
                <w:sz w:val="24"/>
                <w:szCs w:val="24"/>
              </w:rPr>
            </w:pPr>
            <w:r w:rsidRPr="00AF0A85">
              <w:rPr>
                <w:rFonts w:ascii="Times New Roman" w:hAnsi="Times New Roman" w:cs="Times New Roman"/>
                <w:sz w:val="24"/>
                <w:szCs w:val="24"/>
              </w:rPr>
              <w:t> </w:t>
            </w:r>
          </w:p>
        </w:tc>
      </w:tr>
      <w:tr w:rsidR="00CA40B3" w:rsidTr="009946D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tcPr>
          <w:p w:rsidR="00CA40B3" w:rsidRPr="00AF0A85" w:rsidRDefault="00CA40B3" w:rsidP="009946D8">
            <w:pPr>
              <w:pStyle w:val="Cell"/>
              <w:rPr>
                <w:rFonts w:ascii="Times New Roman" w:hAnsi="Times New Roman" w:cs="Times New Roman"/>
                <w:sz w:val="24"/>
                <w:szCs w:val="24"/>
              </w:rPr>
            </w:pPr>
            <w:r w:rsidRPr="00AF0A85">
              <w:rPr>
                <w:rFonts w:ascii="Times New Roman" w:hAnsi="Times New Roman" w:cs="Times New Roman"/>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tcPr>
          <w:p w:rsidR="00CA40B3" w:rsidRPr="00AF0A85" w:rsidRDefault="00CA40B3" w:rsidP="009946D8">
            <w:pPr>
              <w:rPr>
                <w:sz w:val="24"/>
                <w:szCs w:val="24"/>
              </w:rPr>
            </w:pPr>
            <w:r w:rsidRPr="00AF0A85">
              <w:rPr>
                <w:sz w:val="24"/>
                <w:szCs w:val="24"/>
              </w:rPr>
              <w:t> </w:t>
            </w:r>
          </w:p>
        </w:tc>
      </w:tr>
    </w:tbl>
    <w:p w:rsidR="00CA40B3" w:rsidRDefault="00CA40B3" w:rsidP="00CA40B3">
      <w:pPr>
        <w:pStyle w:val="BodyTextIndent"/>
        <w:rPr>
          <w:b/>
          <w:sz w:val="28"/>
          <w:szCs w:val="28"/>
        </w:rPr>
      </w:pPr>
      <w:r>
        <w:rPr>
          <w:b/>
          <w:sz w:val="28"/>
          <w:szCs w:val="28"/>
        </w:rPr>
        <w:t>Đápán:</w:t>
      </w:r>
    </w:p>
    <w:p w:rsidR="00AB38A6" w:rsidRPr="00B70211" w:rsidRDefault="00AB38A6" w:rsidP="00FF547F">
      <w:pPr>
        <w:pStyle w:val="BodyTextIndent"/>
        <w:numPr>
          <w:ilvl w:val="0"/>
          <w:numId w:val="15"/>
        </w:numPr>
        <w:jc w:val="left"/>
        <w:rPr>
          <w:b/>
          <w:sz w:val="26"/>
          <w:szCs w:val="26"/>
        </w:rPr>
      </w:pPr>
      <w:r w:rsidRPr="00B70211">
        <w:rPr>
          <w:sz w:val="26"/>
          <w:szCs w:val="26"/>
        </w:rPr>
        <w:t>Responsive Web Design (RWD) là xu hướng mới theo đó quy trình thiết kế và phát triển web sẽ đáp ứng mọi thiết bị và môi trường của người dùng theo các tiêu chí kích thước và chiều của màn hình thiết bị.</w:t>
      </w:r>
    </w:p>
    <w:p w:rsidR="00CA40B3" w:rsidRPr="00B70211" w:rsidRDefault="00AB38A6" w:rsidP="00FF547F">
      <w:pPr>
        <w:pStyle w:val="BodyTextIndent"/>
        <w:numPr>
          <w:ilvl w:val="0"/>
          <w:numId w:val="15"/>
        </w:numPr>
        <w:jc w:val="left"/>
        <w:rPr>
          <w:b/>
          <w:sz w:val="26"/>
          <w:szCs w:val="26"/>
        </w:rPr>
      </w:pPr>
      <w:r w:rsidRPr="00B70211">
        <w:rPr>
          <w:sz w:val="26"/>
          <w:szCs w:val="26"/>
        </w:rPr>
        <w:t>Để làm được điều đó chúng ta sẽ sử dụng linh hoạt kết hợp các kỹ thuật bao gồm flexible grid, responsive image và CSS media query.</w:t>
      </w:r>
    </w:p>
    <w:p w:rsidR="006B4DEE" w:rsidRPr="00B70211" w:rsidRDefault="006B4DEE" w:rsidP="00FF547F">
      <w:pPr>
        <w:pStyle w:val="BodyTextIndent"/>
        <w:numPr>
          <w:ilvl w:val="0"/>
          <w:numId w:val="15"/>
        </w:numPr>
        <w:jc w:val="left"/>
        <w:rPr>
          <w:b/>
          <w:sz w:val="26"/>
          <w:szCs w:val="26"/>
        </w:rPr>
      </w:pPr>
      <w:r w:rsidRPr="00B70211">
        <w:rPr>
          <w:sz w:val="26"/>
          <w:szCs w:val="26"/>
        </w:rPr>
        <w:t>Khi người dùng chuyển từ máy tính xách tay của họ sang iPad hay iPhone, trang web sẽ tự động chuyển đổi để phù hợp với kích thước màn hình và kịch bản xử lý</w:t>
      </w:r>
    </w:p>
    <w:p w:rsidR="00BB145C" w:rsidRDefault="00BB145C" w:rsidP="00FF547F">
      <w:pPr>
        <w:pStyle w:val="BodyTextIndent"/>
        <w:numPr>
          <w:ilvl w:val="0"/>
          <w:numId w:val="13"/>
        </w:numPr>
        <w:jc w:val="left"/>
        <w:rPr>
          <w:b/>
          <w:sz w:val="24"/>
          <w:szCs w:val="24"/>
        </w:rPr>
      </w:pPr>
      <w:r>
        <w:rPr>
          <w:b/>
          <w:sz w:val="24"/>
          <w:szCs w:val="24"/>
        </w:rPr>
        <w:t>Câu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0A0" w:firstRow="1" w:lastRow="0" w:firstColumn="1" w:lastColumn="0" w:noHBand="0" w:noVBand="0"/>
      </w:tblPr>
      <w:tblGrid>
        <w:gridCol w:w="770"/>
        <w:gridCol w:w="3848"/>
        <w:gridCol w:w="4618"/>
        <w:gridCol w:w="770"/>
      </w:tblGrid>
      <w:tr w:rsidR="009946D8" w:rsidTr="009946D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9946D8" w:rsidRPr="009946D8" w:rsidRDefault="009946D8" w:rsidP="009946D8">
            <w:pPr>
              <w:pStyle w:val="BodyTextIndent"/>
              <w:ind w:left="0"/>
              <w:jc w:val="left"/>
              <w:rPr>
                <w:b/>
                <w:sz w:val="26"/>
                <w:szCs w:val="26"/>
              </w:rPr>
            </w:pPr>
            <w:r w:rsidRPr="009946D8">
              <w:rPr>
                <w:sz w:val="26"/>
                <w:szCs w:val="26"/>
              </w:rPr>
              <w:t>Anh chị hãy cho biết tại sao phải cần Responsive Website Design (RWD)?</w:t>
            </w:r>
          </w:p>
        </w:tc>
        <w:tc>
          <w:tcPr>
            <w:tcW w:w="770" w:type="dxa"/>
            <w:tcBorders>
              <w:top w:val="outset" w:sz="6" w:space="0" w:color="auto"/>
              <w:left w:val="outset" w:sz="6" w:space="0" w:color="auto"/>
              <w:bottom w:val="outset" w:sz="6" w:space="0" w:color="auto"/>
              <w:right w:val="outset" w:sz="6" w:space="0" w:color="auto"/>
            </w:tcBorders>
            <w:vAlign w:val="center"/>
          </w:tcPr>
          <w:p w:rsidR="009946D8" w:rsidRPr="00AF0A85" w:rsidRDefault="009946D8" w:rsidP="009946D8">
            <w:pPr>
              <w:pStyle w:val="QFType"/>
              <w:rPr>
                <w:rFonts w:ascii="Times New Roman" w:hAnsi="Times New Roman" w:cs="Times New Roman"/>
                <w:sz w:val="24"/>
                <w:szCs w:val="24"/>
              </w:rPr>
            </w:pPr>
            <w:r w:rsidRPr="00AF0A85">
              <w:rPr>
                <w:rFonts w:ascii="Times New Roman" w:hAnsi="Times New Roman" w:cs="Times New Roman"/>
                <w:sz w:val="24"/>
                <w:szCs w:val="24"/>
              </w:rPr>
              <w:t>ES</w:t>
            </w:r>
          </w:p>
        </w:tc>
      </w:tr>
      <w:tr w:rsidR="009946D8" w:rsidTr="009946D8">
        <w:trPr>
          <w:cantSplit/>
          <w:tblHeader/>
        </w:trPr>
        <w:tc>
          <w:tcPr>
            <w:tcW w:w="770" w:type="dxa"/>
            <w:tcBorders>
              <w:top w:val="outset" w:sz="6" w:space="0" w:color="auto"/>
              <w:left w:val="outset" w:sz="6" w:space="0" w:color="auto"/>
              <w:bottom w:val="outset" w:sz="6" w:space="0" w:color="auto"/>
              <w:right w:val="outset" w:sz="6" w:space="0" w:color="auto"/>
            </w:tcBorders>
            <w:vAlign w:val="center"/>
          </w:tcPr>
          <w:p w:rsidR="009946D8" w:rsidRPr="003F2F1C" w:rsidRDefault="009946D8" w:rsidP="009946D8">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tcPr>
          <w:p w:rsidR="009946D8" w:rsidRPr="00AF0A85" w:rsidRDefault="009946D8" w:rsidP="009946D8">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tcPr>
          <w:p w:rsidR="009946D8" w:rsidRPr="00AF0A85" w:rsidRDefault="009946D8" w:rsidP="009946D8">
            <w:pPr>
              <w:pStyle w:val="TableHead"/>
              <w:rPr>
                <w:rFonts w:ascii="Times New Roman" w:hAnsi="Times New Roman" w:cs="Times New Roman"/>
                <w:sz w:val="24"/>
                <w:szCs w:val="24"/>
              </w:rPr>
            </w:pPr>
            <w:r w:rsidRPr="00AF0A85">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tcPr>
          <w:p w:rsidR="009946D8" w:rsidRPr="00AF0A85" w:rsidRDefault="009946D8" w:rsidP="009946D8">
            <w:pPr>
              <w:pStyle w:val="TableHead"/>
              <w:rPr>
                <w:rFonts w:ascii="Times New Roman" w:hAnsi="Times New Roman" w:cs="Times New Roman"/>
                <w:sz w:val="24"/>
                <w:szCs w:val="24"/>
              </w:rPr>
            </w:pPr>
            <w:r w:rsidRPr="00AF0A85">
              <w:rPr>
                <w:rFonts w:ascii="Times New Roman" w:hAnsi="Times New Roman" w:cs="Times New Roman"/>
                <w:sz w:val="24"/>
                <w:szCs w:val="24"/>
              </w:rPr>
              <w:t> </w:t>
            </w:r>
          </w:p>
        </w:tc>
      </w:tr>
      <w:tr w:rsidR="009946D8" w:rsidTr="009946D8">
        <w:trPr>
          <w:cantSplit/>
        </w:trPr>
        <w:tc>
          <w:tcPr>
            <w:tcW w:w="770" w:type="dxa"/>
            <w:tcBorders>
              <w:top w:val="outset" w:sz="6" w:space="0" w:color="auto"/>
              <w:left w:val="outset" w:sz="6" w:space="0" w:color="auto"/>
              <w:bottom w:val="outset" w:sz="6" w:space="0" w:color="auto"/>
              <w:right w:val="outset" w:sz="6" w:space="0" w:color="auto"/>
            </w:tcBorders>
            <w:vAlign w:val="center"/>
          </w:tcPr>
          <w:p w:rsidR="009946D8" w:rsidRPr="003F2F1C" w:rsidRDefault="009946D8" w:rsidP="009946D8">
            <w:pPr>
              <w:pStyle w:val="Cell"/>
            </w:pPr>
            <w:r>
              <w:t> </w:t>
            </w:r>
          </w:p>
        </w:tc>
        <w:tc>
          <w:tcPr>
            <w:tcW w:w="3848" w:type="dxa"/>
            <w:tcBorders>
              <w:top w:val="outset" w:sz="6" w:space="0" w:color="auto"/>
              <w:left w:val="outset" w:sz="6" w:space="0" w:color="auto"/>
              <w:bottom w:val="outset" w:sz="6" w:space="0" w:color="auto"/>
              <w:right w:val="outset" w:sz="6" w:space="0" w:color="auto"/>
            </w:tcBorders>
            <w:vAlign w:val="center"/>
          </w:tcPr>
          <w:p w:rsidR="009946D8" w:rsidRPr="00AF0A85" w:rsidRDefault="009946D8" w:rsidP="009946D8">
            <w:pPr>
              <w:pStyle w:val="Cell"/>
              <w:rPr>
                <w:rFonts w:ascii="Times New Roman" w:hAnsi="Times New Roman" w:cs="Times New Roman"/>
                <w:sz w:val="24"/>
                <w:szCs w:val="24"/>
              </w:rPr>
            </w:pPr>
            <w:r w:rsidRPr="00AF0A85">
              <w:rPr>
                <w:rFonts w:ascii="Times New Roman" w:hAnsi="Times New Roman" w:cs="Times New Roman"/>
                <w:sz w:val="24"/>
                <w:szCs w:val="24"/>
              </w:rPr>
              <w:t> </w:t>
            </w:r>
          </w:p>
        </w:tc>
        <w:tc>
          <w:tcPr>
            <w:tcW w:w="4618" w:type="dxa"/>
            <w:tcBorders>
              <w:top w:val="outset" w:sz="6" w:space="0" w:color="auto"/>
              <w:left w:val="outset" w:sz="6" w:space="0" w:color="auto"/>
              <w:bottom w:val="outset" w:sz="6" w:space="0" w:color="auto"/>
              <w:right w:val="outset" w:sz="6" w:space="0" w:color="auto"/>
            </w:tcBorders>
            <w:vAlign w:val="center"/>
          </w:tcPr>
          <w:p w:rsidR="009946D8" w:rsidRPr="00AF0A85" w:rsidRDefault="009946D8" w:rsidP="009946D8">
            <w:pPr>
              <w:pStyle w:val="Cell"/>
              <w:rPr>
                <w:rFonts w:ascii="Times New Roman" w:hAnsi="Times New Roman" w:cs="Times New Roman"/>
                <w:sz w:val="24"/>
                <w:szCs w:val="24"/>
              </w:rPr>
            </w:pPr>
            <w:r w:rsidRPr="00AF0A85">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tcPr>
          <w:p w:rsidR="009946D8" w:rsidRPr="00AF0A85" w:rsidRDefault="009946D8" w:rsidP="009946D8">
            <w:pPr>
              <w:pStyle w:val="Cell"/>
              <w:rPr>
                <w:rFonts w:ascii="Times New Roman" w:hAnsi="Times New Roman" w:cs="Times New Roman"/>
                <w:sz w:val="24"/>
                <w:szCs w:val="24"/>
              </w:rPr>
            </w:pPr>
            <w:r w:rsidRPr="00AF0A85">
              <w:rPr>
                <w:rFonts w:ascii="Times New Roman" w:hAnsi="Times New Roman" w:cs="Times New Roman"/>
                <w:sz w:val="24"/>
                <w:szCs w:val="24"/>
              </w:rPr>
              <w:t> </w:t>
            </w:r>
          </w:p>
        </w:tc>
      </w:tr>
      <w:tr w:rsidR="009946D8" w:rsidTr="009946D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tcPr>
          <w:p w:rsidR="009946D8" w:rsidRPr="00AF0A85" w:rsidRDefault="009946D8" w:rsidP="009946D8">
            <w:pPr>
              <w:pStyle w:val="Cell"/>
              <w:rPr>
                <w:rFonts w:ascii="Times New Roman" w:hAnsi="Times New Roman" w:cs="Times New Roman"/>
                <w:sz w:val="24"/>
                <w:szCs w:val="24"/>
              </w:rPr>
            </w:pPr>
            <w:r w:rsidRPr="00AF0A85">
              <w:rPr>
                <w:rFonts w:ascii="Times New Roman" w:hAnsi="Times New Roman" w:cs="Times New Roman"/>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tcPr>
          <w:p w:rsidR="009946D8" w:rsidRPr="00AF0A85" w:rsidRDefault="009946D8" w:rsidP="009946D8">
            <w:pPr>
              <w:rPr>
                <w:sz w:val="24"/>
                <w:szCs w:val="24"/>
              </w:rPr>
            </w:pPr>
            <w:r w:rsidRPr="00AF0A85">
              <w:rPr>
                <w:sz w:val="24"/>
                <w:szCs w:val="24"/>
              </w:rPr>
              <w:t> </w:t>
            </w:r>
          </w:p>
        </w:tc>
      </w:tr>
    </w:tbl>
    <w:p w:rsidR="009946D8" w:rsidRDefault="009946D8" w:rsidP="009946D8">
      <w:pPr>
        <w:pStyle w:val="BodyTextIndent"/>
        <w:rPr>
          <w:b/>
          <w:sz w:val="28"/>
          <w:szCs w:val="28"/>
        </w:rPr>
      </w:pPr>
      <w:r>
        <w:rPr>
          <w:b/>
          <w:sz w:val="28"/>
          <w:szCs w:val="28"/>
        </w:rPr>
        <w:t>Đáp án:</w:t>
      </w:r>
    </w:p>
    <w:p w:rsidR="009946D8" w:rsidRDefault="009946D8" w:rsidP="00FF547F">
      <w:pPr>
        <w:pStyle w:val="BodyTextIndent"/>
        <w:numPr>
          <w:ilvl w:val="0"/>
          <w:numId w:val="16"/>
        </w:numPr>
        <w:jc w:val="left"/>
        <w:rPr>
          <w:b/>
          <w:sz w:val="26"/>
          <w:szCs w:val="26"/>
        </w:rPr>
      </w:pPr>
      <w:r w:rsidRPr="009946D8">
        <w:rPr>
          <w:sz w:val="26"/>
          <w:szCs w:val="26"/>
        </w:rPr>
        <w:lastRenderedPageBreak/>
        <w:t xml:space="preserve">Đầu tiên để nói </w:t>
      </w:r>
      <w:r w:rsidRPr="009946D8">
        <w:rPr>
          <w:sz w:val="24"/>
          <w:szCs w:val="24"/>
        </w:rPr>
        <w:t>RWD</w:t>
      </w:r>
      <w:r w:rsidRPr="009946D8">
        <w:rPr>
          <w:sz w:val="26"/>
          <w:szCs w:val="26"/>
        </w:rPr>
        <w:t xml:space="preserve"> quan trọng là bởi nhu cầu sử dụng internet trên điện thoại di động rất cao.</w:t>
      </w:r>
    </w:p>
    <w:p w:rsidR="009946D8" w:rsidRPr="009946D8" w:rsidRDefault="009946D8" w:rsidP="00FF547F">
      <w:pPr>
        <w:pStyle w:val="BodyTextIndent"/>
        <w:numPr>
          <w:ilvl w:val="0"/>
          <w:numId w:val="16"/>
        </w:numPr>
        <w:jc w:val="left"/>
        <w:rPr>
          <w:b/>
          <w:sz w:val="26"/>
          <w:szCs w:val="26"/>
        </w:rPr>
      </w:pPr>
      <w:r w:rsidRPr="009946D8">
        <w:rPr>
          <w:sz w:val="24"/>
          <w:szCs w:val="24"/>
        </w:rPr>
        <w:t>RWD</w:t>
      </w:r>
      <w:r w:rsidRPr="009946D8">
        <w:rPr>
          <w:b/>
          <w:sz w:val="26"/>
          <w:szCs w:val="26"/>
        </w:rPr>
        <w:t xml:space="preserve"> </w:t>
      </w:r>
      <w:r w:rsidRPr="009946D8">
        <w:rPr>
          <w:sz w:val="26"/>
          <w:szCs w:val="26"/>
        </w:rPr>
        <w:t>giải quyết nhiều vấn đề của kinh doanh online và giúp chủ website đạt được kết quả tốt hơn</w:t>
      </w:r>
      <w:r>
        <w:rPr>
          <w:sz w:val="26"/>
          <w:szCs w:val="26"/>
        </w:rPr>
        <w:t xml:space="preserve">: </w:t>
      </w:r>
      <w:r w:rsidRPr="009946D8">
        <w:rPr>
          <w:sz w:val="26"/>
          <w:szCs w:val="26"/>
        </w:rPr>
        <w:t>RWD tiết kiệm tiền bạc và thời gian</w:t>
      </w:r>
      <w:r>
        <w:rPr>
          <w:sz w:val="26"/>
          <w:szCs w:val="26"/>
        </w:rPr>
        <w:t xml:space="preserve"> </w:t>
      </w:r>
      <w:r w:rsidRPr="009946D8">
        <w:rPr>
          <w:sz w:val="26"/>
          <w:szCs w:val="26"/>
        </w:rPr>
        <w:t>(nhanh hơn và tiết kiệm tiền hơn trong việc duy trì 1 website thay vì 2 cái: một cho máy tính để bàn và một cái khác cho thiết bị di động.</w:t>
      </w:r>
      <w:r>
        <w:t> </w:t>
      </w:r>
      <w:r w:rsidR="003F422A">
        <w:rPr>
          <w:sz w:val="26"/>
          <w:szCs w:val="26"/>
        </w:rPr>
        <w:t>)</w:t>
      </w:r>
      <w:r w:rsidRPr="009946D8">
        <w:rPr>
          <w:sz w:val="26"/>
          <w:szCs w:val="26"/>
        </w:rPr>
        <w:t>, RWD truy cập dễ hơn so với website chỉ hỗ trợ máy để bàn.</w:t>
      </w:r>
    </w:p>
    <w:p w:rsidR="009946D8" w:rsidRDefault="009946D8" w:rsidP="009946D8">
      <w:pPr>
        <w:pStyle w:val="BodyTextIndent"/>
        <w:jc w:val="left"/>
        <w:rPr>
          <w:b/>
          <w:sz w:val="24"/>
          <w:szCs w:val="24"/>
        </w:rPr>
      </w:pPr>
    </w:p>
    <w:p w:rsidR="00BB145C" w:rsidRDefault="00BB145C" w:rsidP="00FF547F">
      <w:pPr>
        <w:pStyle w:val="BodyTextIndent"/>
        <w:numPr>
          <w:ilvl w:val="0"/>
          <w:numId w:val="13"/>
        </w:numPr>
        <w:jc w:val="left"/>
        <w:rPr>
          <w:b/>
          <w:sz w:val="24"/>
          <w:szCs w:val="24"/>
        </w:rPr>
      </w:pPr>
      <w:r>
        <w:rPr>
          <w:b/>
          <w:sz w:val="24"/>
          <w:szCs w:val="24"/>
        </w:rPr>
        <w:t>Câu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0A0" w:firstRow="1" w:lastRow="0" w:firstColumn="1" w:lastColumn="0" w:noHBand="0" w:noVBand="0"/>
      </w:tblPr>
      <w:tblGrid>
        <w:gridCol w:w="770"/>
        <w:gridCol w:w="3848"/>
        <w:gridCol w:w="4618"/>
        <w:gridCol w:w="770"/>
      </w:tblGrid>
      <w:tr w:rsidR="00B70211" w:rsidTr="00FD30F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B70211" w:rsidRPr="009946D8" w:rsidRDefault="00B70211" w:rsidP="00B70211">
            <w:pPr>
              <w:pStyle w:val="BodyTextIndent"/>
              <w:ind w:left="0"/>
              <w:jc w:val="left"/>
              <w:rPr>
                <w:b/>
                <w:sz w:val="26"/>
                <w:szCs w:val="26"/>
              </w:rPr>
            </w:pPr>
            <w:r w:rsidRPr="009946D8">
              <w:rPr>
                <w:sz w:val="26"/>
                <w:szCs w:val="26"/>
              </w:rPr>
              <w:t xml:space="preserve">Anh chị hãy cho biết </w:t>
            </w:r>
            <w:r>
              <w:rPr>
                <w:sz w:val="26"/>
                <w:szCs w:val="26"/>
              </w:rPr>
              <w:t xml:space="preserve">nhược điểm của </w:t>
            </w:r>
            <w:r w:rsidRPr="009946D8">
              <w:rPr>
                <w:sz w:val="26"/>
                <w:szCs w:val="26"/>
              </w:rPr>
              <w:t>Responsive Design</w:t>
            </w:r>
            <w:r>
              <w:rPr>
                <w:sz w:val="26"/>
                <w:szCs w:val="26"/>
              </w:rPr>
              <w:t xml:space="preserve"> </w:t>
            </w:r>
            <w:r w:rsidR="0096467A">
              <w:rPr>
                <w:sz w:val="26"/>
                <w:szCs w:val="26"/>
              </w:rPr>
              <w:t>là gì</w:t>
            </w:r>
            <w:r>
              <w:rPr>
                <w:sz w:val="26"/>
                <w:szCs w:val="26"/>
              </w:rPr>
              <w:t>?</w:t>
            </w:r>
            <w:r w:rsidRPr="009946D8">
              <w:rPr>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tcPr>
          <w:p w:rsidR="00B70211" w:rsidRPr="00AF0A85" w:rsidRDefault="00B70211" w:rsidP="00FD30FD">
            <w:pPr>
              <w:pStyle w:val="QFType"/>
              <w:rPr>
                <w:rFonts w:ascii="Times New Roman" w:hAnsi="Times New Roman" w:cs="Times New Roman"/>
                <w:sz w:val="24"/>
                <w:szCs w:val="24"/>
              </w:rPr>
            </w:pPr>
            <w:r w:rsidRPr="00AF0A85">
              <w:rPr>
                <w:rFonts w:ascii="Times New Roman" w:hAnsi="Times New Roman" w:cs="Times New Roman"/>
                <w:sz w:val="24"/>
                <w:szCs w:val="24"/>
              </w:rPr>
              <w:t>ES</w:t>
            </w:r>
          </w:p>
        </w:tc>
      </w:tr>
      <w:tr w:rsidR="00B70211" w:rsidTr="00FD30FD">
        <w:trPr>
          <w:cantSplit/>
          <w:tblHeader/>
        </w:trPr>
        <w:tc>
          <w:tcPr>
            <w:tcW w:w="770" w:type="dxa"/>
            <w:tcBorders>
              <w:top w:val="outset" w:sz="6" w:space="0" w:color="auto"/>
              <w:left w:val="outset" w:sz="6" w:space="0" w:color="auto"/>
              <w:bottom w:val="outset" w:sz="6" w:space="0" w:color="auto"/>
              <w:right w:val="outset" w:sz="6" w:space="0" w:color="auto"/>
            </w:tcBorders>
            <w:vAlign w:val="center"/>
          </w:tcPr>
          <w:p w:rsidR="00B70211" w:rsidRPr="003F2F1C" w:rsidRDefault="00B70211" w:rsidP="00FD30FD">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tcPr>
          <w:p w:rsidR="00B70211" w:rsidRPr="00AF0A85" w:rsidRDefault="00B70211" w:rsidP="00FD30FD">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tcPr>
          <w:p w:rsidR="00B70211" w:rsidRPr="00AF0A85" w:rsidRDefault="00B70211" w:rsidP="00FD30FD">
            <w:pPr>
              <w:pStyle w:val="TableHead"/>
              <w:rPr>
                <w:rFonts w:ascii="Times New Roman" w:hAnsi="Times New Roman" w:cs="Times New Roman"/>
                <w:sz w:val="24"/>
                <w:szCs w:val="24"/>
              </w:rPr>
            </w:pPr>
            <w:r w:rsidRPr="00AF0A85">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tcPr>
          <w:p w:rsidR="00B70211" w:rsidRPr="00AF0A85" w:rsidRDefault="00B70211" w:rsidP="00FD30FD">
            <w:pPr>
              <w:pStyle w:val="TableHead"/>
              <w:rPr>
                <w:rFonts w:ascii="Times New Roman" w:hAnsi="Times New Roman" w:cs="Times New Roman"/>
                <w:sz w:val="24"/>
                <w:szCs w:val="24"/>
              </w:rPr>
            </w:pPr>
            <w:r w:rsidRPr="00AF0A85">
              <w:rPr>
                <w:rFonts w:ascii="Times New Roman" w:hAnsi="Times New Roman" w:cs="Times New Roman"/>
                <w:sz w:val="24"/>
                <w:szCs w:val="24"/>
              </w:rPr>
              <w:t> </w:t>
            </w:r>
          </w:p>
        </w:tc>
      </w:tr>
      <w:tr w:rsidR="00B70211" w:rsidTr="00FD30FD">
        <w:trPr>
          <w:cantSplit/>
        </w:trPr>
        <w:tc>
          <w:tcPr>
            <w:tcW w:w="770" w:type="dxa"/>
            <w:tcBorders>
              <w:top w:val="outset" w:sz="6" w:space="0" w:color="auto"/>
              <w:left w:val="outset" w:sz="6" w:space="0" w:color="auto"/>
              <w:bottom w:val="outset" w:sz="6" w:space="0" w:color="auto"/>
              <w:right w:val="outset" w:sz="6" w:space="0" w:color="auto"/>
            </w:tcBorders>
            <w:vAlign w:val="center"/>
          </w:tcPr>
          <w:p w:rsidR="00B70211" w:rsidRPr="003F2F1C" w:rsidRDefault="00B70211" w:rsidP="00FD30FD">
            <w:pPr>
              <w:pStyle w:val="Cell"/>
            </w:pPr>
            <w:r>
              <w:t> </w:t>
            </w:r>
          </w:p>
        </w:tc>
        <w:tc>
          <w:tcPr>
            <w:tcW w:w="3848" w:type="dxa"/>
            <w:tcBorders>
              <w:top w:val="outset" w:sz="6" w:space="0" w:color="auto"/>
              <w:left w:val="outset" w:sz="6" w:space="0" w:color="auto"/>
              <w:bottom w:val="outset" w:sz="6" w:space="0" w:color="auto"/>
              <w:right w:val="outset" w:sz="6" w:space="0" w:color="auto"/>
            </w:tcBorders>
            <w:vAlign w:val="center"/>
          </w:tcPr>
          <w:p w:rsidR="00B70211" w:rsidRPr="00AF0A85" w:rsidRDefault="00B70211" w:rsidP="00FD30FD">
            <w:pPr>
              <w:pStyle w:val="Cell"/>
              <w:rPr>
                <w:rFonts w:ascii="Times New Roman" w:hAnsi="Times New Roman" w:cs="Times New Roman"/>
                <w:sz w:val="24"/>
                <w:szCs w:val="24"/>
              </w:rPr>
            </w:pPr>
            <w:r w:rsidRPr="00AF0A85">
              <w:rPr>
                <w:rFonts w:ascii="Times New Roman" w:hAnsi="Times New Roman" w:cs="Times New Roman"/>
                <w:sz w:val="24"/>
                <w:szCs w:val="24"/>
              </w:rPr>
              <w:t> </w:t>
            </w:r>
          </w:p>
        </w:tc>
        <w:tc>
          <w:tcPr>
            <w:tcW w:w="4618" w:type="dxa"/>
            <w:tcBorders>
              <w:top w:val="outset" w:sz="6" w:space="0" w:color="auto"/>
              <w:left w:val="outset" w:sz="6" w:space="0" w:color="auto"/>
              <w:bottom w:val="outset" w:sz="6" w:space="0" w:color="auto"/>
              <w:right w:val="outset" w:sz="6" w:space="0" w:color="auto"/>
            </w:tcBorders>
            <w:vAlign w:val="center"/>
          </w:tcPr>
          <w:p w:rsidR="00B70211" w:rsidRPr="00AF0A85" w:rsidRDefault="00B70211" w:rsidP="00FD30FD">
            <w:pPr>
              <w:pStyle w:val="Cell"/>
              <w:rPr>
                <w:rFonts w:ascii="Times New Roman" w:hAnsi="Times New Roman" w:cs="Times New Roman"/>
                <w:sz w:val="24"/>
                <w:szCs w:val="24"/>
              </w:rPr>
            </w:pPr>
            <w:r w:rsidRPr="00AF0A85">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tcPr>
          <w:p w:rsidR="00B70211" w:rsidRPr="00AF0A85" w:rsidRDefault="00B70211" w:rsidP="00FD30FD">
            <w:pPr>
              <w:pStyle w:val="Cell"/>
              <w:rPr>
                <w:rFonts w:ascii="Times New Roman" w:hAnsi="Times New Roman" w:cs="Times New Roman"/>
                <w:sz w:val="24"/>
                <w:szCs w:val="24"/>
              </w:rPr>
            </w:pPr>
            <w:r w:rsidRPr="00AF0A85">
              <w:rPr>
                <w:rFonts w:ascii="Times New Roman" w:hAnsi="Times New Roman" w:cs="Times New Roman"/>
                <w:sz w:val="24"/>
                <w:szCs w:val="24"/>
              </w:rPr>
              <w:t> </w:t>
            </w:r>
          </w:p>
        </w:tc>
      </w:tr>
      <w:tr w:rsidR="00B70211" w:rsidTr="00FD30F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tcPr>
          <w:p w:rsidR="00B70211" w:rsidRPr="00AF0A85" w:rsidRDefault="00B70211" w:rsidP="00FD30FD">
            <w:pPr>
              <w:pStyle w:val="Cell"/>
              <w:rPr>
                <w:rFonts w:ascii="Times New Roman" w:hAnsi="Times New Roman" w:cs="Times New Roman"/>
                <w:sz w:val="24"/>
                <w:szCs w:val="24"/>
              </w:rPr>
            </w:pPr>
            <w:r w:rsidRPr="00AF0A85">
              <w:rPr>
                <w:rFonts w:ascii="Times New Roman" w:hAnsi="Times New Roman" w:cs="Times New Roman"/>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tcPr>
          <w:p w:rsidR="00B70211" w:rsidRPr="00AF0A85" w:rsidRDefault="00B70211" w:rsidP="00FD30FD">
            <w:pPr>
              <w:rPr>
                <w:sz w:val="24"/>
                <w:szCs w:val="24"/>
              </w:rPr>
            </w:pPr>
            <w:r w:rsidRPr="00AF0A85">
              <w:rPr>
                <w:sz w:val="24"/>
                <w:szCs w:val="24"/>
              </w:rPr>
              <w:t> </w:t>
            </w:r>
          </w:p>
        </w:tc>
      </w:tr>
    </w:tbl>
    <w:p w:rsidR="00B70211" w:rsidRDefault="00B70211" w:rsidP="00B70211">
      <w:pPr>
        <w:pStyle w:val="BodyTextIndent"/>
        <w:rPr>
          <w:b/>
          <w:sz w:val="28"/>
          <w:szCs w:val="28"/>
        </w:rPr>
      </w:pPr>
      <w:r>
        <w:rPr>
          <w:b/>
          <w:sz w:val="28"/>
          <w:szCs w:val="28"/>
        </w:rPr>
        <w:t>Đáp án:</w:t>
      </w:r>
    </w:p>
    <w:p w:rsidR="0096467A" w:rsidRPr="0096467A" w:rsidRDefault="0096467A" w:rsidP="00FF547F">
      <w:pPr>
        <w:pStyle w:val="BodyTextIndent"/>
        <w:numPr>
          <w:ilvl w:val="0"/>
          <w:numId w:val="17"/>
        </w:numPr>
        <w:rPr>
          <w:b/>
          <w:sz w:val="26"/>
          <w:szCs w:val="26"/>
        </w:rPr>
      </w:pPr>
      <w:r>
        <w:rPr>
          <w:sz w:val="26"/>
          <w:szCs w:val="26"/>
        </w:rPr>
        <w:t xml:space="preserve">Thời gian load lâu, </w:t>
      </w:r>
      <w:r w:rsidRPr="0096467A">
        <w:rPr>
          <w:sz w:val="26"/>
          <w:szCs w:val="26"/>
        </w:rPr>
        <w:t>Responsive Design</w:t>
      </w:r>
      <w:r>
        <w:rPr>
          <w:sz w:val="26"/>
          <w:szCs w:val="26"/>
        </w:rPr>
        <w:t xml:space="preserve"> </w:t>
      </w:r>
      <w:r w:rsidRPr="0096467A">
        <w:rPr>
          <w:sz w:val="26"/>
          <w:szCs w:val="26"/>
        </w:rPr>
        <w:t>cần thời gian để load bởi những bức ảnh full trang</w:t>
      </w:r>
      <w:r>
        <w:rPr>
          <w:sz w:val="26"/>
          <w:szCs w:val="26"/>
        </w:rPr>
        <w:t>.</w:t>
      </w:r>
    </w:p>
    <w:p w:rsidR="0096467A" w:rsidRPr="0096467A" w:rsidRDefault="0096467A" w:rsidP="00FF547F">
      <w:pPr>
        <w:pStyle w:val="BodyTextIndent"/>
        <w:numPr>
          <w:ilvl w:val="0"/>
          <w:numId w:val="17"/>
        </w:numPr>
        <w:rPr>
          <w:b/>
          <w:sz w:val="26"/>
          <w:szCs w:val="26"/>
        </w:rPr>
      </w:pPr>
      <w:r w:rsidRPr="0096467A">
        <w:rPr>
          <w:sz w:val="26"/>
          <w:szCs w:val="26"/>
        </w:rPr>
        <w:t>Hình ảnh là một trong những thứ có độ thích ứng cao nhất trên thiết kế web dạng này. Vấn đề là bạn chỉ có một hình ảnh để hiển thị trên màn hình của di động.</w:t>
      </w:r>
    </w:p>
    <w:p w:rsidR="0096467A" w:rsidRPr="0096467A" w:rsidRDefault="0096467A" w:rsidP="00FF547F">
      <w:pPr>
        <w:pStyle w:val="BodyTextIndent"/>
        <w:numPr>
          <w:ilvl w:val="0"/>
          <w:numId w:val="17"/>
        </w:numPr>
        <w:rPr>
          <w:b/>
          <w:sz w:val="26"/>
          <w:szCs w:val="26"/>
        </w:rPr>
      </w:pPr>
      <w:r w:rsidRPr="0096467A">
        <w:rPr>
          <w:sz w:val="26"/>
          <w:szCs w:val="26"/>
        </w:rPr>
        <w:t>Call to Action. Nút bấm Call to action sẽ điều chỉnh kích thước như những thành phần khác trên thiet ke website, do đó có thể tạo sự bất tiện khi click vào những nút nhỏ thông qua màn hình chạm. </w:t>
      </w:r>
    </w:p>
    <w:p w:rsidR="00B70211" w:rsidRDefault="00B70211" w:rsidP="00B70211">
      <w:pPr>
        <w:pStyle w:val="BodyTextIndent"/>
        <w:ind w:left="0"/>
        <w:jc w:val="left"/>
        <w:rPr>
          <w:b/>
          <w:sz w:val="24"/>
          <w:szCs w:val="24"/>
        </w:rPr>
      </w:pPr>
    </w:p>
    <w:p w:rsidR="00BB145C" w:rsidRDefault="00BB145C" w:rsidP="00FF547F">
      <w:pPr>
        <w:pStyle w:val="BodyTextIndent"/>
        <w:numPr>
          <w:ilvl w:val="0"/>
          <w:numId w:val="13"/>
        </w:numPr>
        <w:jc w:val="left"/>
        <w:rPr>
          <w:b/>
          <w:sz w:val="24"/>
          <w:szCs w:val="24"/>
        </w:rPr>
      </w:pPr>
      <w:r>
        <w:rPr>
          <w:b/>
          <w:sz w:val="24"/>
          <w:szCs w:val="24"/>
        </w:rPr>
        <w:t>Câu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0A0" w:firstRow="1" w:lastRow="0" w:firstColumn="1" w:lastColumn="0" w:noHBand="0" w:noVBand="0"/>
      </w:tblPr>
      <w:tblGrid>
        <w:gridCol w:w="770"/>
        <w:gridCol w:w="3848"/>
        <w:gridCol w:w="4618"/>
        <w:gridCol w:w="770"/>
      </w:tblGrid>
      <w:tr w:rsidR="00DA4FDB" w:rsidTr="00FD30F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DA4FDB" w:rsidRPr="009946D8" w:rsidRDefault="00DA4FDB" w:rsidP="00FD30FD">
            <w:pPr>
              <w:pStyle w:val="BodyTextIndent"/>
              <w:ind w:left="0"/>
              <w:jc w:val="left"/>
              <w:rPr>
                <w:b/>
                <w:sz w:val="26"/>
                <w:szCs w:val="26"/>
              </w:rPr>
            </w:pPr>
            <w:r w:rsidRPr="009946D8">
              <w:rPr>
                <w:sz w:val="26"/>
                <w:szCs w:val="26"/>
              </w:rPr>
              <w:t xml:space="preserve">Anh chị hãy cho biết </w:t>
            </w:r>
            <w:r>
              <w:rPr>
                <w:sz w:val="26"/>
                <w:szCs w:val="26"/>
              </w:rPr>
              <w:t xml:space="preserve">nhược điểm của </w:t>
            </w:r>
            <w:r w:rsidRPr="009946D8">
              <w:rPr>
                <w:sz w:val="26"/>
                <w:szCs w:val="26"/>
              </w:rPr>
              <w:t>Responsive Design</w:t>
            </w:r>
            <w:r>
              <w:rPr>
                <w:sz w:val="26"/>
                <w:szCs w:val="26"/>
              </w:rPr>
              <w:t xml:space="preserve"> là gì?</w:t>
            </w:r>
            <w:r w:rsidRPr="009946D8">
              <w:rPr>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tcPr>
          <w:p w:rsidR="00DA4FDB" w:rsidRPr="00AF0A85" w:rsidRDefault="00DA4FDB" w:rsidP="00FD30FD">
            <w:pPr>
              <w:pStyle w:val="QFType"/>
              <w:rPr>
                <w:rFonts w:ascii="Times New Roman" w:hAnsi="Times New Roman" w:cs="Times New Roman"/>
                <w:sz w:val="24"/>
                <w:szCs w:val="24"/>
              </w:rPr>
            </w:pPr>
            <w:r w:rsidRPr="00AF0A85">
              <w:rPr>
                <w:rFonts w:ascii="Times New Roman" w:hAnsi="Times New Roman" w:cs="Times New Roman"/>
                <w:sz w:val="24"/>
                <w:szCs w:val="24"/>
              </w:rPr>
              <w:t>ES</w:t>
            </w:r>
          </w:p>
        </w:tc>
      </w:tr>
      <w:tr w:rsidR="00DA4FDB" w:rsidTr="00FD30FD">
        <w:trPr>
          <w:cantSplit/>
          <w:tblHeader/>
        </w:trPr>
        <w:tc>
          <w:tcPr>
            <w:tcW w:w="770" w:type="dxa"/>
            <w:tcBorders>
              <w:top w:val="outset" w:sz="6" w:space="0" w:color="auto"/>
              <w:left w:val="outset" w:sz="6" w:space="0" w:color="auto"/>
              <w:bottom w:val="outset" w:sz="6" w:space="0" w:color="auto"/>
              <w:right w:val="outset" w:sz="6" w:space="0" w:color="auto"/>
            </w:tcBorders>
            <w:vAlign w:val="center"/>
          </w:tcPr>
          <w:p w:rsidR="00DA4FDB" w:rsidRPr="003F2F1C" w:rsidRDefault="00DA4FDB" w:rsidP="00FD30FD">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tcPr>
          <w:p w:rsidR="00DA4FDB" w:rsidRPr="00AF0A85" w:rsidRDefault="00DA4FDB" w:rsidP="00FD30FD">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tcPr>
          <w:p w:rsidR="00DA4FDB" w:rsidRPr="00AF0A85" w:rsidRDefault="00DA4FDB" w:rsidP="00FD30FD">
            <w:pPr>
              <w:pStyle w:val="TableHead"/>
              <w:rPr>
                <w:rFonts w:ascii="Times New Roman" w:hAnsi="Times New Roman" w:cs="Times New Roman"/>
                <w:sz w:val="24"/>
                <w:szCs w:val="24"/>
              </w:rPr>
            </w:pPr>
            <w:r w:rsidRPr="00AF0A85">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tcPr>
          <w:p w:rsidR="00DA4FDB" w:rsidRPr="00AF0A85" w:rsidRDefault="00DA4FDB" w:rsidP="00FD30FD">
            <w:pPr>
              <w:pStyle w:val="TableHead"/>
              <w:rPr>
                <w:rFonts w:ascii="Times New Roman" w:hAnsi="Times New Roman" w:cs="Times New Roman"/>
                <w:sz w:val="24"/>
                <w:szCs w:val="24"/>
              </w:rPr>
            </w:pPr>
            <w:r w:rsidRPr="00AF0A85">
              <w:rPr>
                <w:rFonts w:ascii="Times New Roman" w:hAnsi="Times New Roman" w:cs="Times New Roman"/>
                <w:sz w:val="24"/>
                <w:szCs w:val="24"/>
              </w:rPr>
              <w:t> </w:t>
            </w:r>
          </w:p>
        </w:tc>
      </w:tr>
      <w:tr w:rsidR="00DA4FDB" w:rsidTr="00FD30FD">
        <w:trPr>
          <w:cantSplit/>
        </w:trPr>
        <w:tc>
          <w:tcPr>
            <w:tcW w:w="770" w:type="dxa"/>
            <w:tcBorders>
              <w:top w:val="outset" w:sz="6" w:space="0" w:color="auto"/>
              <w:left w:val="outset" w:sz="6" w:space="0" w:color="auto"/>
              <w:bottom w:val="outset" w:sz="6" w:space="0" w:color="auto"/>
              <w:right w:val="outset" w:sz="6" w:space="0" w:color="auto"/>
            </w:tcBorders>
            <w:vAlign w:val="center"/>
          </w:tcPr>
          <w:p w:rsidR="00DA4FDB" w:rsidRPr="003F2F1C" w:rsidRDefault="00DA4FDB" w:rsidP="00FD30FD">
            <w:pPr>
              <w:pStyle w:val="Cell"/>
            </w:pPr>
            <w:r>
              <w:t> </w:t>
            </w:r>
          </w:p>
        </w:tc>
        <w:tc>
          <w:tcPr>
            <w:tcW w:w="3848" w:type="dxa"/>
            <w:tcBorders>
              <w:top w:val="outset" w:sz="6" w:space="0" w:color="auto"/>
              <w:left w:val="outset" w:sz="6" w:space="0" w:color="auto"/>
              <w:bottom w:val="outset" w:sz="6" w:space="0" w:color="auto"/>
              <w:right w:val="outset" w:sz="6" w:space="0" w:color="auto"/>
            </w:tcBorders>
            <w:vAlign w:val="center"/>
          </w:tcPr>
          <w:p w:rsidR="00DA4FDB" w:rsidRPr="00AF0A85" w:rsidRDefault="00DA4FDB" w:rsidP="00FD30FD">
            <w:pPr>
              <w:pStyle w:val="Cell"/>
              <w:rPr>
                <w:rFonts w:ascii="Times New Roman" w:hAnsi="Times New Roman" w:cs="Times New Roman"/>
                <w:sz w:val="24"/>
                <w:szCs w:val="24"/>
              </w:rPr>
            </w:pPr>
            <w:r w:rsidRPr="00AF0A85">
              <w:rPr>
                <w:rFonts w:ascii="Times New Roman" w:hAnsi="Times New Roman" w:cs="Times New Roman"/>
                <w:sz w:val="24"/>
                <w:szCs w:val="24"/>
              </w:rPr>
              <w:t> </w:t>
            </w:r>
          </w:p>
        </w:tc>
        <w:tc>
          <w:tcPr>
            <w:tcW w:w="4618" w:type="dxa"/>
            <w:tcBorders>
              <w:top w:val="outset" w:sz="6" w:space="0" w:color="auto"/>
              <w:left w:val="outset" w:sz="6" w:space="0" w:color="auto"/>
              <w:bottom w:val="outset" w:sz="6" w:space="0" w:color="auto"/>
              <w:right w:val="outset" w:sz="6" w:space="0" w:color="auto"/>
            </w:tcBorders>
            <w:vAlign w:val="center"/>
          </w:tcPr>
          <w:p w:rsidR="00DA4FDB" w:rsidRPr="00AF0A85" w:rsidRDefault="00DA4FDB" w:rsidP="00FD30FD">
            <w:pPr>
              <w:pStyle w:val="Cell"/>
              <w:rPr>
                <w:rFonts w:ascii="Times New Roman" w:hAnsi="Times New Roman" w:cs="Times New Roman"/>
                <w:sz w:val="24"/>
                <w:szCs w:val="24"/>
              </w:rPr>
            </w:pPr>
            <w:r w:rsidRPr="00AF0A85">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tcPr>
          <w:p w:rsidR="00DA4FDB" w:rsidRPr="00AF0A85" w:rsidRDefault="00DA4FDB" w:rsidP="00FD30FD">
            <w:pPr>
              <w:pStyle w:val="Cell"/>
              <w:rPr>
                <w:rFonts w:ascii="Times New Roman" w:hAnsi="Times New Roman" w:cs="Times New Roman"/>
                <w:sz w:val="24"/>
                <w:szCs w:val="24"/>
              </w:rPr>
            </w:pPr>
            <w:r w:rsidRPr="00AF0A85">
              <w:rPr>
                <w:rFonts w:ascii="Times New Roman" w:hAnsi="Times New Roman" w:cs="Times New Roman"/>
                <w:sz w:val="24"/>
                <w:szCs w:val="24"/>
              </w:rPr>
              <w:t> </w:t>
            </w:r>
          </w:p>
        </w:tc>
      </w:tr>
      <w:tr w:rsidR="00DA4FDB" w:rsidTr="00FD30F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tcPr>
          <w:p w:rsidR="00DA4FDB" w:rsidRPr="00AF0A85" w:rsidRDefault="00DA4FDB" w:rsidP="00FD30FD">
            <w:pPr>
              <w:pStyle w:val="Cell"/>
              <w:rPr>
                <w:rFonts w:ascii="Times New Roman" w:hAnsi="Times New Roman" w:cs="Times New Roman"/>
                <w:sz w:val="24"/>
                <w:szCs w:val="24"/>
              </w:rPr>
            </w:pPr>
            <w:r w:rsidRPr="00AF0A85">
              <w:rPr>
                <w:rFonts w:ascii="Times New Roman" w:hAnsi="Times New Roman" w:cs="Times New Roman"/>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tcPr>
          <w:p w:rsidR="00DA4FDB" w:rsidRPr="00AF0A85" w:rsidRDefault="00DA4FDB" w:rsidP="00FD30FD">
            <w:pPr>
              <w:rPr>
                <w:sz w:val="24"/>
                <w:szCs w:val="24"/>
              </w:rPr>
            </w:pPr>
            <w:r w:rsidRPr="00AF0A85">
              <w:rPr>
                <w:sz w:val="24"/>
                <w:szCs w:val="24"/>
              </w:rPr>
              <w:t> </w:t>
            </w:r>
          </w:p>
        </w:tc>
      </w:tr>
    </w:tbl>
    <w:p w:rsidR="00DA4FDB" w:rsidRDefault="00DA4FDB" w:rsidP="00FF547F">
      <w:pPr>
        <w:pStyle w:val="BodyTextIndent"/>
        <w:numPr>
          <w:ilvl w:val="0"/>
          <w:numId w:val="13"/>
        </w:numPr>
        <w:rPr>
          <w:b/>
          <w:sz w:val="28"/>
          <w:szCs w:val="28"/>
        </w:rPr>
      </w:pPr>
      <w:r>
        <w:rPr>
          <w:b/>
          <w:sz w:val="28"/>
          <w:szCs w:val="28"/>
        </w:rPr>
        <w:t>Đáp án:</w:t>
      </w:r>
    </w:p>
    <w:p w:rsidR="00DA4FDB" w:rsidRDefault="00DA4FDB" w:rsidP="00DA4FDB">
      <w:pPr>
        <w:pStyle w:val="BodyTextIndent"/>
        <w:ind w:left="0"/>
        <w:jc w:val="left"/>
        <w:rPr>
          <w:b/>
          <w:sz w:val="24"/>
          <w:szCs w:val="24"/>
        </w:rPr>
      </w:pPr>
    </w:p>
    <w:p w:rsidR="00D57447" w:rsidRDefault="00D57447" w:rsidP="00FF547F">
      <w:pPr>
        <w:pStyle w:val="BodyTextIndent"/>
        <w:numPr>
          <w:ilvl w:val="0"/>
          <w:numId w:val="13"/>
        </w:numPr>
        <w:jc w:val="left"/>
        <w:rPr>
          <w:b/>
          <w:sz w:val="24"/>
          <w:szCs w:val="24"/>
        </w:rPr>
      </w:pPr>
      <w:r>
        <w:rPr>
          <w:b/>
          <w:sz w:val="24"/>
          <w:szCs w:val="24"/>
        </w:rPr>
        <w:t>Câu tự luận</w:t>
      </w:r>
    </w:p>
    <w:p w:rsidR="00D57447" w:rsidRDefault="00D57447" w:rsidP="00FF547F">
      <w:pPr>
        <w:pStyle w:val="BodyTextIndent"/>
        <w:numPr>
          <w:ilvl w:val="0"/>
          <w:numId w:val="13"/>
        </w:numPr>
        <w:jc w:val="left"/>
        <w:rPr>
          <w:b/>
          <w:sz w:val="24"/>
          <w:szCs w:val="24"/>
        </w:rPr>
      </w:pPr>
      <w:r>
        <w:rPr>
          <w:b/>
          <w:sz w:val="24"/>
          <w:szCs w:val="24"/>
        </w:rPr>
        <w:t>Câu tự luận</w:t>
      </w:r>
    </w:p>
    <w:p w:rsidR="00D57447" w:rsidRDefault="00D57447" w:rsidP="00FF547F">
      <w:pPr>
        <w:pStyle w:val="BodyTextIndent"/>
        <w:numPr>
          <w:ilvl w:val="0"/>
          <w:numId w:val="13"/>
        </w:numPr>
        <w:jc w:val="left"/>
        <w:rPr>
          <w:b/>
          <w:sz w:val="24"/>
          <w:szCs w:val="24"/>
        </w:rPr>
      </w:pPr>
      <w:r>
        <w:rPr>
          <w:b/>
          <w:sz w:val="24"/>
          <w:szCs w:val="24"/>
        </w:rPr>
        <w:t>Câu tự luận</w:t>
      </w:r>
    </w:p>
    <w:p w:rsidR="00D57447" w:rsidRDefault="00D57447" w:rsidP="00FF547F">
      <w:pPr>
        <w:pStyle w:val="BodyTextIndent"/>
        <w:numPr>
          <w:ilvl w:val="0"/>
          <w:numId w:val="13"/>
        </w:numPr>
        <w:jc w:val="left"/>
        <w:rPr>
          <w:b/>
          <w:sz w:val="24"/>
          <w:szCs w:val="24"/>
        </w:rPr>
      </w:pPr>
      <w:r>
        <w:rPr>
          <w:b/>
          <w:sz w:val="24"/>
          <w:szCs w:val="24"/>
        </w:rPr>
        <w:t>Câu tự luận</w:t>
      </w:r>
    </w:p>
    <w:p w:rsidR="00BB145C" w:rsidRDefault="00BB145C" w:rsidP="00FF547F">
      <w:pPr>
        <w:pStyle w:val="BodyTextIndent"/>
        <w:numPr>
          <w:ilvl w:val="0"/>
          <w:numId w:val="13"/>
        </w:numPr>
        <w:jc w:val="left"/>
        <w:rPr>
          <w:b/>
          <w:sz w:val="24"/>
          <w:szCs w:val="24"/>
        </w:rPr>
      </w:pPr>
    </w:p>
    <w:p w:rsidR="00BB145C" w:rsidRDefault="00BB145C" w:rsidP="00BB145C">
      <w:pPr>
        <w:pStyle w:val="BodyTextIndent"/>
        <w:jc w:val="left"/>
        <w:rPr>
          <w:b/>
          <w:sz w:val="24"/>
          <w:szCs w:val="24"/>
        </w:rPr>
      </w:pPr>
    </w:p>
    <w:p w:rsidR="001C22F4" w:rsidRPr="006C0395" w:rsidRDefault="001C22F4" w:rsidP="001C22F4">
      <w:pPr>
        <w:rPr>
          <w:sz w:val="22"/>
          <w:u w:val="single"/>
        </w:rPr>
      </w:pPr>
      <w:r w:rsidRPr="006C0395">
        <w:rPr>
          <w:sz w:val="22"/>
          <w:u w:val="single"/>
        </w:rPr>
        <w:t>Giảithíchđápán:</w:t>
      </w:r>
    </w:p>
    <w:p w:rsidR="001C22F4" w:rsidRDefault="001C22F4" w:rsidP="001C22F4">
      <w:pPr>
        <w:pStyle w:val="Traloi"/>
        <w:numPr>
          <w:ilvl w:val="0"/>
          <w:numId w:val="0"/>
        </w:numPr>
      </w:pPr>
      <w:r>
        <w:rPr>
          <w:sz w:val="22"/>
        </w:rPr>
        <w:t xml:space="preserve">F054.07: </w:t>
      </w:r>
      <w:r w:rsidRPr="006C0395">
        <w:rPr>
          <w:i/>
          <w:sz w:val="22"/>
        </w:rPr>
        <w:t xml:space="preserve">Môhình 3 lớpgồm: </w:t>
      </w:r>
      <w:r w:rsidRPr="006C0395">
        <w:rPr>
          <w:i/>
        </w:rPr>
        <w:t>Application, Transport, Network Access</w:t>
      </w:r>
    </w:p>
    <w:p w:rsidR="001C22F4" w:rsidRPr="00615013" w:rsidRDefault="001C22F4" w:rsidP="001C22F4">
      <w:pPr>
        <w:pStyle w:val="Traloi"/>
        <w:numPr>
          <w:ilvl w:val="0"/>
          <w:numId w:val="0"/>
        </w:numPr>
      </w:pPr>
      <w:r>
        <w:t xml:space="preserve">F054.10: </w:t>
      </w:r>
      <w:r w:rsidRPr="006C0395">
        <w:rPr>
          <w:i/>
        </w:rPr>
        <w:t>tàiliệuthamkhảoP.Pressman, Kỹnghệphầnmềm, Tập 1,2,3 NXB Giáodục, HàNội, 1997 (Ngườidịch: Ngô TrungViệt)</w:t>
      </w:r>
    </w:p>
    <w:p w:rsidR="0009044B" w:rsidRPr="00E33213" w:rsidRDefault="0009044B" w:rsidP="00E33213">
      <w:pPr>
        <w:rPr>
          <w:sz w:val="24"/>
          <w:szCs w:val="24"/>
        </w:rPr>
      </w:pPr>
    </w:p>
    <w:sectPr w:rsidR="0009044B" w:rsidRPr="00E33213" w:rsidSect="002E4A8B">
      <w:pgSz w:w="12240" w:h="15840"/>
      <w:pgMar w:top="720" w:right="81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yriad Pro">
    <w:charset w:val="00"/>
    <w:family w:val="swiss"/>
    <w:notTrueType/>
    <w:pitch w:val="variable"/>
    <w:sig w:usb0="20000287" w:usb1="00000001"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name w:val="WWNum37"/>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sz w:val="24"/>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1" w15:restartNumberingAfterBreak="0">
    <w:nsid w:val="00000008"/>
    <w:multiLevelType w:val="multilevel"/>
    <w:tmpl w:val="00000008"/>
    <w:name w:val="WWNum3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9"/>
    <w:multiLevelType w:val="multilevel"/>
    <w:tmpl w:val="00000009"/>
    <w:name w:val="WWNum3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A"/>
    <w:multiLevelType w:val="multilevel"/>
    <w:tmpl w:val="0000000A"/>
    <w:name w:val="WWNum4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063577B"/>
    <w:multiLevelType w:val="hybridMultilevel"/>
    <w:tmpl w:val="9400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B600CA"/>
    <w:multiLevelType w:val="hybridMultilevel"/>
    <w:tmpl w:val="E72A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690AFD"/>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6E1DA1"/>
    <w:multiLevelType w:val="multilevel"/>
    <w:tmpl w:val="DFAAF91E"/>
    <w:lvl w:ilvl="0">
      <w:start w:val="1"/>
      <w:numFmt w:val="decimal"/>
      <w:pStyle w:val="Cauhoi"/>
      <w:suff w:val="space"/>
      <w:lvlText w:val="Câu %1."/>
      <w:lvlJc w:val="left"/>
      <w:rPr>
        <w:rFonts w:cs="Times New Roman" w:hint="default"/>
        <w:b/>
        <w:i w:val="0"/>
      </w:rPr>
    </w:lvl>
    <w:lvl w:ilvl="1">
      <w:start w:val="1"/>
      <w:numFmt w:val="lowerLetter"/>
      <w:pStyle w:val="Traloi"/>
      <w:lvlText w:val="%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8" w15:restartNumberingAfterBreak="0">
    <w:nsid w:val="39FE0C53"/>
    <w:multiLevelType w:val="hybridMultilevel"/>
    <w:tmpl w:val="EA7AD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617F19"/>
    <w:multiLevelType w:val="hybridMultilevel"/>
    <w:tmpl w:val="78305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B62533"/>
    <w:multiLevelType w:val="hybridMultilevel"/>
    <w:tmpl w:val="4EEA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54AA2"/>
    <w:multiLevelType w:val="hybridMultilevel"/>
    <w:tmpl w:val="CB68CD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3"/>
  </w:num>
  <w:num w:numId="12">
    <w:abstractNumId w:val="22"/>
  </w:num>
  <w:num w:numId="13">
    <w:abstractNumId w:val="19"/>
  </w:num>
  <w:num w:numId="14">
    <w:abstractNumId w:val="17"/>
  </w:num>
  <w:num w:numId="15">
    <w:abstractNumId w:val="20"/>
  </w:num>
  <w:num w:numId="16">
    <w:abstractNumId w:val="15"/>
  </w:num>
  <w:num w:numId="17">
    <w:abstractNumId w:val="14"/>
  </w:num>
  <w:num w:numId="18">
    <w:abstractNumId w:val="18"/>
  </w:num>
  <w:num w:numId="19">
    <w:abstractNumId w:val="21"/>
  </w:num>
  <w:num w:numId="20">
    <w:abstractNumId w:val="2"/>
  </w:num>
  <w:num w:numId="21">
    <w:abstractNumId w:val="3"/>
  </w:num>
  <w:num w:numId="22">
    <w:abstractNumId w:val="16"/>
  </w:num>
  <w:num w:numId="23">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2"/>
  </w:compat>
  <w:rsids>
    <w:rsidRoot w:val="002578F2"/>
    <w:rsid w:val="00000B89"/>
    <w:rsid w:val="00003902"/>
    <w:rsid w:val="000471EC"/>
    <w:rsid w:val="00052D83"/>
    <w:rsid w:val="00053394"/>
    <w:rsid w:val="00053AA4"/>
    <w:rsid w:val="0007415D"/>
    <w:rsid w:val="00084AA1"/>
    <w:rsid w:val="0009044B"/>
    <w:rsid w:val="000A1499"/>
    <w:rsid w:val="000B51D3"/>
    <w:rsid w:val="000C520B"/>
    <w:rsid w:val="000D6498"/>
    <w:rsid w:val="000F0481"/>
    <w:rsid w:val="000F408C"/>
    <w:rsid w:val="000F5AD5"/>
    <w:rsid w:val="0011540A"/>
    <w:rsid w:val="00116C67"/>
    <w:rsid w:val="001212CF"/>
    <w:rsid w:val="00133C0D"/>
    <w:rsid w:val="00134626"/>
    <w:rsid w:val="001374F2"/>
    <w:rsid w:val="00146C91"/>
    <w:rsid w:val="00155D0D"/>
    <w:rsid w:val="001633CF"/>
    <w:rsid w:val="001731B8"/>
    <w:rsid w:val="0017458F"/>
    <w:rsid w:val="00176AF9"/>
    <w:rsid w:val="00186A21"/>
    <w:rsid w:val="001876D1"/>
    <w:rsid w:val="00195DF9"/>
    <w:rsid w:val="00197471"/>
    <w:rsid w:val="001A1AD1"/>
    <w:rsid w:val="001A5FAB"/>
    <w:rsid w:val="001B0AE2"/>
    <w:rsid w:val="001C22F4"/>
    <w:rsid w:val="001C62F1"/>
    <w:rsid w:val="001D2FB6"/>
    <w:rsid w:val="001D64D1"/>
    <w:rsid w:val="001E3D1D"/>
    <w:rsid w:val="00206B0C"/>
    <w:rsid w:val="00220C78"/>
    <w:rsid w:val="00225A0D"/>
    <w:rsid w:val="00230F1E"/>
    <w:rsid w:val="0023393D"/>
    <w:rsid w:val="00235958"/>
    <w:rsid w:val="002578F2"/>
    <w:rsid w:val="00265B56"/>
    <w:rsid w:val="0026648F"/>
    <w:rsid w:val="00266921"/>
    <w:rsid w:val="002845F8"/>
    <w:rsid w:val="00296C87"/>
    <w:rsid w:val="002A6834"/>
    <w:rsid w:val="002B5EF9"/>
    <w:rsid w:val="002D1E5F"/>
    <w:rsid w:val="002D6F12"/>
    <w:rsid w:val="002E4A8B"/>
    <w:rsid w:val="002E5EAF"/>
    <w:rsid w:val="002F6597"/>
    <w:rsid w:val="003156B5"/>
    <w:rsid w:val="00321345"/>
    <w:rsid w:val="00327A09"/>
    <w:rsid w:val="00361DE3"/>
    <w:rsid w:val="00361E4B"/>
    <w:rsid w:val="00374F7D"/>
    <w:rsid w:val="003849AB"/>
    <w:rsid w:val="003A0355"/>
    <w:rsid w:val="003B3FFD"/>
    <w:rsid w:val="003D05C3"/>
    <w:rsid w:val="003D3ECB"/>
    <w:rsid w:val="003D7397"/>
    <w:rsid w:val="003F2F1C"/>
    <w:rsid w:val="003F422A"/>
    <w:rsid w:val="00421813"/>
    <w:rsid w:val="00441DFA"/>
    <w:rsid w:val="004600C5"/>
    <w:rsid w:val="004811E8"/>
    <w:rsid w:val="004824E4"/>
    <w:rsid w:val="004A26C5"/>
    <w:rsid w:val="004A4E2D"/>
    <w:rsid w:val="004E3782"/>
    <w:rsid w:val="004F1460"/>
    <w:rsid w:val="004F68C8"/>
    <w:rsid w:val="004F78FB"/>
    <w:rsid w:val="00520F16"/>
    <w:rsid w:val="00525D0E"/>
    <w:rsid w:val="00526076"/>
    <w:rsid w:val="00532C25"/>
    <w:rsid w:val="00540767"/>
    <w:rsid w:val="005434F2"/>
    <w:rsid w:val="00554591"/>
    <w:rsid w:val="00555B48"/>
    <w:rsid w:val="005664AE"/>
    <w:rsid w:val="00596F8F"/>
    <w:rsid w:val="005A4A9E"/>
    <w:rsid w:val="005C0478"/>
    <w:rsid w:val="005D38F5"/>
    <w:rsid w:val="005E6191"/>
    <w:rsid w:val="00600B69"/>
    <w:rsid w:val="00605A61"/>
    <w:rsid w:val="00605EEE"/>
    <w:rsid w:val="006129B4"/>
    <w:rsid w:val="006155F4"/>
    <w:rsid w:val="006173B4"/>
    <w:rsid w:val="00645838"/>
    <w:rsid w:val="006519FB"/>
    <w:rsid w:val="006606F5"/>
    <w:rsid w:val="00687F76"/>
    <w:rsid w:val="006B4DEE"/>
    <w:rsid w:val="006C5316"/>
    <w:rsid w:val="006C645E"/>
    <w:rsid w:val="006E14FB"/>
    <w:rsid w:val="006E59E9"/>
    <w:rsid w:val="006F35EB"/>
    <w:rsid w:val="006F5FC4"/>
    <w:rsid w:val="007036F5"/>
    <w:rsid w:val="007172C0"/>
    <w:rsid w:val="0071794F"/>
    <w:rsid w:val="00741D88"/>
    <w:rsid w:val="00744CD8"/>
    <w:rsid w:val="007541EA"/>
    <w:rsid w:val="00756D68"/>
    <w:rsid w:val="00774D02"/>
    <w:rsid w:val="007836A5"/>
    <w:rsid w:val="007A6391"/>
    <w:rsid w:val="007B0C47"/>
    <w:rsid w:val="007D39B4"/>
    <w:rsid w:val="007D4C3A"/>
    <w:rsid w:val="007D6168"/>
    <w:rsid w:val="007E3829"/>
    <w:rsid w:val="007E394C"/>
    <w:rsid w:val="00806C8C"/>
    <w:rsid w:val="00825BF4"/>
    <w:rsid w:val="0082619B"/>
    <w:rsid w:val="0082797A"/>
    <w:rsid w:val="00841F47"/>
    <w:rsid w:val="008601A2"/>
    <w:rsid w:val="00860DAB"/>
    <w:rsid w:val="008742C1"/>
    <w:rsid w:val="00894E09"/>
    <w:rsid w:val="008A0466"/>
    <w:rsid w:val="008C342A"/>
    <w:rsid w:val="008C7177"/>
    <w:rsid w:val="008E4DA7"/>
    <w:rsid w:val="008F37D1"/>
    <w:rsid w:val="008F4D38"/>
    <w:rsid w:val="009043A4"/>
    <w:rsid w:val="00905E6A"/>
    <w:rsid w:val="00916F90"/>
    <w:rsid w:val="00917E12"/>
    <w:rsid w:val="00925697"/>
    <w:rsid w:val="0095185C"/>
    <w:rsid w:val="00953770"/>
    <w:rsid w:val="0095502B"/>
    <w:rsid w:val="009642D8"/>
    <w:rsid w:val="0096467A"/>
    <w:rsid w:val="009724B0"/>
    <w:rsid w:val="00975917"/>
    <w:rsid w:val="009946D8"/>
    <w:rsid w:val="009965C0"/>
    <w:rsid w:val="009A30F3"/>
    <w:rsid w:val="009A625F"/>
    <w:rsid w:val="009B7EAF"/>
    <w:rsid w:val="009C1A21"/>
    <w:rsid w:val="009C3E78"/>
    <w:rsid w:val="009D781A"/>
    <w:rsid w:val="009F7280"/>
    <w:rsid w:val="00A12123"/>
    <w:rsid w:val="00A13CCC"/>
    <w:rsid w:val="00A17902"/>
    <w:rsid w:val="00A27EC6"/>
    <w:rsid w:val="00A3570A"/>
    <w:rsid w:val="00A64789"/>
    <w:rsid w:val="00A71790"/>
    <w:rsid w:val="00A84D3E"/>
    <w:rsid w:val="00A87F03"/>
    <w:rsid w:val="00AA1629"/>
    <w:rsid w:val="00AA4B75"/>
    <w:rsid w:val="00AB38A6"/>
    <w:rsid w:val="00AC6C79"/>
    <w:rsid w:val="00AD279F"/>
    <w:rsid w:val="00AD3598"/>
    <w:rsid w:val="00B02533"/>
    <w:rsid w:val="00B11AA6"/>
    <w:rsid w:val="00B15F3C"/>
    <w:rsid w:val="00B21E9F"/>
    <w:rsid w:val="00B25F3C"/>
    <w:rsid w:val="00B27FD8"/>
    <w:rsid w:val="00B34AAF"/>
    <w:rsid w:val="00B3550D"/>
    <w:rsid w:val="00B45B55"/>
    <w:rsid w:val="00B50B62"/>
    <w:rsid w:val="00B70211"/>
    <w:rsid w:val="00B951E8"/>
    <w:rsid w:val="00BB017F"/>
    <w:rsid w:val="00BB040A"/>
    <w:rsid w:val="00BB145C"/>
    <w:rsid w:val="00BC41CD"/>
    <w:rsid w:val="00BE43E9"/>
    <w:rsid w:val="00BE6575"/>
    <w:rsid w:val="00BE75B7"/>
    <w:rsid w:val="00C02097"/>
    <w:rsid w:val="00C10763"/>
    <w:rsid w:val="00C256DB"/>
    <w:rsid w:val="00C33407"/>
    <w:rsid w:val="00C46D34"/>
    <w:rsid w:val="00C535D6"/>
    <w:rsid w:val="00C64747"/>
    <w:rsid w:val="00C67855"/>
    <w:rsid w:val="00C72379"/>
    <w:rsid w:val="00C82FCF"/>
    <w:rsid w:val="00C90AFC"/>
    <w:rsid w:val="00CA40B3"/>
    <w:rsid w:val="00CB6E56"/>
    <w:rsid w:val="00CC0BAE"/>
    <w:rsid w:val="00CF18E1"/>
    <w:rsid w:val="00D07C0D"/>
    <w:rsid w:val="00D122F4"/>
    <w:rsid w:val="00D13558"/>
    <w:rsid w:val="00D1764C"/>
    <w:rsid w:val="00D43D4E"/>
    <w:rsid w:val="00D57447"/>
    <w:rsid w:val="00D60370"/>
    <w:rsid w:val="00D74034"/>
    <w:rsid w:val="00D90B13"/>
    <w:rsid w:val="00D93192"/>
    <w:rsid w:val="00DA4FDB"/>
    <w:rsid w:val="00DA721E"/>
    <w:rsid w:val="00DB1BAB"/>
    <w:rsid w:val="00DB7C0D"/>
    <w:rsid w:val="00DC7E16"/>
    <w:rsid w:val="00DD551E"/>
    <w:rsid w:val="00DF4012"/>
    <w:rsid w:val="00E13CFF"/>
    <w:rsid w:val="00E15156"/>
    <w:rsid w:val="00E2407E"/>
    <w:rsid w:val="00E319CB"/>
    <w:rsid w:val="00E33213"/>
    <w:rsid w:val="00E37B0A"/>
    <w:rsid w:val="00E44695"/>
    <w:rsid w:val="00E4533F"/>
    <w:rsid w:val="00E55EE7"/>
    <w:rsid w:val="00E62563"/>
    <w:rsid w:val="00E75B72"/>
    <w:rsid w:val="00E8312E"/>
    <w:rsid w:val="00E94533"/>
    <w:rsid w:val="00EA50F2"/>
    <w:rsid w:val="00EB0DC7"/>
    <w:rsid w:val="00EC6B29"/>
    <w:rsid w:val="00EE18B2"/>
    <w:rsid w:val="00F04A9F"/>
    <w:rsid w:val="00F054C1"/>
    <w:rsid w:val="00F16461"/>
    <w:rsid w:val="00F255CF"/>
    <w:rsid w:val="00F67B80"/>
    <w:rsid w:val="00F779CE"/>
    <w:rsid w:val="00F84F5F"/>
    <w:rsid w:val="00F87200"/>
    <w:rsid w:val="00FA0E22"/>
    <w:rsid w:val="00FA2A34"/>
    <w:rsid w:val="00FC3D4F"/>
    <w:rsid w:val="00FF09A1"/>
    <w:rsid w:val="00FF459B"/>
    <w:rsid w:val="00FF54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0B9EC"/>
  <w15:docId w15:val="{1572CE41-A12A-4580-AC44-0CF0D56E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AFC"/>
    <w:pPr>
      <w:spacing w:before="60" w:after="60" w:line="240" w:lineRule="atLeast"/>
      <w:jc w:val="both"/>
    </w:pPr>
    <w:rPr>
      <w:lang w:val="en-IE" w:eastAsia="en-US"/>
    </w:rPr>
  </w:style>
  <w:style w:type="paragraph" w:styleId="Heading1">
    <w:name w:val="heading 1"/>
    <w:basedOn w:val="Normal"/>
    <w:next w:val="BodyTextIndent"/>
    <w:link w:val="Heading1Char"/>
    <w:qFormat/>
    <w:rsid w:val="00C90AFC"/>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Indent"/>
    <w:link w:val="Heading2Char"/>
    <w:qFormat/>
    <w:rsid w:val="00C90AFC"/>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rsid w:val="00C90AFC"/>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qFormat/>
    <w:rsid w:val="00C90AFC"/>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rsid w:val="00C90AFC"/>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90AFC"/>
    <w:pPr>
      <w:spacing w:after="120"/>
      <w:ind w:left="360"/>
    </w:pPr>
  </w:style>
  <w:style w:type="character" w:customStyle="1" w:styleId="BodyTextIndentChar">
    <w:name w:val="Body Text Indent Char"/>
    <w:link w:val="BodyTextIndent"/>
    <w:locked/>
    <w:rsid w:val="00C90AFC"/>
    <w:rPr>
      <w:rFonts w:ascii="Times New Roman" w:eastAsia="Times New Roman" w:hAnsi="Times New Roman" w:cs="Times New Roman" w:hint="default"/>
      <w:lang w:val="en-IE"/>
    </w:rPr>
  </w:style>
  <w:style w:type="character" w:customStyle="1" w:styleId="Heading1Char">
    <w:name w:val="Heading 1 Char"/>
    <w:link w:val="Heading1"/>
    <w:locked/>
    <w:rsid w:val="00C90AFC"/>
    <w:rPr>
      <w:rFonts w:ascii="Cambria" w:eastAsia="Times New Roman" w:hAnsi="Cambria" w:cs="Times New Roman" w:hint="default"/>
      <w:b/>
      <w:bCs/>
      <w:color w:val="365F91"/>
      <w:sz w:val="28"/>
      <w:szCs w:val="28"/>
      <w:lang w:val="en-IE"/>
    </w:rPr>
  </w:style>
  <w:style w:type="character" w:customStyle="1" w:styleId="Heading2Char">
    <w:name w:val="Heading 2 Char"/>
    <w:link w:val="Heading2"/>
    <w:locked/>
    <w:rsid w:val="00C90AFC"/>
    <w:rPr>
      <w:rFonts w:ascii="Cambria" w:eastAsia="Times New Roman" w:hAnsi="Cambria" w:cs="Times New Roman" w:hint="default"/>
      <w:b/>
      <w:bCs/>
      <w:color w:val="4F81BD"/>
      <w:sz w:val="26"/>
      <w:szCs w:val="26"/>
      <w:lang w:val="en-IE"/>
    </w:rPr>
  </w:style>
  <w:style w:type="character" w:customStyle="1" w:styleId="Heading3Char">
    <w:name w:val="Heading 3 Char"/>
    <w:rsid w:val="00C90AFC"/>
    <w:rPr>
      <w:rFonts w:ascii="Cambria" w:eastAsia="Times New Roman" w:hAnsi="Cambria" w:cs="Times New Roman" w:hint="default"/>
      <w:b/>
      <w:bCs/>
      <w:color w:val="4F81BD"/>
      <w:lang w:val="en-IE"/>
    </w:rPr>
  </w:style>
  <w:style w:type="character" w:customStyle="1" w:styleId="Heading4Char">
    <w:name w:val="Heading 4 Char"/>
    <w:rsid w:val="00C90AFC"/>
    <w:rPr>
      <w:rFonts w:ascii="Cambria" w:eastAsia="Times New Roman" w:hAnsi="Cambria" w:cs="Times New Roman" w:hint="default"/>
      <w:b/>
      <w:bCs/>
      <w:i/>
      <w:iCs/>
      <w:color w:val="4F81BD"/>
      <w:lang w:val="en-IE"/>
    </w:rPr>
  </w:style>
  <w:style w:type="character" w:customStyle="1" w:styleId="Heading5Char">
    <w:name w:val="Heading 5 Char"/>
    <w:rsid w:val="00C90AFC"/>
    <w:rPr>
      <w:rFonts w:ascii="Cambria" w:eastAsia="Times New Roman" w:hAnsi="Cambria" w:cs="Times New Roman" w:hint="default"/>
      <w:color w:val="243F60"/>
      <w:lang w:val="en-IE"/>
    </w:rPr>
  </w:style>
  <w:style w:type="paragraph" w:styleId="NormalWeb">
    <w:name w:val="Normal (Web)"/>
    <w:basedOn w:val="Normal"/>
    <w:rsid w:val="00C90AFC"/>
    <w:pPr>
      <w:spacing w:before="100" w:beforeAutospacing="1" w:after="100" w:afterAutospacing="1" w:line="240" w:lineRule="auto"/>
      <w:jc w:val="left"/>
    </w:pPr>
    <w:rPr>
      <w:sz w:val="24"/>
      <w:szCs w:val="24"/>
      <w:lang w:val="en-US"/>
    </w:rPr>
  </w:style>
  <w:style w:type="paragraph" w:styleId="TOC1">
    <w:name w:val="toc 1"/>
    <w:basedOn w:val="Normal"/>
    <w:autoRedefine/>
    <w:rsid w:val="00C90AFC"/>
    <w:pPr>
      <w:spacing w:before="100" w:beforeAutospacing="1" w:after="100" w:afterAutospacing="1"/>
      <w:jc w:val="left"/>
    </w:pPr>
    <w:rPr>
      <w:sz w:val="24"/>
      <w:szCs w:val="24"/>
    </w:rPr>
  </w:style>
  <w:style w:type="paragraph" w:styleId="TOC2">
    <w:name w:val="toc 2"/>
    <w:basedOn w:val="Normal"/>
    <w:autoRedefine/>
    <w:rsid w:val="00C90AFC"/>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rsid w:val="00C90AFC"/>
  </w:style>
  <w:style w:type="character" w:customStyle="1" w:styleId="FootnoteTextChar">
    <w:name w:val="Footnote Text Char"/>
    <w:link w:val="FootnoteText"/>
    <w:locked/>
    <w:rsid w:val="00C90AFC"/>
    <w:rPr>
      <w:rFonts w:ascii="Times New Roman" w:eastAsia="Times New Roman" w:hAnsi="Times New Roman" w:cs="Times New Roman" w:hint="default"/>
      <w:lang w:val="en-IE"/>
    </w:rPr>
  </w:style>
  <w:style w:type="paragraph" w:styleId="CommentText">
    <w:name w:val="annotation text"/>
    <w:basedOn w:val="Normal"/>
    <w:link w:val="CommentTextChar"/>
    <w:rsid w:val="00C90AFC"/>
    <w:pPr>
      <w:spacing w:before="100" w:beforeAutospacing="1" w:after="100" w:afterAutospacing="1"/>
      <w:jc w:val="left"/>
    </w:pPr>
    <w:rPr>
      <w:sz w:val="24"/>
      <w:szCs w:val="24"/>
    </w:rPr>
  </w:style>
  <w:style w:type="character" w:customStyle="1" w:styleId="CommentTextChar">
    <w:name w:val="Comment Text Char"/>
    <w:link w:val="CommentText"/>
    <w:locked/>
    <w:rsid w:val="00C90AFC"/>
    <w:rPr>
      <w:rFonts w:ascii="Times New Roman" w:eastAsia="Times New Roman" w:hAnsi="Times New Roman" w:cs="Times New Roman" w:hint="default"/>
      <w:lang w:val="en-IE"/>
    </w:rPr>
  </w:style>
  <w:style w:type="paragraph" w:styleId="Header">
    <w:name w:val="header"/>
    <w:basedOn w:val="Normal"/>
    <w:link w:val="HeaderChar"/>
    <w:rsid w:val="00C90AFC"/>
    <w:pPr>
      <w:tabs>
        <w:tab w:val="right" w:pos="8306"/>
      </w:tabs>
      <w:spacing w:before="0" w:after="80"/>
      <w:ind w:left="-1440"/>
      <w:jc w:val="left"/>
    </w:pPr>
    <w:rPr>
      <w:rFonts w:ascii="Arial" w:hAnsi="Arial" w:cs="Arial"/>
      <w:b/>
      <w:bCs/>
      <w:sz w:val="16"/>
      <w:szCs w:val="16"/>
      <w:lang w:val="en-US"/>
    </w:rPr>
  </w:style>
  <w:style w:type="character" w:customStyle="1" w:styleId="HeaderChar">
    <w:name w:val="Header Char"/>
    <w:link w:val="Header"/>
    <w:locked/>
    <w:rsid w:val="00C90AFC"/>
    <w:rPr>
      <w:rFonts w:ascii="Times New Roman" w:eastAsia="Times New Roman" w:hAnsi="Times New Roman" w:cs="Times New Roman" w:hint="default"/>
      <w:lang w:val="en-IE"/>
    </w:rPr>
  </w:style>
  <w:style w:type="paragraph" w:styleId="Footer">
    <w:name w:val="footer"/>
    <w:basedOn w:val="Normal"/>
    <w:link w:val="FooterChar"/>
    <w:rsid w:val="00C90AFC"/>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link w:val="Footer"/>
    <w:locked/>
    <w:rsid w:val="00C90AFC"/>
    <w:rPr>
      <w:rFonts w:ascii="Times New Roman" w:eastAsia="Times New Roman" w:hAnsi="Times New Roman" w:cs="Times New Roman" w:hint="default"/>
      <w:lang w:val="en-IE"/>
    </w:rPr>
  </w:style>
  <w:style w:type="paragraph" w:styleId="BodyText">
    <w:name w:val="Body Text"/>
    <w:link w:val="BodyTextChar"/>
    <w:rsid w:val="00C90AFC"/>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C90AFC"/>
    <w:rPr>
      <w:rFonts w:ascii="Times New Roman" w:eastAsia="Times New Roman" w:hAnsi="Times New Roman" w:cs="Times New Roman" w:hint="default"/>
      <w:lang w:val="en-IE"/>
    </w:rPr>
  </w:style>
  <w:style w:type="paragraph" w:styleId="Caption">
    <w:name w:val="caption"/>
    <w:basedOn w:val="Normal"/>
    <w:next w:val="BodyText"/>
    <w:qFormat/>
    <w:rsid w:val="00C90AFC"/>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rsid w:val="00C90AFC"/>
    <w:pPr>
      <w:numPr>
        <w:numId w:val="3"/>
      </w:numPr>
      <w:spacing w:before="0" w:after="0"/>
    </w:pPr>
  </w:style>
  <w:style w:type="paragraph" w:styleId="ListNumber">
    <w:name w:val="List Number"/>
    <w:basedOn w:val="Normal"/>
    <w:rsid w:val="00C90AFC"/>
    <w:pPr>
      <w:numPr>
        <w:ilvl w:val="1"/>
        <w:numId w:val="4"/>
      </w:numPr>
      <w:tabs>
        <w:tab w:val="num" w:pos="360"/>
      </w:tabs>
      <w:spacing w:before="0" w:after="0"/>
      <w:ind w:left="360"/>
    </w:pPr>
  </w:style>
  <w:style w:type="paragraph" w:styleId="ListBullet2">
    <w:name w:val="List Bullet 2"/>
    <w:basedOn w:val="Normal"/>
    <w:rsid w:val="00C90AFC"/>
    <w:pPr>
      <w:numPr>
        <w:ilvl w:val="1"/>
        <w:numId w:val="3"/>
      </w:numPr>
      <w:spacing w:before="0" w:after="0"/>
    </w:pPr>
  </w:style>
  <w:style w:type="paragraph" w:styleId="ListBullet3">
    <w:name w:val="List Bullet 3"/>
    <w:basedOn w:val="Normal"/>
    <w:rsid w:val="00C90AFC"/>
    <w:pPr>
      <w:numPr>
        <w:ilvl w:val="2"/>
        <w:numId w:val="3"/>
      </w:numPr>
      <w:spacing w:before="0" w:after="0"/>
    </w:pPr>
  </w:style>
  <w:style w:type="paragraph" w:styleId="ListBullet4">
    <w:name w:val="List Bullet 4"/>
    <w:basedOn w:val="Normal"/>
    <w:rsid w:val="00C90AFC"/>
    <w:pPr>
      <w:numPr>
        <w:ilvl w:val="3"/>
        <w:numId w:val="3"/>
      </w:numPr>
      <w:spacing w:before="0" w:after="0"/>
    </w:pPr>
    <w:rPr>
      <w:lang w:val="en-US"/>
    </w:rPr>
  </w:style>
  <w:style w:type="paragraph" w:styleId="ListNumber2">
    <w:name w:val="List Number 2"/>
    <w:basedOn w:val="Normal"/>
    <w:rsid w:val="00C90AFC"/>
    <w:pPr>
      <w:numPr>
        <w:ilvl w:val="2"/>
        <w:numId w:val="4"/>
      </w:numPr>
      <w:tabs>
        <w:tab w:val="num" w:pos="720"/>
      </w:tabs>
      <w:spacing w:before="0" w:after="0"/>
      <w:ind w:left="720"/>
    </w:pPr>
  </w:style>
  <w:style w:type="paragraph" w:styleId="ListNumber3">
    <w:name w:val="List Number 3"/>
    <w:basedOn w:val="Normal"/>
    <w:rsid w:val="00C90AFC"/>
    <w:pPr>
      <w:numPr>
        <w:ilvl w:val="3"/>
        <w:numId w:val="4"/>
      </w:numPr>
      <w:tabs>
        <w:tab w:val="num" w:pos="1080"/>
      </w:tabs>
      <w:spacing w:before="0" w:after="0"/>
      <w:ind w:left="1080"/>
    </w:pPr>
  </w:style>
  <w:style w:type="paragraph" w:styleId="ListNumber4">
    <w:name w:val="List Number 4"/>
    <w:basedOn w:val="Normal"/>
    <w:rsid w:val="00C90AFC"/>
    <w:pPr>
      <w:numPr>
        <w:ilvl w:val="4"/>
        <w:numId w:val="4"/>
      </w:numPr>
      <w:tabs>
        <w:tab w:val="num" w:pos="1440"/>
      </w:tabs>
      <w:spacing w:before="0" w:after="0"/>
      <w:ind w:left="1440"/>
    </w:pPr>
  </w:style>
  <w:style w:type="paragraph" w:styleId="Title">
    <w:name w:val="Title"/>
    <w:basedOn w:val="Normal"/>
    <w:link w:val="TitleChar"/>
    <w:qFormat/>
    <w:rsid w:val="00C90AFC"/>
    <w:pPr>
      <w:spacing w:before="100" w:beforeAutospacing="1" w:after="100" w:afterAutospacing="1" w:line="320" w:lineRule="atLeast"/>
      <w:jc w:val="left"/>
    </w:pPr>
    <w:rPr>
      <w:rFonts w:ascii="Arial" w:hAnsi="Arial" w:cs="Arial"/>
      <w:b/>
      <w:sz w:val="32"/>
      <w:szCs w:val="32"/>
    </w:rPr>
  </w:style>
  <w:style w:type="character" w:customStyle="1" w:styleId="TitleChar">
    <w:name w:val="Title Char"/>
    <w:link w:val="Title"/>
    <w:locked/>
    <w:rsid w:val="00C90AFC"/>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C90AFC"/>
    <w:pPr>
      <w:spacing w:before="0" w:after="0"/>
      <w:ind w:left="360"/>
    </w:pPr>
  </w:style>
  <w:style w:type="paragraph" w:styleId="ListContinue2">
    <w:name w:val="List Continue 2"/>
    <w:basedOn w:val="Normal"/>
    <w:rsid w:val="00C90AFC"/>
    <w:pPr>
      <w:spacing w:before="0" w:after="0"/>
      <w:ind w:left="720"/>
    </w:pPr>
  </w:style>
  <w:style w:type="paragraph" w:styleId="ListContinue3">
    <w:name w:val="List Continue 3"/>
    <w:basedOn w:val="Normal"/>
    <w:rsid w:val="00C90AFC"/>
    <w:pPr>
      <w:spacing w:before="0" w:after="0"/>
      <w:ind w:left="1080"/>
    </w:pPr>
  </w:style>
  <w:style w:type="paragraph" w:styleId="ListContinue4">
    <w:name w:val="List Continue 4"/>
    <w:basedOn w:val="Normal"/>
    <w:rsid w:val="00C90AFC"/>
    <w:pPr>
      <w:spacing w:before="0" w:after="0"/>
      <w:ind w:left="1440"/>
    </w:pPr>
  </w:style>
  <w:style w:type="paragraph" w:styleId="Subtitle">
    <w:name w:val="Subtitle"/>
    <w:basedOn w:val="Normal"/>
    <w:link w:val="SubtitleChar"/>
    <w:qFormat/>
    <w:rsid w:val="00C90AFC"/>
    <w:pPr>
      <w:spacing w:before="100" w:beforeAutospacing="1" w:after="100" w:afterAutospacing="1" w:line="280" w:lineRule="atLeast"/>
      <w:jc w:val="left"/>
    </w:pPr>
    <w:rPr>
      <w:rFonts w:ascii="Arial" w:hAnsi="Arial" w:cs="Arial"/>
      <w:sz w:val="28"/>
      <w:szCs w:val="28"/>
    </w:rPr>
  </w:style>
  <w:style w:type="character" w:customStyle="1" w:styleId="SubtitleChar">
    <w:name w:val="Subtitle Char"/>
    <w:link w:val="Subtitle"/>
    <w:locked/>
    <w:rsid w:val="00C90AFC"/>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C90AFC"/>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rsid w:val="00C90AFC"/>
    <w:pPr>
      <w:spacing w:before="0" w:after="0"/>
      <w:ind w:left="360"/>
      <w:jc w:val="center"/>
    </w:pPr>
    <w:rPr>
      <w:rFonts w:ascii="Arial" w:hAnsi="Arial" w:cs="Arial"/>
      <w:b/>
      <w:bCs/>
      <w:lang w:val="en-US"/>
    </w:rPr>
  </w:style>
  <w:style w:type="paragraph" w:customStyle="1" w:styleId="ListNumberReset">
    <w:name w:val="List Number Reset"/>
    <w:basedOn w:val="Normal"/>
    <w:rsid w:val="00C90AFC"/>
    <w:pPr>
      <w:numPr>
        <w:numId w:val="4"/>
      </w:numPr>
      <w:spacing w:before="0" w:after="0" w:line="240" w:lineRule="auto"/>
      <w:ind w:left="0"/>
      <w:jc w:val="left"/>
    </w:pPr>
    <w:rPr>
      <w:sz w:val="2"/>
      <w:szCs w:val="2"/>
    </w:rPr>
  </w:style>
  <w:style w:type="paragraph" w:customStyle="1" w:styleId="TableTitle">
    <w:name w:val="Table Title"/>
    <w:basedOn w:val="Normal"/>
    <w:rsid w:val="00C90AFC"/>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rsid w:val="00C90AFC"/>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rsid w:val="00C90AFC"/>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rsid w:val="00C90AFC"/>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rsid w:val="00C90AFC"/>
    <w:pPr>
      <w:numPr>
        <w:numId w:val="8"/>
      </w:numPr>
      <w:spacing w:before="0" w:after="0" w:line="240" w:lineRule="auto"/>
      <w:ind w:left="0"/>
      <w:jc w:val="left"/>
    </w:pPr>
    <w:rPr>
      <w:sz w:val="2"/>
      <w:szCs w:val="2"/>
    </w:rPr>
  </w:style>
  <w:style w:type="paragraph" w:customStyle="1" w:styleId="ListNumberalpha">
    <w:name w:val="List Number alpha"/>
    <w:basedOn w:val="Normal"/>
    <w:rsid w:val="00C90AFC"/>
    <w:pPr>
      <w:numPr>
        <w:ilvl w:val="1"/>
        <w:numId w:val="8"/>
      </w:numPr>
      <w:tabs>
        <w:tab w:val="num" w:pos="360"/>
      </w:tabs>
      <w:spacing w:before="0" w:after="0"/>
      <w:ind w:left="360"/>
    </w:pPr>
  </w:style>
  <w:style w:type="paragraph" w:customStyle="1" w:styleId="BodyTextFirst">
    <w:name w:val="Body Text First"/>
    <w:basedOn w:val="BodyText"/>
    <w:rsid w:val="00C90AFC"/>
    <w:pPr>
      <w:ind w:firstLine="0"/>
    </w:pPr>
  </w:style>
  <w:style w:type="paragraph" w:customStyle="1" w:styleId="BlockQuote">
    <w:name w:val="Block Quote"/>
    <w:rsid w:val="00C90AFC"/>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C90AFC"/>
    <w:pPr>
      <w:keepNext/>
      <w:spacing w:line="240" w:lineRule="auto"/>
      <w:ind w:firstLine="0"/>
      <w:jc w:val="left"/>
    </w:pPr>
  </w:style>
  <w:style w:type="paragraph" w:customStyle="1" w:styleId="QFNormal">
    <w:name w:val="QF Normal"/>
    <w:rsid w:val="00C90AFC"/>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C90AFC"/>
    <w:pPr>
      <w:spacing w:before="120"/>
      <w:jc w:val="left"/>
    </w:pPr>
    <w:rPr>
      <w:rFonts w:ascii="Arial" w:hAnsi="Arial" w:cs="Arial"/>
      <w:b/>
      <w:bCs/>
      <w:i/>
      <w:iCs/>
      <w:sz w:val="24"/>
      <w:szCs w:val="24"/>
    </w:rPr>
  </w:style>
  <w:style w:type="paragraph" w:customStyle="1" w:styleId="QFFeedback">
    <w:name w:val="QF Feedback"/>
    <w:basedOn w:val="Normal"/>
    <w:rsid w:val="00C90AFC"/>
    <w:pPr>
      <w:spacing w:before="100" w:beforeAutospacing="1" w:after="100" w:afterAutospacing="1"/>
      <w:jc w:val="left"/>
    </w:pPr>
    <w:rPr>
      <w:rFonts w:ascii="Arial" w:hAnsi="Arial" w:cs="Arial"/>
    </w:rPr>
  </w:style>
  <w:style w:type="paragraph" w:customStyle="1" w:styleId="QFGrade">
    <w:name w:val="QF Grade"/>
    <w:basedOn w:val="Normal"/>
    <w:rsid w:val="00C90AFC"/>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rsid w:val="00C90AFC"/>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rsid w:val="00C90AFC"/>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rsid w:val="00C90AFC"/>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rsid w:val="00C90AFC"/>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rsid w:val="00C90AFC"/>
    <w:pPr>
      <w:spacing w:before="100" w:beforeAutospacing="1" w:after="100" w:afterAutospacing="1"/>
    </w:pPr>
    <w:rPr>
      <w:rFonts w:ascii="Arial" w:hAnsi="Arial" w:cs="Arial"/>
      <w:sz w:val="18"/>
      <w:szCs w:val="18"/>
    </w:rPr>
  </w:style>
  <w:style w:type="paragraph" w:customStyle="1" w:styleId="QFItemNumber">
    <w:name w:val="QF Item Number"/>
    <w:basedOn w:val="Normal"/>
    <w:rsid w:val="00C90AFC"/>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sid w:val="00C90AFC"/>
    <w:rPr>
      <w:rFonts w:ascii="Arial" w:hAnsi="Arial" w:cs="Arial"/>
      <w:color w:val="FFFFFF"/>
      <w:sz w:val="2"/>
      <w:szCs w:val="2"/>
      <w:lang w:val="en-IE" w:eastAsia="en-US"/>
    </w:rPr>
  </w:style>
  <w:style w:type="paragraph" w:customStyle="1" w:styleId="TableHead">
    <w:name w:val="Table Head"/>
    <w:basedOn w:val="Normal"/>
    <w:rsid w:val="00C90AFC"/>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rsid w:val="00C90AFC"/>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rsid w:val="00C90AFC"/>
    <w:pPr>
      <w:keepNext/>
      <w:spacing w:before="20" w:after="40"/>
      <w:ind w:left="40" w:right="144"/>
    </w:pPr>
    <w:rPr>
      <w:rFonts w:ascii="Arial" w:hAnsi="Arial" w:cs="Arial"/>
      <w:sz w:val="18"/>
      <w:szCs w:val="18"/>
      <w:lang w:val="en-IE" w:eastAsia="en-US"/>
    </w:rPr>
  </w:style>
  <w:style w:type="paragraph" w:customStyle="1" w:styleId="Cell2">
    <w:name w:val="Cell2"/>
    <w:rsid w:val="00C90AFC"/>
    <w:pPr>
      <w:keepNext/>
      <w:spacing w:before="20" w:after="20"/>
      <w:ind w:left="40"/>
    </w:pPr>
    <w:rPr>
      <w:lang w:val="en-IE" w:eastAsia="en-US"/>
    </w:rPr>
  </w:style>
  <w:style w:type="paragraph" w:customStyle="1" w:styleId="TableNote">
    <w:name w:val="Table Note"/>
    <w:basedOn w:val="Normal"/>
    <w:rsid w:val="00C90AFC"/>
    <w:pPr>
      <w:spacing w:before="20" w:after="20" w:line="240" w:lineRule="auto"/>
      <w:jc w:val="left"/>
    </w:pPr>
    <w:rPr>
      <w:rFonts w:ascii="Arial" w:hAnsi="Arial" w:cs="Arial"/>
      <w:sz w:val="18"/>
      <w:szCs w:val="18"/>
    </w:rPr>
  </w:style>
  <w:style w:type="character" w:styleId="FootnoteReference">
    <w:name w:val="footnote reference"/>
    <w:rsid w:val="00C90AFC"/>
    <w:rPr>
      <w:vertAlign w:val="superscript"/>
    </w:rPr>
  </w:style>
  <w:style w:type="character" w:customStyle="1" w:styleId="apple-converted-space">
    <w:name w:val="apple-converted-space"/>
    <w:basedOn w:val="DefaultParagraphFont"/>
    <w:rsid w:val="008A0466"/>
  </w:style>
  <w:style w:type="character" w:styleId="Hyperlink">
    <w:name w:val="Hyperlink"/>
    <w:basedOn w:val="DefaultParagraphFont"/>
    <w:uiPriority w:val="99"/>
    <w:unhideWhenUsed/>
    <w:rsid w:val="008A0466"/>
    <w:rPr>
      <w:color w:val="0000FF"/>
      <w:u w:val="single"/>
    </w:rPr>
  </w:style>
  <w:style w:type="character" w:customStyle="1" w:styleId="tooltip">
    <w:name w:val="tooltip"/>
    <w:basedOn w:val="DefaultParagraphFont"/>
    <w:rsid w:val="00E44695"/>
  </w:style>
  <w:style w:type="paragraph" w:styleId="ListParagraph">
    <w:name w:val="List Paragraph"/>
    <w:basedOn w:val="Normal"/>
    <w:qFormat/>
    <w:rsid w:val="00E33213"/>
    <w:pPr>
      <w:ind w:left="720"/>
      <w:contextualSpacing/>
    </w:pPr>
  </w:style>
  <w:style w:type="character" w:customStyle="1" w:styleId="WW8Num1z7">
    <w:name w:val="WW8Num1z7"/>
    <w:rsid w:val="00D90B13"/>
  </w:style>
  <w:style w:type="paragraph" w:customStyle="1" w:styleId="Traloi">
    <w:name w:val="Tra loi"/>
    <w:basedOn w:val="Normal"/>
    <w:rsid w:val="001C22F4"/>
    <w:pPr>
      <w:numPr>
        <w:ilvl w:val="1"/>
        <w:numId w:val="14"/>
      </w:numPr>
      <w:spacing w:before="0" w:after="0" w:line="240" w:lineRule="auto"/>
      <w:jc w:val="left"/>
    </w:pPr>
    <w:rPr>
      <w:rFonts w:eastAsia="MS Mincho"/>
      <w:sz w:val="24"/>
      <w:szCs w:val="24"/>
      <w:lang w:val="en-US" w:eastAsia="ja-JP"/>
    </w:rPr>
  </w:style>
  <w:style w:type="paragraph" w:customStyle="1" w:styleId="Cauhoi">
    <w:name w:val="Cau hoi"/>
    <w:basedOn w:val="Normal"/>
    <w:rsid w:val="001C22F4"/>
    <w:pPr>
      <w:numPr>
        <w:numId w:val="14"/>
      </w:numPr>
      <w:spacing w:before="120" w:after="0" w:line="240" w:lineRule="auto"/>
      <w:jc w:val="left"/>
    </w:pPr>
    <w:rPr>
      <w:rFonts w:eastAsia="MS Mincho"/>
      <w:sz w:val="24"/>
      <w:szCs w:val="24"/>
      <w:lang w:val="en-US" w:eastAsia="ja-JP"/>
    </w:rPr>
  </w:style>
  <w:style w:type="character" w:customStyle="1" w:styleId="A7">
    <w:name w:val="A7"/>
    <w:uiPriority w:val="99"/>
    <w:rsid w:val="007B0C47"/>
    <w:rPr>
      <w:rFonts w:cs="Myriad Pro"/>
      <w:color w:val="211D1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5803">
      <w:bodyDiv w:val="1"/>
      <w:marLeft w:val="0"/>
      <w:marRight w:val="0"/>
      <w:marTop w:val="0"/>
      <w:marBottom w:val="0"/>
      <w:divBdr>
        <w:top w:val="none" w:sz="0" w:space="0" w:color="auto"/>
        <w:left w:val="none" w:sz="0" w:space="0" w:color="auto"/>
        <w:bottom w:val="none" w:sz="0" w:space="0" w:color="auto"/>
        <w:right w:val="none" w:sz="0" w:space="0" w:color="auto"/>
      </w:divBdr>
    </w:div>
    <w:div w:id="276914710">
      <w:marLeft w:val="0"/>
      <w:marRight w:val="0"/>
      <w:marTop w:val="0"/>
      <w:marBottom w:val="0"/>
      <w:divBdr>
        <w:top w:val="none" w:sz="0" w:space="0" w:color="auto"/>
        <w:left w:val="none" w:sz="0" w:space="0" w:color="auto"/>
        <w:bottom w:val="none" w:sz="0" w:space="0" w:color="auto"/>
        <w:right w:val="none" w:sz="0" w:space="0" w:color="auto"/>
      </w:divBdr>
    </w:div>
    <w:div w:id="480847686">
      <w:bodyDiv w:val="1"/>
      <w:marLeft w:val="0"/>
      <w:marRight w:val="0"/>
      <w:marTop w:val="0"/>
      <w:marBottom w:val="0"/>
      <w:divBdr>
        <w:top w:val="none" w:sz="0" w:space="0" w:color="auto"/>
        <w:left w:val="none" w:sz="0" w:space="0" w:color="auto"/>
        <w:bottom w:val="none" w:sz="0" w:space="0" w:color="auto"/>
        <w:right w:val="none" w:sz="0" w:space="0" w:color="auto"/>
      </w:divBdr>
    </w:div>
    <w:div w:id="482429605">
      <w:bodyDiv w:val="1"/>
      <w:marLeft w:val="0"/>
      <w:marRight w:val="0"/>
      <w:marTop w:val="0"/>
      <w:marBottom w:val="0"/>
      <w:divBdr>
        <w:top w:val="none" w:sz="0" w:space="0" w:color="auto"/>
        <w:left w:val="none" w:sz="0" w:space="0" w:color="auto"/>
        <w:bottom w:val="none" w:sz="0" w:space="0" w:color="auto"/>
        <w:right w:val="none" w:sz="0" w:space="0" w:color="auto"/>
      </w:divBdr>
      <w:divsChild>
        <w:div w:id="239144818">
          <w:marLeft w:val="0"/>
          <w:marRight w:val="0"/>
          <w:marTop w:val="0"/>
          <w:marBottom w:val="0"/>
          <w:divBdr>
            <w:top w:val="none" w:sz="0" w:space="0" w:color="auto"/>
            <w:left w:val="none" w:sz="0" w:space="0" w:color="auto"/>
            <w:bottom w:val="none" w:sz="0" w:space="0" w:color="auto"/>
            <w:right w:val="none" w:sz="0" w:space="0" w:color="auto"/>
          </w:divBdr>
          <w:divsChild>
            <w:div w:id="1426610626">
              <w:marLeft w:val="0"/>
              <w:marRight w:val="0"/>
              <w:marTop w:val="0"/>
              <w:marBottom w:val="0"/>
              <w:divBdr>
                <w:top w:val="none" w:sz="0" w:space="0" w:color="auto"/>
                <w:left w:val="none" w:sz="0" w:space="0" w:color="auto"/>
                <w:bottom w:val="none" w:sz="0" w:space="0" w:color="auto"/>
                <w:right w:val="none" w:sz="0" w:space="0" w:color="auto"/>
              </w:divBdr>
              <w:divsChild>
                <w:div w:id="1105350470">
                  <w:marLeft w:val="0"/>
                  <w:marRight w:val="0"/>
                  <w:marTop w:val="0"/>
                  <w:marBottom w:val="0"/>
                  <w:divBdr>
                    <w:top w:val="none" w:sz="0" w:space="0" w:color="auto"/>
                    <w:left w:val="none" w:sz="0" w:space="0" w:color="auto"/>
                    <w:bottom w:val="none" w:sz="0" w:space="0" w:color="auto"/>
                    <w:right w:val="none" w:sz="0" w:space="0" w:color="auto"/>
                  </w:divBdr>
                  <w:divsChild>
                    <w:div w:id="600333724">
                      <w:marLeft w:val="0"/>
                      <w:marRight w:val="0"/>
                      <w:marTop w:val="0"/>
                      <w:marBottom w:val="0"/>
                      <w:divBdr>
                        <w:top w:val="none" w:sz="0" w:space="0" w:color="auto"/>
                        <w:left w:val="none" w:sz="0" w:space="0" w:color="auto"/>
                        <w:bottom w:val="none" w:sz="0" w:space="0" w:color="auto"/>
                        <w:right w:val="none" w:sz="0" w:space="0" w:color="auto"/>
                      </w:divBdr>
                    </w:div>
                  </w:divsChild>
                </w:div>
                <w:div w:id="141847855">
                  <w:marLeft w:val="0"/>
                  <w:marRight w:val="0"/>
                  <w:marTop w:val="0"/>
                  <w:marBottom w:val="0"/>
                  <w:divBdr>
                    <w:top w:val="none" w:sz="0" w:space="0" w:color="auto"/>
                    <w:left w:val="none" w:sz="0" w:space="0" w:color="auto"/>
                    <w:bottom w:val="none" w:sz="0" w:space="0" w:color="auto"/>
                    <w:right w:val="none" w:sz="0" w:space="0" w:color="auto"/>
                  </w:divBdr>
                  <w:divsChild>
                    <w:div w:id="265620808">
                      <w:marLeft w:val="0"/>
                      <w:marRight w:val="0"/>
                      <w:marTop w:val="0"/>
                      <w:marBottom w:val="0"/>
                      <w:divBdr>
                        <w:top w:val="none" w:sz="0" w:space="0" w:color="auto"/>
                        <w:left w:val="none" w:sz="0" w:space="0" w:color="auto"/>
                        <w:bottom w:val="none" w:sz="0" w:space="0" w:color="auto"/>
                        <w:right w:val="none" w:sz="0" w:space="0" w:color="auto"/>
                      </w:divBdr>
                      <w:divsChild>
                        <w:div w:id="1810895266">
                          <w:marLeft w:val="0"/>
                          <w:marRight w:val="0"/>
                          <w:marTop w:val="0"/>
                          <w:marBottom w:val="0"/>
                          <w:divBdr>
                            <w:top w:val="none" w:sz="0" w:space="0" w:color="auto"/>
                            <w:left w:val="none" w:sz="0" w:space="0" w:color="auto"/>
                            <w:bottom w:val="none" w:sz="0" w:space="0" w:color="auto"/>
                            <w:right w:val="none" w:sz="0" w:space="0" w:color="auto"/>
                          </w:divBdr>
                          <w:divsChild>
                            <w:div w:id="573201514">
                              <w:marLeft w:val="0"/>
                              <w:marRight w:val="0"/>
                              <w:marTop w:val="0"/>
                              <w:marBottom w:val="0"/>
                              <w:divBdr>
                                <w:top w:val="none" w:sz="0" w:space="0" w:color="auto"/>
                                <w:left w:val="none" w:sz="0" w:space="0" w:color="auto"/>
                                <w:bottom w:val="none" w:sz="0" w:space="0" w:color="auto"/>
                                <w:right w:val="none" w:sz="0" w:space="0" w:color="auto"/>
                              </w:divBdr>
                              <w:divsChild>
                                <w:div w:id="1164322376">
                                  <w:marLeft w:val="0"/>
                                  <w:marRight w:val="0"/>
                                  <w:marTop w:val="0"/>
                                  <w:marBottom w:val="0"/>
                                  <w:divBdr>
                                    <w:top w:val="none" w:sz="0" w:space="0" w:color="auto"/>
                                    <w:left w:val="none" w:sz="0" w:space="0" w:color="auto"/>
                                    <w:bottom w:val="none" w:sz="0" w:space="0" w:color="auto"/>
                                    <w:right w:val="none" w:sz="0" w:space="0" w:color="auto"/>
                                  </w:divBdr>
                                </w:div>
                                <w:div w:id="553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212448">
      <w:bodyDiv w:val="1"/>
      <w:marLeft w:val="0"/>
      <w:marRight w:val="0"/>
      <w:marTop w:val="0"/>
      <w:marBottom w:val="0"/>
      <w:divBdr>
        <w:top w:val="none" w:sz="0" w:space="0" w:color="auto"/>
        <w:left w:val="none" w:sz="0" w:space="0" w:color="auto"/>
        <w:bottom w:val="none" w:sz="0" w:space="0" w:color="auto"/>
        <w:right w:val="none" w:sz="0" w:space="0" w:color="auto"/>
      </w:divBdr>
    </w:div>
    <w:div w:id="513301516">
      <w:bodyDiv w:val="1"/>
      <w:marLeft w:val="0"/>
      <w:marRight w:val="0"/>
      <w:marTop w:val="0"/>
      <w:marBottom w:val="0"/>
      <w:divBdr>
        <w:top w:val="none" w:sz="0" w:space="0" w:color="auto"/>
        <w:left w:val="none" w:sz="0" w:space="0" w:color="auto"/>
        <w:bottom w:val="none" w:sz="0" w:space="0" w:color="auto"/>
        <w:right w:val="none" w:sz="0" w:space="0" w:color="auto"/>
      </w:divBdr>
    </w:div>
    <w:div w:id="605310318">
      <w:bodyDiv w:val="1"/>
      <w:marLeft w:val="0"/>
      <w:marRight w:val="0"/>
      <w:marTop w:val="0"/>
      <w:marBottom w:val="0"/>
      <w:divBdr>
        <w:top w:val="none" w:sz="0" w:space="0" w:color="auto"/>
        <w:left w:val="none" w:sz="0" w:space="0" w:color="auto"/>
        <w:bottom w:val="none" w:sz="0" w:space="0" w:color="auto"/>
        <w:right w:val="none" w:sz="0" w:space="0" w:color="auto"/>
      </w:divBdr>
      <w:divsChild>
        <w:div w:id="583732516">
          <w:marLeft w:val="0"/>
          <w:marRight w:val="0"/>
          <w:marTop w:val="0"/>
          <w:marBottom w:val="0"/>
          <w:divBdr>
            <w:top w:val="none" w:sz="0" w:space="0" w:color="auto"/>
            <w:left w:val="none" w:sz="0" w:space="0" w:color="auto"/>
            <w:bottom w:val="none" w:sz="0" w:space="0" w:color="auto"/>
            <w:right w:val="none" w:sz="0" w:space="0" w:color="auto"/>
          </w:divBdr>
        </w:div>
      </w:divsChild>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544053422">
      <w:bodyDiv w:val="1"/>
      <w:marLeft w:val="0"/>
      <w:marRight w:val="0"/>
      <w:marTop w:val="0"/>
      <w:marBottom w:val="0"/>
      <w:divBdr>
        <w:top w:val="none" w:sz="0" w:space="0" w:color="auto"/>
        <w:left w:val="none" w:sz="0" w:space="0" w:color="auto"/>
        <w:bottom w:val="none" w:sz="0" w:space="0" w:color="auto"/>
        <w:right w:val="none" w:sz="0" w:space="0" w:color="auto"/>
      </w:divBdr>
    </w:div>
    <w:div w:id="1601720130">
      <w:bodyDiv w:val="1"/>
      <w:marLeft w:val="0"/>
      <w:marRight w:val="0"/>
      <w:marTop w:val="0"/>
      <w:marBottom w:val="0"/>
      <w:divBdr>
        <w:top w:val="none" w:sz="0" w:space="0" w:color="auto"/>
        <w:left w:val="none" w:sz="0" w:space="0" w:color="auto"/>
        <w:bottom w:val="none" w:sz="0" w:space="0" w:color="auto"/>
        <w:right w:val="none" w:sz="0" w:space="0" w:color="auto"/>
      </w:divBdr>
    </w:div>
    <w:div w:id="1670517088">
      <w:bodyDiv w:val="1"/>
      <w:marLeft w:val="0"/>
      <w:marRight w:val="0"/>
      <w:marTop w:val="0"/>
      <w:marBottom w:val="0"/>
      <w:divBdr>
        <w:top w:val="none" w:sz="0" w:space="0" w:color="auto"/>
        <w:left w:val="none" w:sz="0" w:space="0" w:color="auto"/>
        <w:bottom w:val="none" w:sz="0" w:space="0" w:color="auto"/>
        <w:right w:val="none" w:sz="0" w:space="0" w:color="auto"/>
      </w:divBdr>
    </w:div>
    <w:div w:id="1673753933">
      <w:bodyDiv w:val="1"/>
      <w:marLeft w:val="0"/>
      <w:marRight w:val="0"/>
      <w:marTop w:val="0"/>
      <w:marBottom w:val="0"/>
      <w:divBdr>
        <w:top w:val="none" w:sz="0" w:space="0" w:color="auto"/>
        <w:left w:val="none" w:sz="0" w:space="0" w:color="auto"/>
        <w:bottom w:val="none" w:sz="0" w:space="0" w:color="auto"/>
        <w:right w:val="none" w:sz="0" w:space="0" w:color="auto"/>
      </w:divBdr>
    </w:div>
    <w:div w:id="1864633656">
      <w:bodyDiv w:val="1"/>
      <w:marLeft w:val="0"/>
      <w:marRight w:val="0"/>
      <w:marTop w:val="0"/>
      <w:marBottom w:val="0"/>
      <w:divBdr>
        <w:top w:val="none" w:sz="0" w:space="0" w:color="auto"/>
        <w:left w:val="none" w:sz="0" w:space="0" w:color="auto"/>
        <w:bottom w:val="none" w:sz="0" w:space="0" w:color="auto"/>
        <w:right w:val="none" w:sz="0" w:space="0" w:color="auto"/>
      </w:divBdr>
      <w:divsChild>
        <w:div w:id="250704143">
          <w:marLeft w:val="0"/>
          <w:marRight w:val="0"/>
          <w:marTop w:val="0"/>
          <w:marBottom w:val="0"/>
          <w:divBdr>
            <w:top w:val="none" w:sz="0" w:space="0" w:color="auto"/>
            <w:left w:val="none" w:sz="0" w:space="0" w:color="auto"/>
            <w:bottom w:val="none" w:sz="0" w:space="0" w:color="auto"/>
            <w:right w:val="none" w:sz="0" w:space="0" w:color="auto"/>
          </w:divBdr>
          <w:divsChild>
            <w:div w:id="456339616">
              <w:marLeft w:val="0"/>
              <w:marRight w:val="0"/>
              <w:marTop w:val="0"/>
              <w:marBottom w:val="0"/>
              <w:divBdr>
                <w:top w:val="none" w:sz="0" w:space="0" w:color="auto"/>
                <w:left w:val="none" w:sz="0" w:space="0" w:color="auto"/>
                <w:bottom w:val="none" w:sz="0" w:space="0" w:color="auto"/>
                <w:right w:val="none" w:sz="0" w:space="0" w:color="auto"/>
              </w:divBdr>
              <w:divsChild>
                <w:div w:id="1516653318">
                  <w:marLeft w:val="0"/>
                  <w:marRight w:val="0"/>
                  <w:marTop w:val="0"/>
                  <w:marBottom w:val="0"/>
                  <w:divBdr>
                    <w:top w:val="none" w:sz="0" w:space="0" w:color="auto"/>
                    <w:left w:val="none" w:sz="0" w:space="0" w:color="auto"/>
                    <w:bottom w:val="none" w:sz="0" w:space="0" w:color="auto"/>
                    <w:right w:val="none" w:sz="0" w:space="0" w:color="auto"/>
                  </w:divBdr>
                  <w:divsChild>
                    <w:div w:id="1806655400">
                      <w:marLeft w:val="0"/>
                      <w:marRight w:val="0"/>
                      <w:marTop w:val="0"/>
                      <w:marBottom w:val="0"/>
                      <w:divBdr>
                        <w:top w:val="none" w:sz="0" w:space="0" w:color="auto"/>
                        <w:left w:val="none" w:sz="0" w:space="0" w:color="auto"/>
                        <w:bottom w:val="none" w:sz="0" w:space="0" w:color="auto"/>
                        <w:right w:val="none" w:sz="0" w:space="0" w:color="auto"/>
                      </w:divBdr>
                    </w:div>
                  </w:divsChild>
                </w:div>
                <w:div w:id="618881268">
                  <w:marLeft w:val="0"/>
                  <w:marRight w:val="0"/>
                  <w:marTop w:val="0"/>
                  <w:marBottom w:val="0"/>
                  <w:divBdr>
                    <w:top w:val="none" w:sz="0" w:space="0" w:color="auto"/>
                    <w:left w:val="none" w:sz="0" w:space="0" w:color="auto"/>
                    <w:bottom w:val="none" w:sz="0" w:space="0" w:color="auto"/>
                    <w:right w:val="none" w:sz="0" w:space="0" w:color="auto"/>
                  </w:divBdr>
                  <w:divsChild>
                    <w:div w:id="1428501689">
                      <w:marLeft w:val="0"/>
                      <w:marRight w:val="0"/>
                      <w:marTop w:val="0"/>
                      <w:marBottom w:val="0"/>
                      <w:divBdr>
                        <w:top w:val="none" w:sz="0" w:space="0" w:color="auto"/>
                        <w:left w:val="none" w:sz="0" w:space="0" w:color="auto"/>
                        <w:bottom w:val="none" w:sz="0" w:space="0" w:color="auto"/>
                        <w:right w:val="none" w:sz="0" w:space="0" w:color="auto"/>
                      </w:divBdr>
                      <w:divsChild>
                        <w:div w:id="53814507">
                          <w:marLeft w:val="0"/>
                          <w:marRight w:val="0"/>
                          <w:marTop w:val="0"/>
                          <w:marBottom w:val="0"/>
                          <w:divBdr>
                            <w:top w:val="none" w:sz="0" w:space="0" w:color="auto"/>
                            <w:left w:val="none" w:sz="0" w:space="0" w:color="auto"/>
                            <w:bottom w:val="none" w:sz="0" w:space="0" w:color="auto"/>
                            <w:right w:val="none" w:sz="0" w:space="0" w:color="auto"/>
                          </w:divBdr>
                          <w:divsChild>
                            <w:div w:id="565651112">
                              <w:marLeft w:val="0"/>
                              <w:marRight w:val="0"/>
                              <w:marTop w:val="0"/>
                              <w:marBottom w:val="0"/>
                              <w:divBdr>
                                <w:top w:val="none" w:sz="0" w:space="0" w:color="auto"/>
                                <w:left w:val="none" w:sz="0" w:space="0" w:color="auto"/>
                                <w:bottom w:val="none" w:sz="0" w:space="0" w:color="auto"/>
                                <w:right w:val="none" w:sz="0" w:space="0" w:color="auto"/>
                              </w:divBdr>
                              <w:divsChild>
                                <w:div w:id="823009845">
                                  <w:marLeft w:val="0"/>
                                  <w:marRight w:val="0"/>
                                  <w:marTop w:val="0"/>
                                  <w:marBottom w:val="0"/>
                                  <w:divBdr>
                                    <w:top w:val="none" w:sz="0" w:space="0" w:color="auto"/>
                                    <w:left w:val="none" w:sz="0" w:space="0" w:color="auto"/>
                                    <w:bottom w:val="none" w:sz="0" w:space="0" w:color="auto"/>
                                    <w:right w:val="none" w:sz="0" w:space="0" w:color="auto"/>
                                  </w:divBdr>
                                </w:div>
                                <w:div w:id="13088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800998">
      <w:bodyDiv w:val="1"/>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 w:id="2078671164">
      <w:bodyDiv w:val="1"/>
      <w:marLeft w:val="0"/>
      <w:marRight w:val="0"/>
      <w:marTop w:val="0"/>
      <w:marBottom w:val="0"/>
      <w:divBdr>
        <w:top w:val="none" w:sz="0" w:space="0" w:color="auto"/>
        <w:left w:val="none" w:sz="0" w:space="0" w:color="auto"/>
        <w:bottom w:val="none" w:sz="0" w:space="0" w:color="auto"/>
        <w:right w:val="none" w:sz="0" w:space="0" w:color="auto"/>
      </w:divBdr>
    </w:div>
    <w:div w:id="2126077917">
      <w:bodyDiv w:val="1"/>
      <w:marLeft w:val="0"/>
      <w:marRight w:val="0"/>
      <w:marTop w:val="0"/>
      <w:marBottom w:val="0"/>
      <w:divBdr>
        <w:top w:val="none" w:sz="0" w:space="0" w:color="auto"/>
        <w:left w:val="none" w:sz="0" w:space="0" w:color="auto"/>
        <w:bottom w:val="none" w:sz="0" w:space="0" w:color="auto"/>
        <w:right w:val="none" w:sz="0" w:space="0" w:color="auto"/>
      </w:divBdr>
      <w:divsChild>
        <w:div w:id="1997032483">
          <w:marLeft w:val="0"/>
          <w:marRight w:val="0"/>
          <w:marTop w:val="0"/>
          <w:marBottom w:val="0"/>
          <w:divBdr>
            <w:top w:val="none" w:sz="0" w:space="0" w:color="auto"/>
            <w:left w:val="none" w:sz="0" w:space="0" w:color="auto"/>
            <w:bottom w:val="none" w:sz="0" w:space="0" w:color="auto"/>
            <w:right w:val="none" w:sz="0" w:space="0" w:color="auto"/>
          </w:divBdr>
          <w:divsChild>
            <w:div w:id="734817265">
              <w:marLeft w:val="0"/>
              <w:marRight w:val="0"/>
              <w:marTop w:val="0"/>
              <w:marBottom w:val="0"/>
              <w:divBdr>
                <w:top w:val="none" w:sz="0" w:space="0" w:color="auto"/>
                <w:left w:val="none" w:sz="0" w:space="0" w:color="auto"/>
                <w:bottom w:val="none" w:sz="0" w:space="0" w:color="auto"/>
                <w:right w:val="none" w:sz="0" w:space="0" w:color="auto"/>
              </w:divBdr>
            </w:div>
            <w:div w:id="868833763">
              <w:marLeft w:val="0"/>
              <w:marRight w:val="0"/>
              <w:marTop w:val="0"/>
              <w:marBottom w:val="0"/>
              <w:divBdr>
                <w:top w:val="none" w:sz="0" w:space="0" w:color="auto"/>
                <w:left w:val="none" w:sz="0" w:space="0" w:color="auto"/>
                <w:bottom w:val="none" w:sz="0" w:space="0" w:color="auto"/>
                <w:right w:val="none" w:sz="0" w:space="0" w:color="auto"/>
              </w:divBdr>
            </w:div>
          </w:divsChild>
        </w:div>
        <w:div w:id="208792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moodleQuestion</Template>
  <TotalTime>81</TotalTime>
  <Pages>9</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Nguyen Thanh Huyen</cp:lastModifiedBy>
  <cp:revision>38</cp:revision>
  <cp:lastPrinted>2009-03-13T16:29:00Z</cp:lastPrinted>
  <dcterms:created xsi:type="dcterms:W3CDTF">2016-04-05T03:54:00Z</dcterms:created>
  <dcterms:modified xsi:type="dcterms:W3CDTF">2016-05-24T02:31:00Z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